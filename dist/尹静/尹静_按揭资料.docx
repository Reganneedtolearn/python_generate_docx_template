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C1431" w:rsidRDefault="007C1431">
      <w:pPr>
        <w:spacing w:line="0" w:lineRule="atLeast"/>
        <w:rPr>
          <w:rFonts w:ascii="仿宋_GB2312" w:eastAsia="仿宋_GB2312" w:hAnsi="宋体" w:hint="eastAsia"/>
          <w:sz w:val="30"/>
          <w:szCs w:val="30"/>
        </w:rPr>
      </w:pPr>
      <w:bookmarkStart w:id="0" w:name="_GoBack"/>
      <w:bookmarkEnd w:id="0"/>
      <w:r>
        <w:rPr>
          <w:rFonts w:ascii="仿宋_GB2312" w:eastAsia="仿宋_GB2312" w:hAnsi="宋体" w:hint="eastAsia"/>
          <w:sz w:val="30"/>
          <w:szCs w:val="30"/>
        </w:rPr>
        <w:t>附件2</w:t>
      </w:r>
    </w:p>
    <w:p w:rsidR="007C1431" w:rsidRDefault="007C1431">
      <w:pPr>
        <w:spacing w:line="0" w:lineRule="atLeast"/>
        <w:jc w:val="center"/>
        <w:rPr>
          <w:rFonts w:ascii="方正小标宋简体" w:eastAsia="方正小标宋简体" w:hint="eastAsia"/>
          <w:b/>
          <w:sz w:val="44"/>
        </w:rPr>
      </w:pPr>
      <w:r>
        <w:rPr>
          <w:rFonts w:ascii="方正小标宋简体" w:eastAsia="方正小标宋简体" w:hint="eastAsia"/>
          <w:b/>
          <w:sz w:val="44"/>
        </w:rPr>
        <w:t>成都农村商业银行股份有限公司</w:t>
      </w:r>
    </w:p>
    <w:p w:rsidR="007C1431" w:rsidRDefault="007C1431">
      <w:pPr>
        <w:spacing w:line="0" w:lineRule="atLeast"/>
        <w:jc w:val="center"/>
        <w:rPr>
          <w:rFonts w:ascii="方正小标宋简体" w:eastAsia="方正小标宋简体" w:hint="eastAsia"/>
          <w:b/>
          <w:sz w:val="44"/>
        </w:rPr>
      </w:pPr>
      <w:r>
        <w:rPr>
          <w:rFonts w:ascii="方正小标宋简体" w:eastAsia="方正小标宋简体" w:hint="eastAsia"/>
          <w:b/>
          <w:sz w:val="44"/>
        </w:rPr>
        <w:t>个人房产借款申请书</w:t>
      </w:r>
    </w:p>
    <w:p w:rsidR="007C1431" w:rsidRDefault="007C1431">
      <w:pPr>
        <w:spacing w:line="0" w:lineRule="atLeast"/>
        <w:ind w:firstLine="573"/>
        <w:rPr>
          <w:rFonts w:ascii="仿宋_GB2312" w:eastAsia="仿宋_GB2312" w:hint="eastAsia"/>
          <w:b/>
          <w:sz w:val="24"/>
        </w:rPr>
      </w:pPr>
    </w:p>
    <w:p w:rsidR="007C1431" w:rsidRDefault="007C1431">
      <w:pPr>
        <w:spacing w:line="0" w:lineRule="atLeast"/>
        <w:rPr>
          <w:rFonts w:ascii="宋体" w:hAnsi="宋体" w:hint="eastAsia"/>
          <w:sz w:val="24"/>
        </w:rPr>
      </w:pPr>
      <w:r>
        <w:rPr>
          <w:rFonts w:ascii="宋体" w:hAnsi="宋体" w:hint="eastAsia"/>
          <w:sz w:val="24"/>
          <w:u w:val="single"/>
        </w:rPr>
        <w:t>成都农村商业银行股份有限公司郫都红兴支行分（支）行</w:t>
      </w:r>
    </w:p>
    <w:p w:rsidR="007C1431" w:rsidRDefault="007C1431">
      <w:pPr>
        <w:spacing w:line="0" w:lineRule="atLeast"/>
        <w:rPr>
          <w:rFonts w:ascii="宋体" w:hAnsi="宋体" w:hint="eastAsia"/>
          <w:b/>
          <w:sz w:val="24"/>
        </w:rPr>
      </w:pPr>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5"/>
      </w:tblGrid>
      <w:tr w:rsidR="007C1431">
        <w:trPr>
          <w:trHeight w:val="345"/>
        </w:trPr>
        <w:tc>
          <w:tcPr>
            <w:tcW w:w="9615" w:type="dxa"/>
            <w:vAlign w:val="center"/>
          </w:tcPr>
          <w:p w:rsidR="007C1431" w:rsidRDefault="007C1431">
            <w:pPr>
              <w:spacing w:line="420" w:lineRule="atLeast"/>
              <w:rPr>
                <w:rFonts w:ascii="宋体" w:hAnsi="宋体" w:hint="eastAsia"/>
              </w:rPr>
            </w:pPr>
            <w:r>
              <w:rPr>
                <w:rFonts w:ascii="宋体" w:hAnsi="宋体" w:hint="eastAsia"/>
              </w:rPr>
              <w:t>借款人情况：</w:t>
            </w:r>
          </w:p>
        </w:tc>
      </w:tr>
      <w:tr w:rsidR="007C1431">
        <w:trPr>
          <w:trHeight w:val="7430"/>
        </w:trPr>
        <w:tc>
          <w:tcPr>
            <w:tcW w:w="9615" w:type="dxa"/>
            <w:vAlign w:val="center"/>
          </w:tcPr>
          <w:p w:rsidR="007C1431" w:rsidRDefault="007C1431">
            <w:pPr>
              <w:spacing w:line="420" w:lineRule="atLeast"/>
              <w:rPr>
                <w:rFonts w:ascii="宋体" w:hAnsi="宋体" w:hint="eastAsia"/>
              </w:rPr>
            </w:pPr>
            <w:r>
              <w:rPr>
                <w:rFonts w:ascii="宋体" w:hAnsi="宋体" w:hint="eastAsia"/>
              </w:rPr>
              <w:t>姓名：</w:t>
            </w:r>
            <w:bookmarkStart w:id="1" w:name="a1"/>
            <w:r>
              <w:rPr>
                <w:rFonts w:ascii="宋体" w:hAnsi="宋体" w:hint="eastAsia"/>
              </w:rPr>
              <w:t xml:space="preserve">  </w:t>
            </w:r>
            <w:r w:rsidR="0087246C">
              <w:rPr>
                <w:rFonts w:ascii="宋体" w:hAnsi="宋体"/>
              </w:rPr>
              <w:t>尹静</w:t>
            </w:r>
            <w:r>
              <w:rPr>
                <w:rFonts w:ascii="宋体" w:hAnsi="宋体" w:hint="eastAsia"/>
              </w:rPr>
              <w:t xml:space="preserve">  </w:t>
            </w:r>
            <w:bookmarkEnd w:id="1"/>
            <w:r>
              <w:rPr>
                <w:rFonts w:ascii="宋体" w:hAnsi="宋体" w:hint="eastAsia"/>
              </w:rPr>
              <w:t xml:space="preserve">                                 </w:t>
            </w:r>
          </w:p>
          <w:p w:rsidR="007C1431" w:rsidRDefault="007C1431">
            <w:pPr>
              <w:spacing w:line="420" w:lineRule="atLeast"/>
              <w:rPr>
                <w:rFonts w:ascii="宋体" w:hAnsi="宋体" w:hint="eastAsia"/>
                <w:u w:val="single"/>
              </w:rPr>
            </w:pPr>
            <w:r>
              <w:rPr>
                <w:rFonts w:ascii="宋体" w:hAnsi="宋体" w:hint="eastAsia"/>
              </w:rPr>
              <w:t>性别：</w:t>
            </w:r>
            <w:r>
              <w:rPr>
                <w:rFonts w:ascii="宋体" w:hAnsi="宋体" w:cs="宋体" w:hint="eastAsia"/>
                <w:bdr w:val="single" w:sz="4" w:space="0" w:color="auto"/>
              </w:rPr>
              <w:t>■</w:t>
            </w:r>
            <w:r>
              <w:rPr>
                <w:rFonts w:ascii="宋体" w:hAnsi="宋体" w:hint="eastAsia"/>
              </w:rPr>
              <w:t xml:space="preserve">男   </w:t>
            </w:r>
            <w:r>
              <w:rPr>
                <w:rFonts w:ascii="宋体" w:hAnsi="宋体" w:hint="eastAsia"/>
                <w:bdr w:val="single" w:sz="4" w:space="0" w:color="auto"/>
              </w:rPr>
              <w:t xml:space="preserve">　</w:t>
            </w:r>
            <w:r>
              <w:rPr>
                <w:rFonts w:ascii="宋体" w:hAnsi="宋体" w:hint="eastAsia"/>
              </w:rPr>
              <w:t>女                       出生日期</w:t>
            </w:r>
            <w:bookmarkStart w:id="2" w:name="a2"/>
            <w:bookmarkEnd w:id="2"/>
            <w:r>
              <w:rPr>
                <w:rFonts w:ascii="宋体" w:hAnsi="宋体" w:hint="eastAsia"/>
              </w:rPr>
              <w:t>：  1979年4月9日</w:t>
            </w:r>
          </w:p>
          <w:p w:rsidR="007C1431" w:rsidRDefault="007C1431">
            <w:pPr>
              <w:spacing w:line="420" w:lineRule="atLeast"/>
              <w:rPr>
                <w:rFonts w:ascii="宋体" w:hAnsi="宋体" w:hint="eastAsia"/>
              </w:rPr>
            </w:pPr>
            <w:r>
              <w:rPr>
                <w:rFonts w:ascii="宋体" w:hAnsi="宋体" w:hint="eastAsia"/>
              </w:rPr>
              <w:t>国籍/地区：</w:t>
            </w:r>
            <w:bookmarkStart w:id="3" w:name="a3"/>
            <w:r>
              <w:rPr>
                <w:rFonts w:ascii="宋体" w:hAnsi="宋体" w:hint="eastAsia"/>
                <w:u w:val="single"/>
              </w:rPr>
              <w:t xml:space="preserve">          </w:t>
            </w:r>
            <w:bookmarkEnd w:id="3"/>
            <w:r>
              <w:rPr>
                <w:rFonts w:ascii="宋体" w:hAnsi="宋体" w:hint="eastAsia"/>
                <w:u w:val="single"/>
              </w:rPr>
              <w:t xml:space="preserve"> </w:t>
            </w:r>
            <w:r>
              <w:rPr>
                <w:rFonts w:ascii="宋体" w:hAnsi="宋体" w:hint="eastAsia"/>
              </w:rPr>
              <w:t xml:space="preserve">                   民族：汉族</w:t>
            </w:r>
          </w:p>
          <w:p w:rsidR="007C1431" w:rsidRDefault="007C1431">
            <w:pPr>
              <w:spacing w:line="420" w:lineRule="atLeast"/>
              <w:rPr>
                <w:rFonts w:ascii="宋体" w:hAnsi="宋体" w:hint="eastAsia"/>
              </w:rPr>
            </w:pPr>
            <w:r>
              <w:rPr>
                <w:rFonts w:ascii="宋体" w:hAnsi="宋体" w:hint="eastAsia"/>
              </w:rPr>
              <w:t>证件名称：                   身份证：            护照：</w:t>
            </w:r>
          </w:p>
          <w:p w:rsidR="007C1431" w:rsidRDefault="007C1431">
            <w:pPr>
              <w:spacing w:line="420" w:lineRule="atLeast"/>
              <w:rPr>
                <w:rFonts w:ascii="宋体" w:hAnsi="宋体" w:hint="eastAsia"/>
                <w:spacing w:val="-2"/>
                <w:sz w:val="24"/>
                <w:u w:val="single"/>
              </w:rPr>
            </w:pPr>
            <w:r>
              <w:rPr>
                <w:rFonts w:ascii="宋体" w:hAnsi="宋体" w:hint="eastAsia"/>
              </w:rPr>
              <w:t>证件号码：</w:t>
            </w:r>
            <w:bookmarkStart w:id="4" w:name="a4"/>
            <w:r w:rsidRPr="00505D6B">
              <w:rPr>
                <w:rFonts w:ascii="宋体" w:hAnsi="宋体" w:hint="eastAsia"/>
                <w:u w:val="single"/>
              </w:rPr>
              <w:t xml:space="preserve"> </w:t>
            </w:r>
            <w:r w:rsidR="0087246C" w:rsidRPr="00505D6B">
              <w:rPr>
                <w:rFonts w:ascii="宋体" w:hAnsi="宋体"/>
                <w:u w:val="single"/>
              </w:rPr>
              <w:t>510124198901291726</w:t>
            </w:r>
            <w:r w:rsidRPr="00505D6B">
              <w:rPr>
                <w:rFonts w:ascii="宋体" w:hAnsi="宋体" w:hint="eastAsia"/>
                <w:u w:val="single"/>
              </w:rPr>
              <w:t xml:space="preserve">  </w:t>
            </w:r>
            <w:bookmarkEnd w:id="4"/>
          </w:p>
          <w:p w:rsidR="007C1431" w:rsidRDefault="007C1431">
            <w:pPr>
              <w:spacing w:line="420" w:lineRule="atLeast"/>
              <w:rPr>
                <w:rFonts w:ascii="宋体" w:hAnsi="宋体" w:hint="eastAsia"/>
              </w:rPr>
            </w:pPr>
            <w:r>
              <w:rPr>
                <w:rFonts w:ascii="宋体" w:hAnsi="宋体" w:hint="eastAsia"/>
              </w:rPr>
              <w:t>职业：</w:t>
            </w:r>
          </w:p>
          <w:p w:rsidR="007C1431" w:rsidRDefault="007C1431">
            <w:pPr>
              <w:spacing w:line="420" w:lineRule="atLeast"/>
              <w:rPr>
                <w:rFonts w:ascii="宋体" w:hAnsi="宋体" w:hint="eastAsia"/>
              </w:rPr>
            </w:pPr>
            <w:r>
              <w:rPr>
                <w:rFonts w:ascii="宋体" w:hAnsi="宋体" w:hint="eastAsia"/>
              </w:rPr>
              <w:t>文化程度：</w:t>
            </w:r>
            <w:r>
              <w:rPr>
                <w:rFonts w:ascii="宋体" w:hAnsi="宋体" w:hint="eastAsia"/>
                <w:bdr w:val="single" w:sz="4" w:space="0" w:color="auto"/>
              </w:rPr>
              <w:t xml:space="preserve">　</w:t>
            </w:r>
            <w:r>
              <w:rPr>
                <w:rFonts w:ascii="宋体" w:hAnsi="宋体" w:hint="eastAsia"/>
              </w:rPr>
              <w:t xml:space="preserve">研究生 </w:t>
            </w:r>
            <w:r>
              <w:rPr>
                <w:rFonts w:ascii="宋体" w:hAnsi="宋体" w:hint="eastAsia"/>
                <w:bdr w:val="single" w:sz="4" w:space="0" w:color="auto"/>
              </w:rPr>
              <w:t xml:space="preserve">　</w:t>
            </w:r>
            <w:r>
              <w:rPr>
                <w:rFonts w:ascii="宋体" w:hAnsi="宋体" w:hint="eastAsia"/>
              </w:rPr>
              <w:t xml:space="preserve">大学 </w:t>
            </w:r>
            <w:r>
              <w:rPr>
                <w:rFonts w:ascii="宋体" w:hAnsi="宋体" w:hint="eastAsia"/>
                <w:bdr w:val="single" w:sz="4" w:space="0" w:color="auto"/>
              </w:rPr>
              <w:t xml:space="preserve">　</w:t>
            </w:r>
            <w:r>
              <w:rPr>
                <w:rFonts w:ascii="宋体" w:hAnsi="宋体" w:hint="eastAsia"/>
              </w:rPr>
              <w:t xml:space="preserve">大专 </w:t>
            </w:r>
            <w:r>
              <w:rPr>
                <w:rFonts w:ascii="宋体" w:hAnsi="宋体" w:hint="eastAsia"/>
                <w:bdr w:val="single" w:sz="4" w:space="0" w:color="auto"/>
              </w:rPr>
              <w:t xml:space="preserve">　</w:t>
            </w:r>
            <w:r>
              <w:rPr>
                <w:rFonts w:ascii="宋体" w:hAnsi="宋体" w:hint="eastAsia"/>
              </w:rPr>
              <w:t>其他</w:t>
            </w:r>
          </w:p>
          <w:p w:rsidR="007C1431" w:rsidRDefault="007C1431">
            <w:pPr>
              <w:spacing w:line="420" w:lineRule="atLeast"/>
              <w:rPr>
                <w:rFonts w:ascii="宋体" w:hAnsi="宋体" w:hint="eastAsia"/>
              </w:rPr>
            </w:pPr>
            <w:r>
              <w:rPr>
                <w:rFonts w:ascii="宋体" w:hAnsi="宋体" w:hint="eastAsia"/>
              </w:rPr>
              <w:t>职    称：</w:t>
            </w:r>
            <w:r>
              <w:rPr>
                <w:rFonts w:ascii="宋体" w:hAnsi="宋体" w:hint="eastAsia"/>
                <w:bdr w:val="single" w:sz="4" w:space="0" w:color="auto"/>
              </w:rPr>
              <w:t xml:space="preserve">　</w:t>
            </w:r>
            <w:r>
              <w:rPr>
                <w:rFonts w:ascii="宋体" w:hAnsi="宋体" w:hint="eastAsia"/>
              </w:rPr>
              <w:t xml:space="preserve">高级  </w:t>
            </w:r>
            <w:r>
              <w:rPr>
                <w:rFonts w:ascii="宋体" w:hAnsi="宋体" w:hint="eastAsia"/>
                <w:bdr w:val="single" w:sz="4" w:space="0" w:color="auto"/>
              </w:rPr>
              <w:t xml:space="preserve">　</w:t>
            </w:r>
            <w:r>
              <w:rPr>
                <w:rFonts w:ascii="宋体" w:hAnsi="宋体" w:hint="eastAsia"/>
              </w:rPr>
              <w:t xml:space="preserve">中级 </w:t>
            </w:r>
            <w:r>
              <w:rPr>
                <w:rFonts w:ascii="宋体" w:hAnsi="宋体" w:hint="eastAsia"/>
                <w:bdr w:val="single" w:sz="4" w:space="0" w:color="auto"/>
              </w:rPr>
              <w:t xml:space="preserve">　</w:t>
            </w:r>
            <w:r>
              <w:rPr>
                <w:rFonts w:ascii="宋体" w:hAnsi="宋体" w:hint="eastAsia"/>
              </w:rPr>
              <w:t xml:space="preserve">初级 </w:t>
            </w:r>
            <w:r>
              <w:rPr>
                <w:rFonts w:ascii="宋体" w:hAnsi="宋体" w:hint="eastAsia"/>
                <w:bdr w:val="single" w:sz="4" w:space="0" w:color="auto"/>
              </w:rPr>
              <w:t xml:space="preserve">　</w:t>
            </w:r>
            <w:r>
              <w:rPr>
                <w:rFonts w:ascii="宋体" w:hAnsi="宋体" w:hint="eastAsia"/>
              </w:rPr>
              <w:t>无职称</w:t>
            </w:r>
          </w:p>
          <w:p w:rsidR="007C1431" w:rsidRDefault="007C1431">
            <w:pPr>
              <w:spacing w:line="420" w:lineRule="atLeast"/>
              <w:rPr>
                <w:rFonts w:ascii="仿宋_GB2312" w:eastAsia="仿宋_GB2312" w:hAnsi="宋体" w:hint="eastAsia"/>
                <w:sz w:val="24"/>
                <w:u w:val="single"/>
              </w:rPr>
            </w:pPr>
            <w:r>
              <w:rPr>
                <w:rFonts w:ascii="宋体" w:hAnsi="宋体" w:hint="eastAsia"/>
              </w:rPr>
              <w:t>婚姻状况：</w:t>
            </w:r>
            <w:r>
              <w:rPr>
                <w:rFonts w:ascii="宋体" w:hAnsi="宋体" w:hint="eastAsia"/>
                <w:bdr w:val="single" w:sz="4" w:space="0" w:color="auto"/>
              </w:rPr>
              <w:t xml:space="preserve">　</w:t>
            </w:r>
            <w:r>
              <w:rPr>
                <w:rFonts w:ascii="宋体" w:hAnsi="宋体" w:hint="eastAsia"/>
              </w:rPr>
              <w:t xml:space="preserve">未婚  </w:t>
            </w:r>
            <w:r>
              <w:rPr>
                <w:rFonts w:ascii="宋体" w:hAnsi="宋体" w:hint="eastAsia"/>
                <w:bdr w:val="single" w:sz="4" w:space="0" w:color="auto"/>
              </w:rPr>
              <w:t xml:space="preserve">　</w:t>
            </w:r>
            <w:r>
              <w:rPr>
                <w:rFonts w:ascii="宋体" w:hAnsi="宋体" w:hint="eastAsia"/>
              </w:rPr>
              <w:t xml:space="preserve">已婚 </w:t>
            </w:r>
            <w:r>
              <w:rPr>
                <w:rFonts w:ascii="宋体" w:hAnsi="宋体" w:hint="eastAsia"/>
                <w:bdr w:val="single" w:sz="4" w:space="0" w:color="auto"/>
              </w:rPr>
              <w:t xml:space="preserve">　</w:t>
            </w:r>
            <w:r>
              <w:rPr>
                <w:rFonts w:ascii="宋体" w:hAnsi="宋体" w:hint="eastAsia"/>
              </w:rPr>
              <w:t xml:space="preserve">丧偶 </w:t>
            </w:r>
            <w:r>
              <w:rPr>
                <w:rFonts w:ascii="宋体" w:hAnsi="宋体" w:hint="eastAsia"/>
                <w:bdr w:val="single" w:sz="4" w:space="0" w:color="auto"/>
              </w:rPr>
              <w:t xml:space="preserve">　</w:t>
            </w:r>
            <w:r>
              <w:rPr>
                <w:rFonts w:ascii="宋体" w:hAnsi="宋体" w:hint="eastAsia"/>
              </w:rPr>
              <w:t>离婚          配偶姓名：</w:t>
            </w:r>
            <w:bookmarkStart w:id="5" w:name="a5"/>
            <w:r w:rsidR="002E7FF2" w:rsidRPr="002E7FF2">
              <w:rPr>
                <w:rFonts w:ascii="宋体" w:hAnsi="宋体"/>
                <w:u w:val="single"/>
              </w:rPr>
              <w:t>张海涛</w:t>
            </w:r>
            <w:bookmarkEnd w:id="5"/>
          </w:p>
          <w:p w:rsidR="007C1431" w:rsidRDefault="007C1431">
            <w:pPr>
              <w:spacing w:line="420" w:lineRule="atLeast"/>
              <w:rPr>
                <w:rFonts w:ascii="宋体" w:hAnsi="宋体" w:hint="eastAsia"/>
              </w:rPr>
            </w:pPr>
            <w:r>
              <w:rPr>
                <w:rFonts w:ascii="宋体" w:hAnsi="宋体" w:hint="eastAsia"/>
              </w:rPr>
              <w:t xml:space="preserve">配偶国籍/地区： </w:t>
            </w:r>
          </w:p>
          <w:p w:rsidR="007C1431" w:rsidRDefault="007C1431">
            <w:pPr>
              <w:spacing w:line="420" w:lineRule="atLeast"/>
              <w:rPr>
                <w:rFonts w:ascii="宋体" w:hAnsi="宋体" w:hint="eastAsia"/>
              </w:rPr>
            </w:pPr>
            <w:r>
              <w:rPr>
                <w:rFonts w:ascii="宋体" w:hAnsi="宋体" w:hint="eastAsia"/>
              </w:rPr>
              <w:t>配偶证件名称：</w:t>
            </w:r>
            <w:r w:rsidR="000348C4">
              <w:rPr>
                <w:rFonts w:ascii="宋体" w:hAnsi="宋体" w:hint="eastAsia"/>
              </w:rPr>
              <w:t>身份证</w:t>
            </w:r>
          </w:p>
          <w:p w:rsidR="007C1431" w:rsidRDefault="007C1431">
            <w:pPr>
              <w:spacing w:line="420" w:lineRule="atLeast"/>
              <w:rPr>
                <w:rFonts w:ascii="仿宋_GB2312" w:eastAsia="仿宋_GB2312" w:hAnsi="宋体" w:hint="eastAsia"/>
                <w:sz w:val="24"/>
                <w:u w:val="single"/>
              </w:rPr>
            </w:pPr>
            <w:r>
              <w:rPr>
                <w:rFonts w:ascii="宋体" w:hAnsi="宋体" w:hint="eastAsia"/>
              </w:rPr>
              <w:t>配偶证件号码：</w:t>
            </w:r>
            <w:bookmarkStart w:id="6" w:name="a6"/>
            <w:r w:rsidR="000348C4" w:rsidRPr="000348C4">
              <w:rPr>
                <w:rFonts w:ascii="宋体" w:hAnsi="宋体" w:hint="eastAsia"/>
                <w:u w:val="single"/>
              </w:rPr>
              <w:t xml:space="preserve"> </w:t>
            </w:r>
            <w:r w:rsidR="000348C4" w:rsidRPr="00505D6B">
              <w:rPr>
                <w:rFonts w:ascii="宋体" w:hAnsi="宋体"/>
                <w:u w:val="single"/>
              </w:rPr>
              <w:t>510124198901291726</w:t>
            </w:r>
            <w:r w:rsidR="000348C4">
              <w:rPr>
                <w:rFonts w:ascii="仿宋_GB2312" w:eastAsia="仿宋_GB2312" w:hAnsi="宋体" w:hint="eastAsia"/>
                <w:sz w:val="24"/>
                <w:u w:val="single"/>
              </w:rPr>
              <w:t xml:space="preserve"> </w:t>
            </w:r>
            <w:bookmarkEnd w:id="6"/>
          </w:p>
          <w:p w:rsidR="007C1431" w:rsidRDefault="007C1431">
            <w:pPr>
              <w:spacing w:line="420" w:lineRule="atLeast"/>
              <w:rPr>
                <w:rFonts w:ascii="宋体" w:hAnsi="宋体" w:hint="eastAsia"/>
              </w:rPr>
            </w:pPr>
            <w:r>
              <w:rPr>
                <w:rFonts w:ascii="宋体" w:hAnsi="宋体" w:hint="eastAsia"/>
              </w:rPr>
              <w:t>主要经济来源：</w:t>
            </w:r>
            <w:r>
              <w:rPr>
                <w:rFonts w:ascii="宋体" w:hAnsi="宋体" w:hint="eastAsia"/>
                <w:u w:val="single"/>
              </w:rPr>
              <w:t xml:space="preserve">                        </w:t>
            </w:r>
            <w:r>
              <w:rPr>
                <w:rFonts w:ascii="宋体" w:hAnsi="宋体" w:hint="eastAsia"/>
              </w:rPr>
              <w:t xml:space="preserve">    其他经济来源：</w:t>
            </w:r>
            <w:r>
              <w:rPr>
                <w:rFonts w:ascii="宋体" w:hAnsi="宋体" w:hint="eastAsia"/>
                <w:u w:val="single"/>
              </w:rPr>
              <w:t xml:space="preserve">                      </w:t>
            </w:r>
          </w:p>
          <w:p w:rsidR="007C1431" w:rsidRDefault="007C1431">
            <w:pPr>
              <w:spacing w:line="420" w:lineRule="atLeast"/>
              <w:rPr>
                <w:rFonts w:ascii="宋体" w:hAnsi="宋体" w:hint="eastAsia"/>
                <w:u w:val="single"/>
              </w:rPr>
            </w:pPr>
            <w:r>
              <w:rPr>
                <w:rFonts w:ascii="宋体" w:hAnsi="宋体" w:hint="eastAsia"/>
              </w:rPr>
              <w:t>本人月收入：</w:t>
            </w:r>
            <w:bookmarkStart w:id="7" w:name="a7"/>
            <w:r w:rsidR="005134E2">
              <w:rPr>
                <w:rFonts w:ascii="宋体" w:hAnsi="宋体"/>
                <w:u w:val="single"/>
              </w:rPr>
              <w:t>15000</w:t>
            </w:r>
            <w:bookmarkEnd w:id="7"/>
            <w:r w:rsidR="00E20AD9">
              <w:rPr>
                <w:rFonts w:ascii="宋体" w:hAnsi="宋体" w:hint="eastAsia"/>
              </w:rPr>
              <w:t xml:space="preserve">   </w:t>
            </w:r>
            <w:r>
              <w:rPr>
                <w:rFonts w:ascii="宋体" w:hAnsi="宋体" w:hint="eastAsia"/>
              </w:rPr>
              <w:t>家庭月收入：</w:t>
            </w:r>
            <w:bookmarkStart w:id="8" w:name="a8"/>
            <w:r>
              <w:rPr>
                <w:rFonts w:ascii="宋体" w:hAnsi="宋体" w:hint="eastAsia"/>
                <w:u w:val="single"/>
              </w:rPr>
              <w:t xml:space="preserve"> </w:t>
            </w:r>
            <w:r w:rsidR="00505D6B" w:rsidRPr="00505D6B">
              <w:rPr>
                <w:rFonts w:ascii="宋体" w:hAnsi="宋体"/>
                <w:u w:val="single"/>
              </w:rPr>
              <w:t>33000</w:t>
            </w:r>
            <w:bookmarkEnd w:id="8"/>
            <w:r>
              <w:rPr>
                <w:rFonts w:ascii="宋体" w:hAnsi="宋体" w:hint="eastAsia"/>
              </w:rPr>
              <w:t xml:space="preserve">  供养人数：</w:t>
            </w:r>
            <w:r w:rsidR="00E20AD9">
              <w:rPr>
                <w:rFonts w:ascii="宋体" w:hAnsi="宋体" w:hint="eastAsia"/>
                <w:u w:val="single"/>
              </w:rPr>
              <w:t xml:space="preserve"> </w:t>
            </w:r>
            <w:r w:rsidR="00E20AD9">
              <w:rPr>
                <w:rFonts w:ascii="宋体" w:hAnsi="宋体"/>
                <w:u w:val="single"/>
              </w:rPr>
              <w:t>8</w:t>
            </w:r>
            <w:r>
              <w:rPr>
                <w:rFonts w:ascii="宋体" w:hAnsi="宋体" w:hint="eastAsia"/>
                <w:u w:val="single"/>
              </w:rPr>
              <w:t xml:space="preserve"> </w:t>
            </w:r>
            <w:r>
              <w:rPr>
                <w:rFonts w:ascii="宋体" w:hAnsi="宋体" w:hint="eastAsia"/>
              </w:rPr>
              <w:t>人</w:t>
            </w:r>
          </w:p>
          <w:p w:rsidR="007C1431" w:rsidRDefault="007C1431">
            <w:pPr>
              <w:spacing w:line="420" w:lineRule="atLeast"/>
              <w:rPr>
                <w:rFonts w:ascii="宋体" w:hAnsi="宋体" w:hint="eastAsia"/>
                <w:u w:val="single"/>
              </w:rPr>
            </w:pPr>
            <w:r>
              <w:rPr>
                <w:rFonts w:ascii="宋体" w:hAnsi="宋体" w:hint="eastAsia"/>
              </w:rPr>
              <w:t>单位电话：</w:t>
            </w:r>
            <w:bookmarkStart w:id="9" w:name="a9"/>
            <w:bookmarkEnd w:id="9"/>
            <w:r>
              <w:rPr>
                <w:rFonts w:ascii="宋体" w:hAnsi="宋体" w:hint="eastAsia"/>
                <w:u w:val="single"/>
              </w:rPr>
              <w:t xml:space="preserve">   </w:t>
            </w:r>
            <w:r w:rsidR="00505D6B" w:rsidRPr="00505D6B">
              <w:rPr>
                <w:rFonts w:ascii="宋体" w:hAnsi="宋体"/>
                <w:u w:val="single"/>
              </w:rPr>
              <w:t>510124198901291726 </w:t>
            </w:r>
          </w:p>
          <w:p w:rsidR="007C1431" w:rsidRDefault="007C1431">
            <w:pPr>
              <w:spacing w:line="420" w:lineRule="atLeast"/>
              <w:rPr>
                <w:rFonts w:ascii="宋体" w:hAnsi="宋体" w:hint="eastAsia"/>
              </w:rPr>
            </w:pPr>
            <w:r>
              <w:rPr>
                <w:rFonts w:ascii="宋体" w:hAnsi="宋体" w:hint="eastAsia"/>
              </w:rPr>
              <w:t>通讯地址1：</w:t>
            </w:r>
            <w:r>
              <w:rPr>
                <w:rFonts w:ascii="宋体" w:hAnsi="宋体" w:hint="eastAsia"/>
                <w:u w:val="single"/>
              </w:rPr>
              <w:t xml:space="preserve"> </w:t>
            </w:r>
            <w:bookmarkStart w:id="10" w:name="a10"/>
            <w:r w:rsidR="00B47725">
              <w:rPr>
                <w:rFonts w:ascii="宋体" w:hAnsi="宋体"/>
                <w:u w:val="single"/>
              </w:rPr>
              <w:t>郫县绿地国际花都2栋2单元1904号</w:t>
            </w:r>
            <w:bookmarkEnd w:id="10"/>
            <w:r>
              <w:rPr>
                <w:rFonts w:ascii="宋体" w:hAnsi="宋体" w:hint="eastAsia"/>
                <w:u w:val="single"/>
              </w:rPr>
              <w:t xml:space="preserve"> </w:t>
            </w:r>
            <w:r>
              <w:rPr>
                <w:rFonts w:ascii="宋体" w:hAnsi="宋体" w:hint="eastAsia"/>
              </w:rPr>
              <w:t xml:space="preserve">       邮政编码1：</w:t>
            </w:r>
            <w:bookmarkStart w:id="11" w:name="a11"/>
            <w:bookmarkEnd w:id="11"/>
            <w:r w:rsidR="00B47725">
              <w:rPr>
                <w:rFonts w:ascii="宋体" w:hAnsi="宋体" w:hint="eastAsia"/>
              </w:rPr>
              <w:t>6100</w:t>
            </w:r>
            <w:r w:rsidR="00B47725">
              <w:rPr>
                <w:rFonts w:ascii="宋体" w:hAnsi="宋体"/>
              </w:rPr>
              <w:t>00</w:t>
            </w:r>
          </w:p>
          <w:p w:rsidR="007C1431" w:rsidRDefault="007C1431">
            <w:pPr>
              <w:spacing w:line="420" w:lineRule="atLeast"/>
              <w:rPr>
                <w:rFonts w:ascii="宋体" w:hAnsi="宋体" w:hint="eastAsia"/>
              </w:rPr>
            </w:pPr>
            <w:r>
              <w:rPr>
                <w:rFonts w:ascii="宋体" w:hAnsi="宋体" w:hint="eastAsia"/>
              </w:rPr>
              <w:t>通讯地址2：</w:t>
            </w:r>
            <w:r w:rsidR="00505D6B" w:rsidRPr="00505D6B">
              <w:rPr>
                <w:rFonts w:ascii="宋体" w:hAnsi="宋体" w:hint="eastAsia"/>
                <w:u w:val="single"/>
              </w:rPr>
              <w:t xml:space="preserve"> </w:t>
            </w:r>
            <w:r w:rsidR="00505D6B" w:rsidRPr="00505D6B">
              <w:rPr>
                <w:rFonts w:ascii="宋体" w:hAnsi="宋体"/>
                <w:u w:val="single"/>
              </w:rPr>
              <w:t>郫县绿地国际花都2栋2单元1904号</w:t>
            </w:r>
            <w:r>
              <w:rPr>
                <w:rFonts w:ascii="宋体" w:hAnsi="宋体" w:hint="eastAsia"/>
                <w:u w:val="single"/>
              </w:rPr>
              <w:t xml:space="preserve">  </w:t>
            </w:r>
            <w:r>
              <w:rPr>
                <w:rFonts w:ascii="宋体" w:hAnsi="宋体" w:hint="eastAsia"/>
              </w:rPr>
              <w:t xml:space="preserve">        邮政编码2：</w:t>
            </w:r>
            <w:r w:rsidR="00B47725">
              <w:rPr>
                <w:rFonts w:ascii="宋体" w:hAnsi="宋体" w:hint="eastAsia"/>
              </w:rPr>
              <w:t>61</w:t>
            </w:r>
            <w:r w:rsidR="00B47725">
              <w:rPr>
                <w:rFonts w:ascii="宋体" w:hAnsi="宋体"/>
              </w:rPr>
              <w:t>0000</w:t>
            </w:r>
          </w:p>
        </w:tc>
      </w:tr>
      <w:tr w:rsidR="007C1431">
        <w:trPr>
          <w:trHeight w:val="560"/>
        </w:trPr>
        <w:tc>
          <w:tcPr>
            <w:tcW w:w="9615" w:type="dxa"/>
            <w:vAlign w:val="center"/>
          </w:tcPr>
          <w:p w:rsidR="007C1431" w:rsidRDefault="007C1431">
            <w:pPr>
              <w:spacing w:line="420" w:lineRule="atLeast"/>
              <w:rPr>
                <w:rFonts w:ascii="宋体" w:hAnsi="宋体" w:hint="eastAsia"/>
              </w:rPr>
            </w:pPr>
            <w:r>
              <w:rPr>
                <w:rFonts w:ascii="宋体" w:hAnsi="宋体" w:hint="eastAsia"/>
              </w:rPr>
              <w:t>拟购房屋情况：</w:t>
            </w:r>
          </w:p>
        </w:tc>
      </w:tr>
      <w:tr w:rsidR="007C1431">
        <w:trPr>
          <w:trHeight w:val="20"/>
        </w:trPr>
        <w:tc>
          <w:tcPr>
            <w:tcW w:w="9615" w:type="dxa"/>
            <w:vAlign w:val="center"/>
          </w:tcPr>
          <w:p w:rsidR="007C1431" w:rsidRDefault="007C1431">
            <w:pPr>
              <w:spacing w:line="420" w:lineRule="atLeast"/>
              <w:rPr>
                <w:rFonts w:ascii="宋体" w:hAnsi="宋体" w:hint="eastAsia"/>
              </w:rPr>
            </w:pPr>
            <w:r>
              <w:rPr>
                <w:rFonts w:ascii="宋体" w:hAnsi="宋体" w:hint="eastAsia"/>
              </w:rPr>
              <w:t>售房单位：</w:t>
            </w:r>
            <w:bookmarkStart w:id="12" w:name="a12"/>
            <w:r>
              <w:rPr>
                <w:rFonts w:ascii="宋体" w:hAnsi="宋体" w:hint="eastAsia"/>
                <w:sz w:val="24"/>
                <w:u w:val="single"/>
              </w:rPr>
              <w:t xml:space="preserve">                </w:t>
            </w:r>
            <w:bookmarkEnd w:id="12"/>
            <w:r>
              <w:rPr>
                <w:rFonts w:ascii="宋体" w:hAnsi="宋体" w:hint="eastAsia"/>
                <w:u w:val="single"/>
              </w:rPr>
              <w:t xml:space="preserve">                              </w:t>
            </w:r>
          </w:p>
          <w:p w:rsidR="007C1431" w:rsidRDefault="007C1431">
            <w:pPr>
              <w:spacing w:line="420" w:lineRule="atLeast"/>
              <w:rPr>
                <w:rFonts w:ascii="宋体" w:hAnsi="宋体" w:hint="eastAsia"/>
              </w:rPr>
            </w:pPr>
            <w:r>
              <w:rPr>
                <w:rFonts w:ascii="宋体" w:hAnsi="宋体" w:hint="eastAsia"/>
              </w:rPr>
              <w:t>房屋类别：</w:t>
            </w:r>
            <w:r>
              <w:rPr>
                <w:rFonts w:ascii="宋体" w:hAnsi="宋体" w:hint="eastAsia"/>
                <w:bdr w:val="single" w:sz="4" w:space="0" w:color="auto"/>
              </w:rPr>
              <w:t xml:space="preserve">　</w:t>
            </w:r>
            <w:r>
              <w:rPr>
                <w:rFonts w:ascii="宋体" w:hAnsi="宋体" w:hint="eastAsia"/>
              </w:rPr>
              <w:t xml:space="preserve"> 住宅  别墅  </w:t>
            </w:r>
            <w:r>
              <w:rPr>
                <w:rFonts w:ascii="宋体" w:hAnsi="宋体" w:hint="eastAsia"/>
                <w:bdr w:val="single" w:sz="4" w:space="0" w:color="auto"/>
              </w:rPr>
              <w:t xml:space="preserve">　</w:t>
            </w:r>
            <w:r>
              <w:rPr>
                <w:rFonts w:ascii="宋体" w:hAnsi="宋体" w:hint="eastAsia"/>
              </w:rPr>
              <w:t xml:space="preserve">商铺  </w:t>
            </w:r>
            <w:r>
              <w:rPr>
                <w:rFonts w:ascii="宋体" w:hAnsi="宋体" w:hint="eastAsia"/>
                <w:bdr w:val="single" w:sz="4" w:space="0" w:color="auto"/>
              </w:rPr>
              <w:t xml:space="preserve">　</w:t>
            </w:r>
            <w:r>
              <w:rPr>
                <w:rFonts w:ascii="宋体" w:hAnsi="宋体" w:hint="eastAsia"/>
              </w:rPr>
              <w:t xml:space="preserve">车位  </w:t>
            </w:r>
            <w:r>
              <w:rPr>
                <w:rFonts w:ascii="宋体" w:hAnsi="宋体" w:hint="eastAsia"/>
                <w:bdr w:val="single" w:sz="4" w:space="0" w:color="auto"/>
              </w:rPr>
              <w:t xml:space="preserve">　</w:t>
            </w:r>
            <w:r>
              <w:rPr>
                <w:rFonts w:ascii="宋体" w:hAnsi="宋体" w:hint="eastAsia"/>
              </w:rPr>
              <w:t>其他          房屋形式：</w:t>
            </w:r>
            <w:r>
              <w:rPr>
                <w:rFonts w:ascii="宋体" w:hAnsi="宋体" w:hint="eastAsia"/>
                <w:bdr w:val="single" w:sz="4" w:space="0" w:color="auto"/>
              </w:rPr>
              <w:t xml:space="preserve">　</w:t>
            </w:r>
            <w:r>
              <w:rPr>
                <w:rFonts w:ascii="宋体" w:hAnsi="宋体" w:hint="eastAsia"/>
              </w:rPr>
              <w:t xml:space="preserve">现房  </w:t>
            </w:r>
            <w:r>
              <w:rPr>
                <w:rFonts w:ascii="宋体" w:hAnsi="宋体" w:hint="eastAsia"/>
                <w:bdr w:val="single" w:sz="4" w:space="0" w:color="auto"/>
              </w:rPr>
              <w:t xml:space="preserve">　</w:t>
            </w:r>
            <w:r>
              <w:rPr>
                <w:rFonts w:ascii="宋体" w:hAnsi="宋体" w:hint="eastAsia"/>
              </w:rPr>
              <w:t>期房</w:t>
            </w:r>
          </w:p>
          <w:p w:rsidR="007C1431" w:rsidRDefault="007C1431">
            <w:pPr>
              <w:spacing w:line="420" w:lineRule="atLeast"/>
              <w:rPr>
                <w:rFonts w:ascii="宋体" w:hAnsi="宋体" w:hint="eastAsia"/>
                <w:spacing w:val="-2"/>
                <w:sz w:val="24"/>
                <w:u w:val="single"/>
              </w:rPr>
            </w:pPr>
            <w:r>
              <w:rPr>
                <w:rFonts w:ascii="宋体" w:hAnsi="宋体" w:hint="eastAsia"/>
              </w:rPr>
              <w:t>房屋所在地址：</w:t>
            </w:r>
            <w:bookmarkStart w:id="13" w:name="a13"/>
            <w:r w:rsidR="00D0299C">
              <w:rPr>
                <w:rFonts w:ascii="宋体" w:hAnsi="宋体" w:hint="eastAsia"/>
                <w:spacing w:val="-2"/>
                <w:sz w:val="24"/>
                <w:u w:val="single"/>
              </w:rPr>
              <w:t xml:space="preserve"> </w:t>
            </w:r>
            <w:r w:rsidR="00D0299C">
              <w:rPr>
                <w:rFonts w:ascii="宋体" w:hAnsi="宋体"/>
                <w:spacing w:val="-2"/>
                <w:sz w:val="24"/>
                <w:u w:val="single"/>
              </w:rPr>
              <w:t>郫县绿地国际花都2栋2单元1904号</w:t>
            </w:r>
            <w:r w:rsidR="00D0299C">
              <w:rPr>
                <w:rFonts w:ascii="宋体" w:hAnsi="宋体" w:hint="eastAsia"/>
                <w:spacing w:val="-2"/>
                <w:sz w:val="24"/>
                <w:u w:val="single"/>
              </w:rPr>
              <w:t xml:space="preserve">  </w:t>
            </w:r>
            <w:r>
              <w:rPr>
                <w:rFonts w:ascii="宋体" w:hAnsi="宋体" w:hint="eastAsia"/>
                <w:spacing w:val="-2"/>
                <w:sz w:val="24"/>
                <w:u w:val="single"/>
              </w:rPr>
              <w:t xml:space="preserve"> </w:t>
            </w:r>
            <w:bookmarkEnd w:id="13"/>
          </w:p>
          <w:p w:rsidR="007C1431" w:rsidRDefault="007C1431">
            <w:pPr>
              <w:spacing w:line="420" w:lineRule="atLeast"/>
              <w:rPr>
                <w:rFonts w:ascii="宋体" w:hAnsi="宋体" w:hint="eastAsia"/>
              </w:rPr>
            </w:pPr>
            <w:r>
              <w:rPr>
                <w:rFonts w:ascii="宋体" w:hAnsi="宋体" w:hint="eastAsia"/>
              </w:rPr>
              <w:t>房屋建筑面积：</w:t>
            </w:r>
            <w:bookmarkStart w:id="14" w:name="a14"/>
            <w:r w:rsidR="00D0299C" w:rsidRPr="00D0299C">
              <w:rPr>
                <w:rFonts w:ascii="宋体" w:hAnsi="宋体" w:hint="eastAsia"/>
                <w:u w:val="single"/>
              </w:rPr>
              <w:t xml:space="preserve"> </w:t>
            </w:r>
            <w:r w:rsidR="00D0299C">
              <w:rPr>
                <w:rFonts w:ascii="宋体" w:hAnsi="宋体"/>
                <w:sz w:val="24"/>
                <w:u w:val="single"/>
              </w:rPr>
              <w:t>56.2</w:t>
            </w:r>
            <w:bookmarkEnd w:id="14"/>
            <w:r>
              <w:rPr>
                <w:rFonts w:ascii="宋体" w:hAnsi="宋体" w:hint="eastAsia"/>
                <w:u w:val="single"/>
              </w:rPr>
              <w:t xml:space="preserve"> </w:t>
            </w:r>
            <w:r>
              <w:rPr>
                <w:rFonts w:ascii="宋体" w:hAnsi="宋体" w:hint="eastAsia"/>
              </w:rPr>
              <w:t>㎡</w:t>
            </w:r>
            <w:r w:rsidR="00717BE7">
              <w:rPr>
                <w:rFonts w:ascii="宋体" w:hAnsi="宋体" w:hint="eastAsia"/>
              </w:rPr>
              <w:t xml:space="preserve">   </w:t>
            </w:r>
            <w:r>
              <w:rPr>
                <w:rFonts w:ascii="宋体" w:hAnsi="宋体" w:hint="eastAsia"/>
              </w:rPr>
              <w:t xml:space="preserve">  </w:t>
            </w:r>
            <w:r w:rsidR="00335B51">
              <w:rPr>
                <w:rFonts w:ascii="宋体" w:hAnsi="宋体"/>
              </w:rPr>
              <w:t xml:space="preserve">     </w:t>
            </w:r>
            <w:r>
              <w:rPr>
                <w:rFonts w:ascii="宋体" w:hAnsi="宋体" w:hint="eastAsia"/>
              </w:rPr>
              <w:t>单位售价：</w:t>
            </w:r>
            <w:bookmarkStart w:id="15" w:name="a15"/>
            <w:r w:rsidR="00717BE7" w:rsidRPr="00717BE7">
              <w:rPr>
                <w:rFonts w:ascii="宋体" w:hAnsi="宋体" w:hint="eastAsia"/>
                <w:u w:val="single"/>
              </w:rPr>
              <w:t xml:space="preserve"> </w:t>
            </w:r>
            <w:r w:rsidR="00717BE7">
              <w:rPr>
                <w:rFonts w:ascii="宋体"/>
                <w:sz w:val="24"/>
                <w:u w:val="single"/>
              </w:rPr>
              <w:t>17793.59</w:t>
            </w:r>
            <w:r>
              <w:rPr>
                <w:rFonts w:ascii="宋体" w:hAnsi="宋体" w:hint="eastAsia"/>
                <w:u w:val="single"/>
              </w:rPr>
              <w:t xml:space="preserve"> </w:t>
            </w:r>
            <w:bookmarkEnd w:id="15"/>
            <w:r>
              <w:rPr>
                <w:rFonts w:ascii="宋体" w:hAnsi="宋体" w:hint="eastAsia"/>
              </w:rPr>
              <w:t>元/㎡</w:t>
            </w:r>
          </w:p>
          <w:p w:rsidR="007C1431" w:rsidRDefault="007C1431">
            <w:pPr>
              <w:spacing w:line="420" w:lineRule="atLeast"/>
              <w:rPr>
                <w:rFonts w:ascii="宋体" w:hAnsi="宋体" w:hint="eastAsia"/>
              </w:rPr>
            </w:pPr>
            <w:r>
              <w:rPr>
                <w:rFonts w:ascii="宋体" w:hAnsi="宋体" w:hint="eastAsia"/>
              </w:rPr>
              <w:t>房价总金额：</w:t>
            </w:r>
            <w:bookmarkStart w:id="16" w:name="a16"/>
            <w:r w:rsidR="00EF204B">
              <w:rPr>
                <w:rFonts w:ascii="宋体"/>
                <w:sz w:val="24"/>
                <w:u w:val="single"/>
              </w:rPr>
              <w:t>1000000</w:t>
            </w:r>
            <w:r>
              <w:rPr>
                <w:rFonts w:ascii="仿宋_GB2312" w:eastAsia="仿宋_GB2312" w:hAnsi="宋体" w:hint="eastAsia"/>
                <w:sz w:val="24"/>
                <w:u w:val="single"/>
              </w:rPr>
              <w:t xml:space="preserve"> </w:t>
            </w:r>
            <w:bookmarkEnd w:id="16"/>
            <w:r>
              <w:rPr>
                <w:rFonts w:ascii="宋体" w:hAnsi="宋体" w:hint="eastAsia"/>
              </w:rPr>
              <w:t xml:space="preserve">           已付购房款：</w:t>
            </w:r>
            <w:bookmarkStart w:id="17" w:name="a17"/>
            <w:r w:rsidR="00EF204B">
              <w:rPr>
                <w:rFonts w:ascii="宋体"/>
                <w:sz w:val="24"/>
                <w:u w:val="single"/>
              </w:rPr>
              <w:t>300000.0</w:t>
            </w:r>
            <w:r>
              <w:rPr>
                <w:rFonts w:ascii="宋体" w:hAnsi="宋体" w:hint="eastAsia"/>
                <w:u w:val="single"/>
              </w:rPr>
              <w:t xml:space="preserve"> </w:t>
            </w:r>
            <w:bookmarkEnd w:id="17"/>
          </w:p>
          <w:p w:rsidR="007C1431" w:rsidRDefault="007C1431">
            <w:pPr>
              <w:spacing w:line="420" w:lineRule="atLeast"/>
              <w:rPr>
                <w:rFonts w:ascii="宋体" w:hAnsi="宋体" w:hint="eastAsia"/>
              </w:rPr>
            </w:pPr>
            <w:r>
              <w:rPr>
                <w:rFonts w:ascii="宋体" w:hAnsi="宋体" w:hint="eastAsia"/>
              </w:rPr>
              <w:lastRenderedPageBreak/>
              <w:t>房屋竣工日期：</w:t>
            </w:r>
            <w:bookmarkStart w:id="18" w:name="a19"/>
            <w:r>
              <w:rPr>
                <w:rFonts w:ascii="宋体" w:hAnsi="宋体" w:hint="eastAsia"/>
                <w:u w:val="single"/>
              </w:rPr>
              <w:t xml:space="preserve">         </w:t>
            </w:r>
            <w:bookmarkEnd w:id="18"/>
          </w:p>
          <w:p w:rsidR="007C1431" w:rsidRDefault="007C1431">
            <w:pPr>
              <w:spacing w:line="420" w:lineRule="atLeast"/>
              <w:rPr>
                <w:rFonts w:ascii="宋体" w:hAnsi="宋体" w:hint="eastAsia"/>
                <w:b/>
              </w:rPr>
            </w:pPr>
            <w:r>
              <w:rPr>
                <w:rFonts w:ascii="宋体" w:hAnsi="宋体" w:hint="eastAsia"/>
              </w:rPr>
              <w:t>售房合同编号：</w:t>
            </w:r>
            <w:bookmarkStart w:id="19" w:name="a20"/>
            <w:bookmarkEnd w:id="19"/>
          </w:p>
        </w:tc>
      </w:tr>
      <w:tr w:rsidR="007C1431">
        <w:trPr>
          <w:trHeight w:val="290"/>
        </w:trPr>
        <w:tc>
          <w:tcPr>
            <w:tcW w:w="9615" w:type="dxa"/>
            <w:vAlign w:val="center"/>
          </w:tcPr>
          <w:p w:rsidR="007C1431" w:rsidRDefault="007C1431">
            <w:pPr>
              <w:spacing w:line="420" w:lineRule="atLeast"/>
              <w:rPr>
                <w:rFonts w:ascii="宋体" w:hAnsi="宋体" w:hint="eastAsia"/>
              </w:rPr>
            </w:pPr>
            <w:r>
              <w:rPr>
                <w:rFonts w:ascii="宋体" w:hAnsi="宋体" w:hint="eastAsia"/>
              </w:rPr>
              <w:lastRenderedPageBreak/>
              <w:t>申请借款情况：</w:t>
            </w:r>
          </w:p>
        </w:tc>
      </w:tr>
      <w:tr w:rsidR="007C1431">
        <w:trPr>
          <w:trHeight w:val="20"/>
        </w:trPr>
        <w:tc>
          <w:tcPr>
            <w:tcW w:w="9615" w:type="dxa"/>
            <w:vAlign w:val="center"/>
          </w:tcPr>
          <w:p w:rsidR="007C1431" w:rsidRDefault="007C1431">
            <w:pPr>
              <w:spacing w:line="420" w:lineRule="atLeast"/>
              <w:rPr>
                <w:rFonts w:ascii="宋体" w:hAnsi="宋体" w:hint="eastAsia"/>
                <w:sz w:val="28"/>
                <w:szCs w:val="28"/>
              </w:rPr>
            </w:pPr>
            <w:r>
              <w:rPr>
                <w:rFonts w:ascii="宋体" w:hAnsi="宋体" w:hint="eastAsia"/>
              </w:rPr>
              <w:t xml:space="preserve">申请借款金额：（大写） </w:t>
            </w:r>
            <w:bookmarkStart w:id="20" w:name="a21"/>
            <w:r>
              <w:rPr>
                <w:rFonts w:ascii="宋体" w:hAnsi="宋体" w:hint="eastAsia"/>
                <w:u w:val="single"/>
              </w:rPr>
              <w:t xml:space="preserve">  </w:t>
            </w:r>
            <w:r w:rsidR="00335B51">
              <w:rPr>
                <w:rFonts w:ascii="宋体"/>
                <w:sz w:val="24"/>
                <w:u w:val="single"/>
              </w:rPr>
              <w:t>柒拾万元整</w:t>
            </w:r>
            <w:bookmarkEnd w:id="20"/>
            <w:r>
              <w:rPr>
                <w:rFonts w:ascii="宋体" w:hAnsi="宋体" w:hint="eastAsia"/>
                <w:u w:val="single"/>
              </w:rPr>
              <w:t xml:space="preserve"> </w:t>
            </w:r>
            <w:r>
              <w:rPr>
                <w:rFonts w:ascii="宋体" w:hAnsi="宋体" w:hint="eastAsia"/>
              </w:rPr>
              <w:t xml:space="preserve">  （小写）</w:t>
            </w:r>
            <w:bookmarkStart w:id="21" w:name="a22"/>
            <w:r w:rsidR="00335B51">
              <w:rPr>
                <w:rFonts w:ascii="Arial" w:hAnsi="Arial"/>
                <w:sz w:val="28"/>
                <w:szCs w:val="28"/>
                <w:u w:val="single"/>
              </w:rPr>
              <w:t xml:space="preserve"> </w:t>
            </w:r>
            <w:r w:rsidR="00335B51">
              <w:rPr>
                <w:rFonts w:ascii="宋体"/>
                <w:sz w:val="24"/>
                <w:u w:val="single"/>
              </w:rPr>
              <w:t>700000</w:t>
            </w:r>
            <w:r>
              <w:rPr>
                <w:rFonts w:ascii="Arial" w:hAnsi="Arial" w:hint="eastAsia"/>
                <w:sz w:val="28"/>
                <w:szCs w:val="28"/>
                <w:u w:val="single"/>
              </w:rPr>
              <w:t xml:space="preserve"> </w:t>
            </w:r>
            <w:bookmarkEnd w:id="21"/>
          </w:p>
          <w:p w:rsidR="007C1431" w:rsidRDefault="007C1431">
            <w:pPr>
              <w:spacing w:line="420" w:lineRule="atLeast"/>
              <w:rPr>
                <w:rFonts w:ascii="宋体" w:hAnsi="宋体" w:hint="eastAsia"/>
              </w:rPr>
            </w:pPr>
            <w:r>
              <w:rPr>
                <w:rFonts w:ascii="宋体" w:hAnsi="宋体" w:hint="eastAsia"/>
              </w:rPr>
              <w:t>借款期限</w:t>
            </w:r>
            <w:bookmarkStart w:id="22" w:name="a23"/>
            <w:bookmarkEnd w:id="22"/>
            <w:r>
              <w:rPr>
                <w:rFonts w:ascii="宋体" w:hAnsi="宋体" w:hint="eastAsia"/>
              </w:rPr>
              <w:t>：</w:t>
            </w:r>
            <w:r w:rsidR="00335B51" w:rsidRPr="00335B51">
              <w:rPr>
                <w:rFonts w:ascii="宋体"/>
                <w:sz w:val="24"/>
              </w:rPr>
              <w:t>240</w:t>
            </w:r>
            <w:r>
              <w:rPr>
                <w:rFonts w:ascii="宋体" w:hAnsi="宋体" w:hint="eastAsia"/>
              </w:rPr>
              <w:t xml:space="preserve">   </w:t>
            </w:r>
          </w:p>
        </w:tc>
      </w:tr>
      <w:tr w:rsidR="007C1431">
        <w:trPr>
          <w:trHeight w:val="20"/>
        </w:trPr>
        <w:tc>
          <w:tcPr>
            <w:tcW w:w="9615" w:type="dxa"/>
            <w:vAlign w:val="center"/>
          </w:tcPr>
          <w:p w:rsidR="007C1431" w:rsidRDefault="007C1431">
            <w:pPr>
              <w:spacing w:line="420" w:lineRule="atLeast"/>
              <w:rPr>
                <w:rFonts w:ascii="宋体" w:hAnsi="宋体" w:hint="eastAsia"/>
              </w:rPr>
            </w:pPr>
            <w:r>
              <w:rPr>
                <w:rFonts w:ascii="宋体" w:hAnsi="宋体" w:hint="eastAsia"/>
              </w:rPr>
              <w:t>提供担保方式：请选择后填写</w:t>
            </w:r>
          </w:p>
        </w:tc>
      </w:tr>
      <w:tr w:rsidR="007C1431">
        <w:trPr>
          <w:trHeight w:val="20"/>
        </w:trPr>
        <w:tc>
          <w:tcPr>
            <w:tcW w:w="9615" w:type="dxa"/>
            <w:vAlign w:val="center"/>
          </w:tcPr>
          <w:p w:rsidR="007C1431" w:rsidRDefault="007C1431">
            <w:pPr>
              <w:spacing w:line="420" w:lineRule="atLeast"/>
              <w:rPr>
                <w:rFonts w:ascii="宋体" w:hAnsi="宋体" w:hint="eastAsia"/>
              </w:rPr>
            </w:pPr>
            <w:r>
              <w:rPr>
                <w:rFonts w:ascii="宋体" w:hAnsi="宋体" w:hint="eastAsia"/>
                <w:bdr w:val="single" w:sz="4" w:space="0" w:color="auto"/>
              </w:rPr>
              <w:t xml:space="preserve">　</w:t>
            </w:r>
            <w:r>
              <w:rPr>
                <w:rFonts w:ascii="宋体" w:hAnsi="宋体" w:hint="eastAsia"/>
              </w:rPr>
              <w:t xml:space="preserve">抵押                          </w:t>
            </w:r>
            <w:r>
              <w:rPr>
                <w:rFonts w:ascii="宋体" w:hAnsi="宋体" w:hint="eastAsia"/>
                <w:bdr w:val="single" w:sz="4" w:space="0" w:color="auto"/>
              </w:rPr>
              <w:t xml:space="preserve">　</w:t>
            </w:r>
            <w:r>
              <w:rPr>
                <w:rFonts w:ascii="宋体" w:hAnsi="宋体" w:hint="eastAsia"/>
              </w:rPr>
              <w:t xml:space="preserve">抵押加阶段性保证                    </w:t>
            </w:r>
          </w:p>
          <w:p w:rsidR="007C1431" w:rsidRDefault="007C1431">
            <w:pPr>
              <w:spacing w:line="420" w:lineRule="atLeast"/>
              <w:rPr>
                <w:rFonts w:ascii="宋体" w:hAnsi="宋体" w:hint="eastAsia"/>
              </w:rPr>
            </w:pPr>
            <w:r>
              <w:rPr>
                <w:rFonts w:ascii="宋体" w:hAnsi="宋体" w:hint="eastAsia"/>
              </w:rPr>
              <w:t xml:space="preserve">                                       保证人名称：</w:t>
            </w:r>
            <w:bookmarkStart w:id="23" w:name="a24"/>
            <w:bookmarkEnd w:id="23"/>
          </w:p>
        </w:tc>
      </w:tr>
      <w:tr w:rsidR="007C1431">
        <w:trPr>
          <w:trHeight w:val="20"/>
        </w:trPr>
        <w:tc>
          <w:tcPr>
            <w:tcW w:w="9615" w:type="dxa"/>
            <w:vAlign w:val="center"/>
          </w:tcPr>
          <w:p w:rsidR="007C1431" w:rsidRDefault="007C1431">
            <w:pPr>
              <w:spacing w:line="420" w:lineRule="atLeast"/>
              <w:rPr>
                <w:rFonts w:ascii="宋体" w:hAnsi="宋体" w:hint="eastAsia"/>
              </w:rPr>
            </w:pPr>
            <w:r>
              <w:rPr>
                <w:rFonts w:ascii="宋体" w:hAnsi="宋体" w:hint="eastAsia"/>
              </w:rPr>
              <w:t>共同借款人情况</w:t>
            </w:r>
          </w:p>
        </w:tc>
      </w:tr>
      <w:tr w:rsidR="007C1431">
        <w:trPr>
          <w:trHeight w:val="20"/>
        </w:trPr>
        <w:tc>
          <w:tcPr>
            <w:tcW w:w="9615" w:type="dxa"/>
            <w:vAlign w:val="center"/>
          </w:tcPr>
          <w:p w:rsidR="007C1431" w:rsidRPr="008A381B" w:rsidRDefault="007C1431">
            <w:pPr>
              <w:spacing w:line="420" w:lineRule="atLeast"/>
              <w:rPr>
                <w:rFonts w:ascii="宋体" w:hAnsi="宋体" w:hint="eastAsia"/>
              </w:rPr>
            </w:pPr>
            <w:r>
              <w:rPr>
                <w:rFonts w:ascii="宋体" w:hAnsi="宋体" w:hint="eastAsia"/>
              </w:rPr>
              <w:t>姓名：</w:t>
            </w:r>
            <w:r w:rsidR="00335B51">
              <w:rPr>
                <w:rFonts w:ascii="宋体"/>
                <w:sz w:val="24"/>
                <w:u w:val="single"/>
              </w:rPr>
              <w:t>张海涛</w:t>
            </w:r>
            <w:r>
              <w:rPr>
                <w:rFonts w:ascii="宋体" w:hAnsi="宋体" w:hint="eastAsia"/>
                <w:b/>
                <w:u w:val="single"/>
              </w:rPr>
              <w:t xml:space="preserve"> </w:t>
            </w:r>
            <w:r w:rsidR="00335B51">
              <w:rPr>
                <w:rFonts w:ascii="宋体" w:hAnsi="宋体"/>
                <w:b/>
                <w:u w:val="single"/>
              </w:rPr>
              <w:t xml:space="preserve"> </w:t>
            </w:r>
            <w:r>
              <w:rPr>
                <w:rFonts w:ascii="宋体" w:hAnsi="宋体" w:hint="eastAsia"/>
              </w:rPr>
              <w:t xml:space="preserve"> 工作单位：</w:t>
            </w:r>
            <w:r w:rsidR="008A381B" w:rsidRPr="008A381B">
              <w:rPr>
                <w:rFonts w:ascii="宋体"/>
                <w:sz w:val="24"/>
              </w:rPr>
              <w:t>西门子</w:t>
            </w:r>
            <w:r>
              <w:rPr>
                <w:rFonts w:ascii="宋体" w:hAnsi="宋体" w:hint="eastAsia"/>
              </w:rPr>
              <w:t xml:space="preserve"> 电话：</w:t>
            </w:r>
            <w:r w:rsidR="008A381B" w:rsidRPr="008A381B">
              <w:rPr>
                <w:rFonts w:ascii="宋体"/>
                <w:sz w:val="24"/>
              </w:rPr>
              <w:t>02845612387</w:t>
            </w:r>
          </w:p>
          <w:p w:rsidR="007C1431" w:rsidRDefault="007C1431">
            <w:pPr>
              <w:spacing w:line="420" w:lineRule="atLeast"/>
              <w:rPr>
                <w:rFonts w:ascii="宋体" w:hAnsi="宋体" w:hint="eastAsia"/>
              </w:rPr>
            </w:pPr>
            <w:r>
              <w:rPr>
                <w:rFonts w:ascii="宋体" w:hAnsi="宋体" w:hint="eastAsia"/>
              </w:rPr>
              <w:t>证件名称：</w:t>
            </w:r>
            <w:r>
              <w:rPr>
                <w:rFonts w:ascii="宋体" w:hAnsi="宋体" w:hint="eastAsia"/>
                <w:bdr w:val="single" w:sz="4" w:space="0" w:color="auto"/>
              </w:rPr>
              <w:t xml:space="preserve">　</w:t>
            </w:r>
            <w:r>
              <w:rPr>
                <w:rFonts w:ascii="宋体" w:hAnsi="宋体" w:hint="eastAsia"/>
              </w:rPr>
              <w:t xml:space="preserve">身份证       </w:t>
            </w:r>
            <w:r>
              <w:rPr>
                <w:rFonts w:ascii="宋体" w:hAnsi="宋体" w:hint="eastAsia"/>
                <w:bdr w:val="single" w:sz="4" w:space="0" w:color="auto"/>
              </w:rPr>
              <w:t xml:space="preserve">　</w:t>
            </w:r>
            <w:r>
              <w:rPr>
                <w:rFonts w:ascii="宋体" w:hAnsi="宋体" w:hint="eastAsia"/>
              </w:rPr>
              <w:t xml:space="preserve">护照   </w:t>
            </w:r>
            <w:r>
              <w:rPr>
                <w:rFonts w:ascii="宋体" w:hAnsi="宋体" w:hint="eastAsia"/>
                <w:bdr w:val="single" w:sz="4" w:space="0" w:color="auto"/>
              </w:rPr>
              <w:t xml:space="preserve">　</w:t>
            </w:r>
            <w:r>
              <w:rPr>
                <w:rFonts w:ascii="宋体" w:hAnsi="宋体" w:hint="eastAsia"/>
              </w:rPr>
              <w:t xml:space="preserve">军官证  </w:t>
            </w:r>
            <w:r>
              <w:rPr>
                <w:rFonts w:ascii="宋体" w:hAnsi="宋体" w:hint="eastAsia"/>
                <w:bdr w:val="single" w:sz="4" w:space="0" w:color="auto"/>
              </w:rPr>
              <w:t xml:space="preserve">　</w:t>
            </w:r>
            <w:r>
              <w:rPr>
                <w:rFonts w:ascii="宋体" w:hAnsi="宋体" w:hint="eastAsia"/>
              </w:rPr>
              <w:t xml:space="preserve"> 其他：</w:t>
            </w:r>
            <w:r>
              <w:rPr>
                <w:rFonts w:ascii="宋体" w:hAnsi="宋体" w:hint="eastAsia"/>
                <w:u w:val="single"/>
              </w:rPr>
              <w:t xml:space="preserve">      </w:t>
            </w:r>
            <w:r>
              <w:rPr>
                <w:rFonts w:ascii="宋体" w:hAnsi="宋体" w:hint="eastAsia"/>
              </w:rPr>
              <w:t xml:space="preserve">   </w:t>
            </w:r>
          </w:p>
          <w:p w:rsidR="007C1431" w:rsidRDefault="007C1431">
            <w:pPr>
              <w:spacing w:line="420" w:lineRule="atLeast"/>
              <w:rPr>
                <w:rFonts w:ascii="仿宋_GB2312" w:eastAsia="仿宋_GB2312" w:hAnsi="宋体" w:hint="eastAsia"/>
                <w:sz w:val="24"/>
                <w:u w:val="single"/>
              </w:rPr>
            </w:pPr>
            <w:r>
              <w:rPr>
                <w:rFonts w:ascii="宋体" w:hAnsi="宋体" w:hint="eastAsia"/>
              </w:rPr>
              <w:t>证件号码：</w:t>
            </w:r>
            <w:r w:rsidR="008A381B" w:rsidRPr="008A381B">
              <w:rPr>
                <w:rFonts w:ascii="宋体" w:hAnsi="宋体"/>
              </w:rPr>
              <w:t>411024198901245510</w:t>
            </w:r>
          </w:p>
          <w:p w:rsidR="007C1431" w:rsidRDefault="007C1431">
            <w:pPr>
              <w:spacing w:line="420" w:lineRule="atLeast"/>
              <w:rPr>
                <w:rFonts w:ascii="宋体" w:hAnsi="宋体" w:hint="eastAsia"/>
              </w:rPr>
            </w:pPr>
            <w:r>
              <w:rPr>
                <w:rFonts w:ascii="宋体" w:hAnsi="宋体" w:hint="eastAsia"/>
              </w:rPr>
              <w:t>姓名：</w:t>
            </w:r>
            <w:r>
              <w:rPr>
                <w:rFonts w:ascii="宋体" w:hAnsi="宋体" w:hint="eastAsia"/>
                <w:b/>
                <w:u w:val="single"/>
              </w:rPr>
              <w:t xml:space="preserve">      </w:t>
            </w:r>
            <w:r>
              <w:rPr>
                <w:rFonts w:ascii="宋体" w:hAnsi="宋体" w:hint="eastAsia"/>
              </w:rPr>
              <w:t xml:space="preserve">             工作单位：                     电话：</w:t>
            </w:r>
          </w:p>
          <w:p w:rsidR="007C1431" w:rsidRDefault="007C1431">
            <w:pPr>
              <w:spacing w:line="420" w:lineRule="atLeast"/>
              <w:rPr>
                <w:rFonts w:ascii="宋体" w:hAnsi="宋体" w:hint="eastAsia"/>
              </w:rPr>
            </w:pPr>
            <w:r>
              <w:rPr>
                <w:rFonts w:ascii="宋体" w:hAnsi="宋体" w:hint="eastAsia"/>
              </w:rPr>
              <w:t>证件名称：</w:t>
            </w:r>
            <w:r>
              <w:rPr>
                <w:rFonts w:ascii="宋体" w:hAnsi="宋体" w:hint="eastAsia"/>
                <w:bdr w:val="single" w:sz="4" w:space="0" w:color="auto"/>
              </w:rPr>
              <w:t xml:space="preserve">　</w:t>
            </w:r>
            <w:r>
              <w:rPr>
                <w:rFonts w:ascii="宋体" w:hAnsi="宋体" w:hint="eastAsia"/>
              </w:rPr>
              <w:t xml:space="preserve">身份证       </w:t>
            </w:r>
            <w:r>
              <w:rPr>
                <w:rFonts w:ascii="宋体" w:hAnsi="宋体" w:hint="eastAsia"/>
                <w:bdr w:val="single" w:sz="4" w:space="0" w:color="auto"/>
              </w:rPr>
              <w:t xml:space="preserve">　</w:t>
            </w:r>
            <w:r>
              <w:rPr>
                <w:rFonts w:ascii="宋体" w:hAnsi="宋体" w:hint="eastAsia"/>
              </w:rPr>
              <w:t xml:space="preserve">护照   </w:t>
            </w:r>
            <w:r>
              <w:rPr>
                <w:rFonts w:ascii="宋体" w:hAnsi="宋体" w:hint="eastAsia"/>
                <w:bdr w:val="single" w:sz="4" w:space="0" w:color="auto"/>
              </w:rPr>
              <w:t xml:space="preserve">　</w:t>
            </w:r>
            <w:r>
              <w:rPr>
                <w:rFonts w:ascii="宋体" w:hAnsi="宋体" w:hint="eastAsia"/>
              </w:rPr>
              <w:t xml:space="preserve">军官证  </w:t>
            </w:r>
            <w:r>
              <w:rPr>
                <w:rFonts w:ascii="宋体" w:hAnsi="宋体" w:hint="eastAsia"/>
                <w:bdr w:val="single" w:sz="4" w:space="0" w:color="auto"/>
              </w:rPr>
              <w:t xml:space="preserve">　</w:t>
            </w:r>
            <w:r>
              <w:rPr>
                <w:rFonts w:ascii="宋体" w:hAnsi="宋体" w:hint="eastAsia"/>
              </w:rPr>
              <w:t xml:space="preserve"> 其他：</w:t>
            </w:r>
            <w:r>
              <w:rPr>
                <w:rFonts w:ascii="宋体" w:hAnsi="宋体" w:hint="eastAsia"/>
                <w:u w:val="single"/>
              </w:rPr>
              <w:t xml:space="preserve">      </w:t>
            </w:r>
            <w:r>
              <w:rPr>
                <w:rFonts w:ascii="宋体" w:hAnsi="宋体" w:hint="eastAsia"/>
              </w:rPr>
              <w:t xml:space="preserve">   </w:t>
            </w:r>
          </w:p>
          <w:p w:rsidR="007C1431" w:rsidRDefault="007C1431">
            <w:pPr>
              <w:spacing w:line="420" w:lineRule="atLeast"/>
              <w:rPr>
                <w:rFonts w:ascii="宋体" w:hAnsi="宋体" w:hint="eastAsia"/>
              </w:rPr>
            </w:pPr>
            <w:r>
              <w:rPr>
                <w:rFonts w:ascii="宋体" w:hAnsi="宋体" w:hint="eastAsia"/>
              </w:rPr>
              <w:t>证件号码：</w:t>
            </w:r>
          </w:p>
        </w:tc>
      </w:tr>
      <w:tr w:rsidR="007C1431">
        <w:trPr>
          <w:trHeight w:val="20"/>
        </w:trPr>
        <w:tc>
          <w:tcPr>
            <w:tcW w:w="9615" w:type="dxa"/>
            <w:vAlign w:val="center"/>
          </w:tcPr>
          <w:p w:rsidR="007C1431" w:rsidRDefault="007C1431">
            <w:pPr>
              <w:spacing w:line="420" w:lineRule="atLeast"/>
              <w:rPr>
                <w:rFonts w:ascii="宋体" w:hAnsi="宋体" w:hint="eastAsia"/>
              </w:rPr>
            </w:pPr>
            <w:r>
              <w:rPr>
                <w:rFonts w:ascii="宋体" w:hAnsi="宋体" w:hint="eastAsia"/>
              </w:rPr>
              <w:t>申请人申明：</w:t>
            </w:r>
          </w:p>
        </w:tc>
      </w:tr>
      <w:tr w:rsidR="007C1431">
        <w:trPr>
          <w:trHeight w:val="5140"/>
        </w:trPr>
        <w:tc>
          <w:tcPr>
            <w:tcW w:w="9615" w:type="dxa"/>
            <w:vAlign w:val="center"/>
          </w:tcPr>
          <w:p w:rsidR="007C1431" w:rsidRDefault="007C1431">
            <w:pPr>
              <w:spacing w:line="400" w:lineRule="exact"/>
              <w:jc w:val="left"/>
              <w:rPr>
                <w:rFonts w:ascii="宋体" w:hAnsi="宋体" w:hint="eastAsia"/>
              </w:rPr>
            </w:pPr>
            <w:r>
              <w:rPr>
                <w:rFonts w:ascii="宋体" w:hAnsi="宋体" w:hint="eastAsia"/>
              </w:rPr>
              <w:t>1、以上申请书及其所附资料、所填内容完全属实。本人承担因填写不实所引起的一切法律责任。</w:t>
            </w:r>
          </w:p>
          <w:p w:rsidR="007C1431" w:rsidRDefault="007C1431">
            <w:pPr>
              <w:spacing w:line="400" w:lineRule="exact"/>
              <w:jc w:val="left"/>
              <w:rPr>
                <w:rFonts w:ascii="宋体" w:hAnsi="宋体" w:hint="eastAsia"/>
              </w:rPr>
            </w:pPr>
            <w:r>
              <w:rPr>
                <w:rFonts w:ascii="宋体" w:hAnsi="宋体" w:hint="eastAsia"/>
              </w:rPr>
              <w:t xml:space="preserve">2、本人承认以此申请书作为向贵行借款的依据。报送的相关资料可以留存贵行备查。 </w:t>
            </w:r>
          </w:p>
          <w:p w:rsidR="007C1431" w:rsidRDefault="007C1431">
            <w:pPr>
              <w:spacing w:line="400" w:lineRule="exact"/>
              <w:jc w:val="left"/>
              <w:rPr>
                <w:rFonts w:ascii="宋体" w:hAnsi="宋体" w:hint="eastAsia"/>
              </w:rPr>
            </w:pPr>
            <w:r>
              <w:rPr>
                <w:rFonts w:ascii="宋体" w:hAnsi="宋体" w:hint="eastAsia"/>
              </w:rPr>
              <w:t>3、经贵行审查不符合规定借款条件而未予受理时，本人无异议。</w:t>
            </w:r>
          </w:p>
          <w:p w:rsidR="007C1431" w:rsidRDefault="007C1431">
            <w:pPr>
              <w:spacing w:line="400" w:lineRule="exact"/>
              <w:jc w:val="left"/>
              <w:rPr>
                <w:rFonts w:ascii="宋体" w:hAnsi="宋体" w:hint="eastAsia"/>
              </w:rPr>
            </w:pPr>
            <w:r>
              <w:rPr>
                <w:rFonts w:ascii="宋体" w:hAnsi="宋体" w:hint="eastAsia"/>
              </w:rPr>
              <w:t>4、本人保证在取得贷款后，按时足额偿还贷款本息。</w:t>
            </w:r>
          </w:p>
          <w:p w:rsidR="007C1431" w:rsidRDefault="007C1431">
            <w:pPr>
              <w:spacing w:line="400" w:lineRule="exact"/>
              <w:rPr>
                <w:rFonts w:ascii="宋体" w:hAnsi="宋体" w:hint="eastAsia"/>
              </w:rPr>
            </w:pPr>
            <w:r>
              <w:rPr>
                <w:rFonts w:ascii="宋体" w:hAnsi="宋体" w:hint="eastAsia"/>
              </w:rPr>
              <w:t xml:space="preserve">5、本人同意贵行将本人信用信息提供给中国人民银行个人信用信息基础数据库及信贷征信主管部门批准建立的其他个人信用数据库。并不可撤销的授权贵行向上述个人信用数据库或有关单位、部门及个人查询本人信用状况，查询获得的信用报告限用于中国人民银行颁布的《个人信用信息基础数据库管理暂行办法》规定用途范围内。   </w:t>
            </w:r>
          </w:p>
          <w:p w:rsidR="007C1431" w:rsidRDefault="007C1431">
            <w:pPr>
              <w:spacing w:line="340" w:lineRule="atLeast"/>
              <w:ind w:firstLineChars="1000" w:firstLine="2100"/>
              <w:rPr>
                <w:rFonts w:ascii="宋体" w:hAnsi="宋体" w:hint="eastAsia"/>
              </w:rPr>
            </w:pPr>
          </w:p>
          <w:p w:rsidR="007C1431" w:rsidRDefault="007C1431">
            <w:pPr>
              <w:spacing w:line="340" w:lineRule="atLeast"/>
              <w:ind w:firstLineChars="1000" w:firstLine="2100"/>
              <w:rPr>
                <w:rFonts w:ascii="宋体" w:hAnsi="宋体" w:hint="eastAsia"/>
              </w:rPr>
            </w:pPr>
          </w:p>
          <w:p w:rsidR="007C1431" w:rsidRDefault="007C1431">
            <w:pPr>
              <w:spacing w:line="340" w:lineRule="atLeast"/>
              <w:ind w:firstLineChars="1000" w:firstLine="2100"/>
              <w:rPr>
                <w:rFonts w:ascii="宋体" w:hAnsi="宋体" w:hint="eastAsia"/>
              </w:rPr>
            </w:pPr>
            <w:r>
              <w:rPr>
                <w:rFonts w:ascii="宋体" w:hAnsi="宋体" w:hint="eastAsia"/>
              </w:rPr>
              <w:t>申请人（签字和手印）：         申请人配偶（签字和手印）：</w:t>
            </w:r>
          </w:p>
          <w:p w:rsidR="007C1431" w:rsidRDefault="007C1431">
            <w:pPr>
              <w:spacing w:line="340" w:lineRule="atLeast"/>
              <w:ind w:firstLineChars="1700" w:firstLine="3570"/>
              <w:rPr>
                <w:rFonts w:ascii="宋体" w:hAnsi="宋体" w:hint="eastAsia"/>
              </w:rPr>
            </w:pPr>
          </w:p>
          <w:p w:rsidR="007C1431" w:rsidRDefault="007C1431">
            <w:pPr>
              <w:spacing w:line="340" w:lineRule="atLeast"/>
              <w:ind w:firstLineChars="1000" w:firstLine="2100"/>
              <w:rPr>
                <w:rFonts w:ascii="宋体" w:hAnsi="宋体" w:hint="eastAsia"/>
              </w:rPr>
            </w:pPr>
            <w:r>
              <w:rPr>
                <w:rFonts w:ascii="宋体" w:hAnsi="宋体" w:hint="eastAsia"/>
              </w:rPr>
              <w:t>共同借款人（签字和手印）</w:t>
            </w:r>
          </w:p>
          <w:p w:rsidR="007C1431" w:rsidRDefault="007C1431">
            <w:pPr>
              <w:spacing w:line="340" w:lineRule="atLeast"/>
              <w:ind w:firstLineChars="1000" w:firstLine="2100"/>
              <w:rPr>
                <w:rFonts w:ascii="宋体" w:hAnsi="宋体" w:hint="eastAsia"/>
              </w:rPr>
            </w:pPr>
          </w:p>
          <w:p w:rsidR="007C1431" w:rsidRDefault="007C1431">
            <w:pPr>
              <w:spacing w:line="340" w:lineRule="atLeast"/>
              <w:ind w:firstLineChars="1000" w:firstLine="2100"/>
              <w:rPr>
                <w:rFonts w:ascii="宋体" w:hAnsi="宋体" w:hint="eastAsia"/>
              </w:rPr>
            </w:pPr>
          </w:p>
          <w:p w:rsidR="007C1431" w:rsidRDefault="007C1431">
            <w:pPr>
              <w:spacing w:line="340" w:lineRule="atLeast"/>
              <w:ind w:firstLineChars="1700" w:firstLine="3570"/>
              <w:jc w:val="right"/>
              <w:rPr>
                <w:rFonts w:ascii="宋体" w:hAnsi="宋体" w:hint="eastAsia"/>
              </w:rPr>
            </w:pPr>
            <w:r>
              <w:rPr>
                <w:rFonts w:ascii="宋体" w:hAnsi="宋体" w:hint="eastAsia"/>
              </w:rPr>
              <w:t xml:space="preserve">             年   月   日</w:t>
            </w:r>
          </w:p>
        </w:tc>
      </w:tr>
    </w:tbl>
    <w:p w:rsidR="007C1431" w:rsidRDefault="007C1431">
      <w:pPr>
        <w:spacing w:line="360" w:lineRule="auto"/>
        <w:ind w:right="32"/>
        <w:rPr>
          <w:rFonts w:ascii="仿宋_GB2312" w:eastAsia="仿宋_GB2312" w:hAnsi="宋体" w:hint="eastAsia"/>
          <w:sz w:val="30"/>
          <w:szCs w:val="30"/>
        </w:rPr>
      </w:pPr>
    </w:p>
    <w:p w:rsidR="007C1431" w:rsidRDefault="007C1431">
      <w:pPr>
        <w:spacing w:line="0" w:lineRule="atLeast"/>
        <w:rPr>
          <w:rFonts w:ascii="仿宋" w:eastAsia="仿宋" w:hAnsi="仿宋" w:cs="仿宋" w:hint="eastAsia"/>
          <w:bCs/>
          <w:sz w:val="32"/>
          <w:szCs w:val="32"/>
        </w:rPr>
      </w:pPr>
    </w:p>
    <w:p w:rsidR="007C1431" w:rsidRDefault="007C1431">
      <w:pPr>
        <w:spacing w:line="0" w:lineRule="atLeast"/>
        <w:rPr>
          <w:rFonts w:ascii="仿宋" w:eastAsia="仿宋" w:hAnsi="仿宋" w:cs="仿宋" w:hint="eastAsia"/>
          <w:bCs/>
          <w:sz w:val="32"/>
          <w:szCs w:val="32"/>
        </w:rPr>
      </w:pPr>
    </w:p>
    <w:p w:rsidR="007C1431" w:rsidRDefault="007C1431">
      <w:pPr>
        <w:rPr>
          <w:rFonts w:ascii="仿宋" w:eastAsia="仿宋" w:hAnsi="仿宋" w:cs="仿宋" w:hint="eastAsia"/>
          <w:color w:val="000000"/>
          <w:sz w:val="32"/>
          <w:szCs w:val="32"/>
        </w:rPr>
      </w:pPr>
      <w:r>
        <w:rPr>
          <w:rFonts w:ascii="仿宋" w:eastAsia="仿宋" w:hAnsi="仿宋" w:cs="仿宋" w:hint="eastAsia"/>
          <w:color w:val="000000"/>
          <w:sz w:val="32"/>
          <w:szCs w:val="32"/>
        </w:rPr>
        <w:t>附件3</w:t>
      </w:r>
    </w:p>
    <w:p w:rsidR="007C1431" w:rsidRDefault="007C1431">
      <w:pPr>
        <w:keepNext/>
        <w:keepLines/>
        <w:autoSpaceDE w:val="0"/>
        <w:autoSpaceDN w:val="0"/>
        <w:jc w:val="center"/>
        <w:rPr>
          <w:rFonts w:ascii="仿宋_GB2312" w:eastAsia="仿宋_GB2312" w:hAnsi="仿宋" w:cs="仿宋"/>
          <w:b/>
          <w:sz w:val="32"/>
          <w:szCs w:val="32"/>
        </w:rPr>
      </w:pPr>
      <w:r>
        <w:rPr>
          <w:rFonts w:ascii="仿宋_GB2312" w:eastAsia="仿宋_GB2312" w:hAnsi="仿宋" w:cs="仿宋"/>
          <w:b/>
          <w:sz w:val="32"/>
          <w:szCs w:val="32"/>
        </w:rPr>
        <w:t>个人</w:t>
      </w:r>
      <w:r>
        <w:rPr>
          <w:rFonts w:ascii="仿宋_GB2312" w:eastAsia="仿宋_GB2312" w:hAnsi="仿宋" w:cs="仿宋" w:hint="eastAsia"/>
          <w:b/>
          <w:sz w:val="32"/>
          <w:szCs w:val="32"/>
        </w:rPr>
        <w:t>房产</w:t>
      </w:r>
      <w:r>
        <w:rPr>
          <w:rFonts w:ascii="仿宋_GB2312" w:eastAsia="仿宋_GB2312" w:hAnsi="仿宋" w:cs="仿宋"/>
          <w:b/>
          <w:sz w:val="32"/>
          <w:szCs w:val="32"/>
        </w:rPr>
        <w:t>贷款法律文本预签声明</w:t>
      </w:r>
    </w:p>
    <w:p w:rsidR="007C1431" w:rsidRDefault="007C1431">
      <w:pPr>
        <w:keepNext/>
        <w:keepLines/>
        <w:autoSpaceDE w:val="0"/>
        <w:autoSpaceDN w:val="0"/>
        <w:spacing w:after="330"/>
        <w:jc w:val="center"/>
        <w:rPr>
          <w:rFonts w:ascii="仿宋_GB2312" w:eastAsia="仿宋_GB2312" w:hAnsi="仿宋" w:cs="仿宋"/>
          <w:b/>
          <w:sz w:val="32"/>
          <w:szCs w:val="32"/>
        </w:rPr>
      </w:pPr>
      <w:r>
        <w:rPr>
          <w:rFonts w:ascii="仿宋_GB2312" w:eastAsia="仿宋_GB2312" w:hAnsi="仿宋" w:cs="仿宋"/>
          <w:b/>
          <w:sz w:val="32"/>
          <w:szCs w:val="32"/>
        </w:rPr>
        <w:t>（</w:t>
      </w:r>
      <w:r>
        <w:rPr>
          <w:rFonts w:ascii="仿宋_GB2312" w:eastAsia="仿宋_GB2312" w:hAnsi="仿宋" w:cs="仿宋" w:hint="eastAsia"/>
          <w:b/>
          <w:sz w:val="32"/>
          <w:szCs w:val="32"/>
        </w:rPr>
        <w:t>个人一手、二手</w:t>
      </w:r>
      <w:r>
        <w:rPr>
          <w:rFonts w:ascii="仿宋_GB2312" w:eastAsia="仿宋_GB2312" w:hAnsi="仿宋" w:cs="仿宋"/>
          <w:b/>
          <w:sz w:val="32"/>
          <w:szCs w:val="32"/>
        </w:rPr>
        <w:t>房</w:t>
      </w:r>
      <w:r>
        <w:rPr>
          <w:rFonts w:ascii="仿宋_GB2312" w:eastAsia="仿宋_GB2312" w:hAnsi="仿宋" w:cs="仿宋" w:hint="eastAsia"/>
          <w:b/>
          <w:sz w:val="32"/>
          <w:szCs w:val="32"/>
        </w:rPr>
        <w:t>产</w:t>
      </w:r>
      <w:r>
        <w:rPr>
          <w:rFonts w:ascii="仿宋_GB2312" w:eastAsia="仿宋_GB2312" w:hAnsi="仿宋" w:cs="仿宋"/>
          <w:b/>
          <w:sz w:val="32"/>
          <w:szCs w:val="32"/>
        </w:rPr>
        <w:t>按揭贷款适用）</w:t>
      </w:r>
    </w:p>
    <w:p w:rsidR="007C1431" w:rsidRDefault="007C1431">
      <w:pPr>
        <w:autoSpaceDE w:val="0"/>
        <w:autoSpaceDN w:val="0"/>
        <w:rPr>
          <w:rFonts w:eastAsia="仿宋"/>
        </w:rPr>
      </w:pPr>
    </w:p>
    <w:p w:rsidR="007C1431" w:rsidRDefault="007C1431">
      <w:pPr>
        <w:autoSpaceDE w:val="0"/>
        <w:autoSpaceDN w:val="0"/>
        <w:rPr>
          <w:rFonts w:ascii="仿宋_GB2312" w:eastAsia="仿宋_GB2312"/>
          <w:sz w:val="32"/>
          <w:u w:val="single"/>
          <w:lang w:val="zh-CN"/>
        </w:rPr>
      </w:pPr>
      <w:r>
        <w:rPr>
          <w:rFonts w:ascii="仿宋_GB2312" w:eastAsia="仿宋_GB2312" w:hint="eastAsia"/>
          <w:sz w:val="32"/>
          <w:u w:val="single"/>
          <w:lang w:val="zh-CN"/>
        </w:rPr>
        <w:t>成都农村</w:t>
      </w:r>
      <w:r>
        <w:rPr>
          <w:rFonts w:ascii="仿宋_GB2312" w:eastAsia="仿宋_GB2312"/>
          <w:sz w:val="32"/>
          <w:u w:val="single"/>
          <w:lang w:val="zh-CN"/>
        </w:rPr>
        <w:t>商</w:t>
      </w:r>
      <w:r>
        <w:rPr>
          <w:rFonts w:ascii="仿宋_GB2312" w:eastAsia="仿宋_GB2312" w:hint="eastAsia"/>
          <w:sz w:val="32"/>
          <w:u w:val="single"/>
          <w:lang w:val="zh-CN"/>
        </w:rPr>
        <w:t>业</w:t>
      </w:r>
      <w:r>
        <w:rPr>
          <w:rFonts w:ascii="仿宋_GB2312" w:eastAsia="仿宋_GB2312"/>
          <w:sz w:val="32"/>
          <w:u w:val="single"/>
          <w:lang w:val="zh-CN"/>
        </w:rPr>
        <w:t>银行</w:t>
      </w:r>
      <w:r>
        <w:rPr>
          <w:rFonts w:ascii="仿宋_GB2312" w:eastAsia="仿宋_GB2312" w:hint="eastAsia"/>
          <w:sz w:val="32"/>
          <w:u w:val="single"/>
          <w:lang w:val="zh-CN"/>
        </w:rPr>
        <w:t>股份有限公司</w:t>
      </w:r>
      <w:r>
        <w:rPr>
          <w:rFonts w:ascii="仿宋_GB2312" w:eastAsia="仿宋_GB2312"/>
          <w:sz w:val="32"/>
          <w:u w:val="single"/>
          <w:lang w:val="zh-CN"/>
        </w:rPr>
        <w:t xml:space="preserve">       </w:t>
      </w:r>
      <w:r>
        <w:rPr>
          <w:rFonts w:ascii="仿宋_GB2312" w:eastAsia="仿宋_GB2312" w:hint="eastAsia"/>
          <w:sz w:val="32"/>
          <w:u w:val="single"/>
          <w:lang w:val="zh-CN"/>
        </w:rPr>
        <w:t>分（支）</w:t>
      </w:r>
      <w:r>
        <w:rPr>
          <w:rFonts w:ascii="仿宋_GB2312" w:eastAsia="仿宋_GB2312"/>
          <w:sz w:val="32"/>
          <w:u w:val="single"/>
          <w:lang w:val="zh-CN"/>
        </w:rPr>
        <w:t>行：</w:t>
      </w:r>
    </w:p>
    <w:p w:rsidR="007C1431" w:rsidRDefault="007C1431">
      <w:pPr>
        <w:autoSpaceDE w:val="0"/>
        <w:autoSpaceDN w:val="0"/>
        <w:ind w:firstLine="640"/>
        <w:rPr>
          <w:rFonts w:ascii="仿宋_GB2312" w:eastAsia="仿宋_GB2312"/>
          <w:sz w:val="32"/>
          <w:lang w:val="zh-CN"/>
        </w:rPr>
      </w:pPr>
      <w:r>
        <w:rPr>
          <w:rFonts w:ascii="仿宋_GB2312" w:eastAsia="仿宋_GB2312"/>
          <w:sz w:val="32"/>
          <w:lang w:val="zh-CN"/>
        </w:rPr>
        <w:t>本人（姓名：</w:t>
      </w:r>
      <w:r w:rsidR="00863A34">
        <w:rPr>
          <w:rFonts w:ascii="仿宋_GB2312" w:eastAsia="仿宋_GB2312"/>
          <w:sz w:val="32"/>
          <w:u w:val="single"/>
          <w:lang w:val="zh-CN"/>
        </w:rPr>
        <w:t>尹静</w:t>
      </w:r>
      <w:r>
        <w:rPr>
          <w:rFonts w:ascii="仿宋_GB2312" w:eastAsia="仿宋_GB2312"/>
          <w:sz w:val="32"/>
          <w:lang w:val="zh-CN"/>
        </w:rPr>
        <w:t>，身份证号：</w:t>
      </w:r>
      <w:r>
        <w:rPr>
          <w:rFonts w:ascii="仿宋_GB2312" w:eastAsia="仿宋_GB2312"/>
          <w:sz w:val="32"/>
          <w:u w:val="single"/>
          <w:lang w:val="zh-CN"/>
        </w:rPr>
        <w:t xml:space="preserve"> </w:t>
      </w:r>
      <w:r w:rsidR="00863A34">
        <w:rPr>
          <w:rFonts w:ascii="仿宋_GB2312" w:eastAsia="仿宋_GB2312"/>
          <w:sz w:val="32"/>
          <w:u w:val="single"/>
          <w:lang w:val="zh-CN"/>
        </w:rPr>
        <w:t>510124198901291726</w:t>
      </w:r>
      <w:r>
        <w:rPr>
          <w:rFonts w:ascii="仿宋_GB2312" w:eastAsia="仿宋_GB2312"/>
          <w:sz w:val="32"/>
          <w:u w:val="single"/>
          <w:lang w:val="zh-CN"/>
        </w:rPr>
        <w:t xml:space="preserve"> </w:t>
      </w:r>
      <w:r>
        <w:rPr>
          <w:rFonts w:ascii="仿宋_GB2312" w:eastAsia="仿宋_GB2312"/>
          <w:sz w:val="32"/>
          <w:lang w:val="zh-CN"/>
        </w:rPr>
        <w:t>）拟向贵行申请个人房</w:t>
      </w:r>
      <w:r>
        <w:rPr>
          <w:rFonts w:ascii="仿宋_GB2312" w:eastAsia="仿宋_GB2312" w:hint="eastAsia"/>
          <w:sz w:val="32"/>
          <w:lang w:val="zh-CN"/>
        </w:rPr>
        <w:t>产</w:t>
      </w:r>
      <w:r>
        <w:rPr>
          <w:rFonts w:ascii="仿宋_GB2312" w:eastAsia="仿宋_GB2312"/>
          <w:sz w:val="32"/>
          <w:lang w:val="zh-CN"/>
        </w:rPr>
        <w:t>按揭贷款,本人由于个人原因，现申请在贷款获得贵行正式批准前先行签署下述法律文本（以下简称</w:t>
      </w:r>
      <w:r>
        <w:rPr>
          <w:rFonts w:ascii="仿宋_GB2312" w:eastAsia="仿宋_GB2312"/>
          <w:sz w:val="32"/>
          <w:lang w:val="zh-CN"/>
        </w:rPr>
        <w:t>“</w:t>
      </w:r>
      <w:r>
        <w:rPr>
          <w:rFonts w:ascii="仿宋_GB2312" w:eastAsia="仿宋_GB2312"/>
          <w:sz w:val="32"/>
          <w:lang w:val="zh-CN"/>
        </w:rPr>
        <w:t>预签文本</w:t>
      </w:r>
      <w:r>
        <w:rPr>
          <w:rFonts w:ascii="仿宋_GB2312" w:eastAsia="仿宋_GB2312"/>
          <w:sz w:val="32"/>
          <w:lang w:val="zh-CN"/>
        </w:rPr>
        <w:t>”</w:t>
      </w:r>
      <w:r>
        <w:rPr>
          <w:rFonts w:ascii="仿宋_GB2312" w:eastAsia="仿宋_GB2312"/>
          <w:sz w:val="32"/>
          <w:lang w:val="zh-CN"/>
        </w:rPr>
        <w:t>）（请根据实际签署文本勾选）：</w:t>
      </w:r>
    </w:p>
    <w:p w:rsidR="007C1431" w:rsidRDefault="007C1431">
      <w:pPr>
        <w:autoSpaceDE w:val="0"/>
        <w:autoSpaceDN w:val="0"/>
        <w:ind w:firstLine="640"/>
        <w:rPr>
          <w:rFonts w:ascii="仿宋_GB2312" w:eastAsia="仿宋_GB2312"/>
          <w:sz w:val="32"/>
          <w:u w:val="single"/>
          <w:lang w:val="zh-CN"/>
        </w:rPr>
      </w:pPr>
      <w:r>
        <w:rPr>
          <w:rFonts w:ascii="仿宋_GB2312" w:eastAsia="仿宋_GB2312"/>
          <w:sz w:val="32"/>
          <w:u w:val="single"/>
          <w:lang w:val="zh-CN"/>
        </w:rPr>
        <w:t>□</w:t>
      </w:r>
      <w:r>
        <w:rPr>
          <w:rFonts w:ascii="仿宋_GB2312" w:eastAsia="仿宋_GB2312"/>
          <w:sz w:val="32"/>
          <w:u w:val="single"/>
          <w:lang w:val="zh-CN"/>
        </w:rPr>
        <w:t xml:space="preserve"> 《</w:t>
      </w:r>
      <w:r>
        <w:rPr>
          <w:rFonts w:ascii="仿宋_GB2312" w:eastAsia="仿宋_GB2312" w:hint="eastAsia"/>
          <w:sz w:val="32"/>
          <w:u w:val="single"/>
          <w:lang w:val="zh-CN"/>
        </w:rPr>
        <w:t>个人购房担保借款合同</w:t>
      </w:r>
      <w:r>
        <w:rPr>
          <w:rFonts w:ascii="仿宋_GB2312" w:eastAsia="仿宋_GB2312"/>
          <w:sz w:val="32"/>
          <w:u w:val="single"/>
          <w:lang w:val="zh-CN"/>
        </w:rPr>
        <w:t xml:space="preserve">》（编号：       ）                                                      </w:t>
      </w:r>
    </w:p>
    <w:p w:rsidR="007C1431" w:rsidRDefault="007C1431">
      <w:pPr>
        <w:autoSpaceDE w:val="0"/>
        <w:autoSpaceDN w:val="0"/>
        <w:ind w:firstLine="640"/>
        <w:rPr>
          <w:rFonts w:ascii="仿宋_GB2312" w:eastAsia="仿宋_GB2312"/>
          <w:sz w:val="32"/>
          <w:u w:val="single"/>
          <w:lang w:val="zh-CN"/>
        </w:rPr>
      </w:pPr>
      <w:r>
        <w:rPr>
          <w:rFonts w:ascii="仿宋_GB2312" w:eastAsia="仿宋_GB2312"/>
          <w:sz w:val="32"/>
          <w:u w:val="single"/>
          <w:lang w:val="zh-CN"/>
        </w:rPr>
        <w:t>□</w:t>
      </w:r>
      <w:r>
        <w:rPr>
          <w:rFonts w:ascii="仿宋_GB2312" w:eastAsia="仿宋_GB2312"/>
          <w:sz w:val="32"/>
          <w:u w:val="single"/>
          <w:lang w:val="zh-CN"/>
        </w:rPr>
        <w:t xml:space="preserve"> 《借款凭证》（编号：       ）                                        </w:t>
      </w:r>
    </w:p>
    <w:p w:rsidR="007C1431" w:rsidRDefault="007C1431">
      <w:pPr>
        <w:autoSpaceDE w:val="0"/>
        <w:autoSpaceDN w:val="0"/>
        <w:ind w:firstLine="640"/>
        <w:rPr>
          <w:rFonts w:ascii="仿宋" w:eastAsia="仿宋"/>
          <w:b/>
          <w:sz w:val="32"/>
          <w:lang w:val="zh-CN"/>
        </w:rPr>
      </w:pPr>
      <w:r>
        <w:rPr>
          <w:rFonts w:ascii="仿宋_GB2312" w:eastAsia="仿宋_GB2312"/>
          <w:sz w:val="32"/>
          <w:u w:val="single"/>
          <w:lang w:val="zh-CN"/>
        </w:rPr>
        <w:t>□</w:t>
      </w:r>
      <w:r>
        <w:rPr>
          <w:rFonts w:ascii="仿宋_GB2312" w:eastAsia="仿宋_GB2312"/>
          <w:sz w:val="32"/>
          <w:u w:val="single"/>
          <w:lang w:val="zh-CN"/>
        </w:rPr>
        <w:t xml:space="preserve">  其他</w:t>
      </w:r>
      <w:r>
        <w:rPr>
          <w:rFonts w:ascii="仿宋_GB2312" w:eastAsia="仿宋_GB2312" w:hint="eastAsia"/>
          <w:sz w:val="32"/>
          <w:u w:val="single"/>
          <w:lang w:val="zh-CN"/>
        </w:rPr>
        <w:t>：</w:t>
      </w:r>
      <w:r>
        <w:rPr>
          <w:rFonts w:ascii="仿宋_GB2312" w:eastAsia="仿宋_GB2312"/>
          <w:sz w:val="32"/>
          <w:u w:val="single"/>
          <w:lang w:val="zh-CN"/>
        </w:rPr>
        <w:t xml:space="preserve">                                              </w:t>
      </w:r>
      <w:r>
        <w:rPr>
          <w:rFonts w:ascii="仿宋" w:eastAsia="仿宋"/>
          <w:sz w:val="32"/>
          <w:u w:val="single"/>
          <w:lang w:val="zh-CN"/>
        </w:rPr>
        <w:t xml:space="preserve">  </w:t>
      </w:r>
    </w:p>
    <w:p w:rsidR="007C1431" w:rsidRDefault="007C1431">
      <w:pPr>
        <w:autoSpaceDE w:val="0"/>
        <w:autoSpaceDN w:val="0"/>
        <w:ind w:firstLine="640"/>
        <w:rPr>
          <w:rFonts w:ascii="仿宋_GB2312" w:eastAsia="仿宋_GB2312"/>
          <w:sz w:val="32"/>
          <w:lang w:val="zh-CN"/>
        </w:rPr>
      </w:pPr>
      <w:r>
        <w:rPr>
          <w:rFonts w:ascii="仿宋_GB2312" w:eastAsia="仿宋_GB2312"/>
          <w:sz w:val="32"/>
          <w:lang w:val="zh-CN"/>
        </w:rPr>
        <w:t>本人已经与贵行就上述预签文本进行了充分的、平等的协商。本人签署上述预签文本前贵行已充分提请本人特别注意有关双方权利义务的全部条款</w:t>
      </w:r>
      <w:r>
        <w:rPr>
          <w:rFonts w:ascii="仿宋_GB2312" w:eastAsia="仿宋_GB2312"/>
          <w:b/>
          <w:sz w:val="32"/>
          <w:lang w:val="zh-CN"/>
        </w:rPr>
        <w:t>（包括但不限于争议解决条款）</w:t>
      </w:r>
      <w:r>
        <w:rPr>
          <w:rFonts w:ascii="仿宋_GB2312" w:eastAsia="仿宋_GB2312"/>
          <w:sz w:val="32"/>
          <w:lang w:val="zh-CN"/>
        </w:rPr>
        <w:t>及有关免除或限制贷款人责任、贷款人单方享有某些权利、借款人单方承担某些义务、增加借款人责任或限制借款人权利的条款，本人已对上述条款、特别是黑体字条款作全面、准确、不持任何异议的理解，并已理解上述条款的含义以及法律后果。</w:t>
      </w:r>
    </w:p>
    <w:p w:rsidR="007C1431" w:rsidRDefault="007C1431">
      <w:pPr>
        <w:autoSpaceDE w:val="0"/>
        <w:autoSpaceDN w:val="0"/>
        <w:ind w:firstLine="640"/>
        <w:rPr>
          <w:rFonts w:ascii="仿宋_GB2312" w:eastAsia="仿宋_GB2312"/>
          <w:sz w:val="32"/>
          <w:lang w:val="zh-CN"/>
        </w:rPr>
      </w:pPr>
      <w:r>
        <w:rPr>
          <w:rFonts w:ascii="仿宋_GB2312" w:eastAsia="仿宋_GB2312"/>
          <w:sz w:val="32"/>
          <w:lang w:val="zh-CN"/>
        </w:rPr>
        <w:lastRenderedPageBreak/>
        <w:t>预签文本中涉及的贷款币种为人民币，</w:t>
      </w:r>
      <w:r>
        <w:rPr>
          <w:rFonts w:ascii="仿宋_GB2312" w:eastAsia="仿宋_GB2312"/>
          <w:b/>
          <w:sz w:val="32"/>
          <w:lang w:val="zh-CN"/>
        </w:rPr>
        <w:t>贷款本金金额和贷款期限、利率及利息、偿还本息方式、担保人及担保方式等合同要素以贵行正式贷款审批通知的内容为准，本人对此不持任何异议。除前述要素外，其他要素（包括但不限于争议解决条款等）</w:t>
      </w:r>
      <w:r>
        <w:rPr>
          <w:rFonts w:ascii="仿宋_GB2312" w:eastAsia="仿宋_GB2312"/>
          <w:sz w:val="32"/>
          <w:lang w:val="zh-CN"/>
        </w:rPr>
        <w:t>本人已与贷款人充分协商，并于签署预签文本时填写相关内容。</w:t>
      </w:r>
    </w:p>
    <w:p w:rsidR="007C1431" w:rsidRDefault="007C1431">
      <w:pPr>
        <w:autoSpaceDE w:val="0"/>
        <w:autoSpaceDN w:val="0"/>
        <w:ind w:firstLine="640"/>
        <w:rPr>
          <w:rFonts w:ascii="仿宋_GB2312" w:eastAsia="仿宋_GB2312"/>
          <w:b/>
          <w:sz w:val="32"/>
          <w:lang w:val="zh-CN"/>
        </w:rPr>
      </w:pPr>
      <w:r>
        <w:rPr>
          <w:rFonts w:ascii="仿宋_GB2312" w:eastAsia="仿宋_GB2312"/>
          <w:b/>
          <w:sz w:val="32"/>
          <w:lang w:val="zh-CN"/>
        </w:rPr>
        <w:t>本人在此知晓并同意，签署预签文本时系本人单方签署，预签文本将由贵行签署后生效。在本人收到贵行正式贷款审批通知前，贵行有权做出要求本人变更担保、变更贷款要素、不予放贷等与个人房屋按揭贷款事项有关的审批决定，若届时本人与贵行协商无法达成一致的，则预签文本作废，请贵行予以销毁。</w:t>
      </w:r>
    </w:p>
    <w:p w:rsidR="007C1431" w:rsidRDefault="007C1431">
      <w:pPr>
        <w:autoSpaceDE w:val="0"/>
        <w:autoSpaceDN w:val="0"/>
        <w:ind w:firstLine="640"/>
        <w:rPr>
          <w:rFonts w:ascii="仿宋_GB2312" w:eastAsia="仿宋_GB2312" w:hAnsi="Arial"/>
          <w:sz w:val="32"/>
        </w:rPr>
      </w:pPr>
      <w:r>
        <w:rPr>
          <w:rFonts w:ascii="仿宋_GB2312" w:eastAsia="仿宋_GB2312"/>
          <w:sz w:val="32"/>
          <w:lang w:val="zh-CN"/>
        </w:rPr>
        <w:t>此声明自本人签字并摁手印之日起生效。</w:t>
      </w:r>
    </w:p>
    <w:p w:rsidR="007C1431" w:rsidRDefault="007C1431">
      <w:pPr>
        <w:autoSpaceDE w:val="0"/>
        <w:autoSpaceDN w:val="0"/>
        <w:rPr>
          <w:rFonts w:ascii="仿宋_GB2312" w:eastAsia="仿宋_GB2312" w:hAnsi="Arial"/>
          <w:sz w:val="32"/>
        </w:rPr>
      </w:pPr>
    </w:p>
    <w:p w:rsidR="007C1431" w:rsidRDefault="007C1431">
      <w:pPr>
        <w:autoSpaceDE w:val="0"/>
        <w:autoSpaceDN w:val="0"/>
        <w:rPr>
          <w:rFonts w:ascii="仿宋_GB2312" w:eastAsia="仿宋_GB2312" w:hAnsi="Arial"/>
          <w:sz w:val="32"/>
        </w:rPr>
      </w:pPr>
      <w:r>
        <w:rPr>
          <w:rFonts w:ascii="仿宋_GB2312" w:eastAsia="仿宋_GB2312" w:hAnsi="Arial"/>
          <w:sz w:val="32"/>
        </w:rPr>
        <w:t xml:space="preserve">     </w:t>
      </w:r>
    </w:p>
    <w:p w:rsidR="007C1431" w:rsidRDefault="007C1431">
      <w:pPr>
        <w:autoSpaceDE w:val="0"/>
        <w:autoSpaceDN w:val="0"/>
        <w:rPr>
          <w:rFonts w:ascii="仿宋_GB2312" w:eastAsia="仿宋_GB2312" w:hAnsi="Arial"/>
          <w:sz w:val="32"/>
        </w:rPr>
      </w:pPr>
    </w:p>
    <w:p w:rsidR="007C1431" w:rsidRDefault="007C1431">
      <w:pPr>
        <w:autoSpaceDE w:val="0"/>
        <w:autoSpaceDN w:val="0"/>
        <w:ind w:right="640"/>
        <w:jc w:val="center"/>
        <w:rPr>
          <w:rFonts w:ascii="仿宋_GB2312" w:eastAsia="仿宋_GB2312" w:hAnsi="Arial"/>
          <w:sz w:val="32"/>
          <w:lang w:val="zh-CN"/>
        </w:rPr>
      </w:pPr>
      <w:r>
        <w:rPr>
          <w:rFonts w:ascii="仿宋_GB2312" w:eastAsia="仿宋_GB2312" w:hAnsi="Arial" w:hint="eastAsia"/>
          <w:sz w:val="32"/>
        </w:rPr>
        <w:t xml:space="preserve">                   </w:t>
      </w:r>
      <w:r>
        <w:rPr>
          <w:rFonts w:ascii="仿宋_GB2312" w:eastAsia="仿宋_GB2312" w:hAnsi="Arial"/>
          <w:sz w:val="32"/>
          <w:lang w:val="zh-CN"/>
        </w:rPr>
        <w:t>声明人（签字并摁手印）：</w:t>
      </w:r>
    </w:p>
    <w:p w:rsidR="007C1431" w:rsidRDefault="007C1431">
      <w:pPr>
        <w:ind w:left="285"/>
        <w:jc w:val="right"/>
        <w:rPr>
          <w:rFonts w:ascii="宋体" w:hAnsi="宋体"/>
          <w:color w:val="000000"/>
          <w:sz w:val="32"/>
          <w:szCs w:val="32"/>
        </w:rPr>
      </w:pPr>
      <w:r>
        <w:rPr>
          <w:rFonts w:ascii="仿宋_GB2312" w:eastAsia="仿宋_GB2312" w:hAnsi="Arial"/>
          <w:sz w:val="32"/>
          <w:lang w:val="zh-CN"/>
        </w:rPr>
        <w:t>年</w:t>
      </w:r>
      <w:r>
        <w:rPr>
          <w:rFonts w:ascii="仿宋_GB2312" w:eastAsia="仿宋_GB2312" w:hAnsi="Arial"/>
          <w:sz w:val="32"/>
        </w:rPr>
        <w:t xml:space="preserve">    </w:t>
      </w:r>
      <w:r>
        <w:rPr>
          <w:rFonts w:ascii="仿宋_GB2312" w:eastAsia="仿宋_GB2312" w:hAnsi="Arial"/>
          <w:sz w:val="32"/>
          <w:lang w:val="zh-CN"/>
        </w:rPr>
        <w:t>月</w:t>
      </w:r>
      <w:r>
        <w:rPr>
          <w:rFonts w:ascii="仿宋_GB2312" w:eastAsia="仿宋_GB2312" w:hAnsi="Arial"/>
          <w:sz w:val="32"/>
        </w:rPr>
        <w:t xml:space="preserve">    </w:t>
      </w:r>
      <w:r>
        <w:rPr>
          <w:rFonts w:ascii="仿宋_GB2312" w:eastAsia="仿宋_GB2312" w:hAnsi="Arial"/>
          <w:sz w:val="32"/>
          <w:lang w:val="zh-CN"/>
        </w:rPr>
        <w:t>日</w:t>
      </w: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spacing w:line="0" w:lineRule="atLeast"/>
        <w:rPr>
          <w:rFonts w:ascii="仿宋" w:eastAsia="仿宋" w:hAnsi="仿宋" w:cs="仿宋" w:hint="eastAsia"/>
          <w:bCs/>
          <w:sz w:val="32"/>
          <w:szCs w:val="32"/>
        </w:rPr>
      </w:pPr>
      <w:r>
        <w:rPr>
          <w:rFonts w:ascii="仿宋" w:eastAsia="仿宋" w:hAnsi="仿宋" w:cs="仿宋" w:hint="eastAsia"/>
          <w:bCs/>
          <w:sz w:val="32"/>
          <w:szCs w:val="32"/>
        </w:rPr>
        <w:lastRenderedPageBreak/>
        <w:t>附件4</w:t>
      </w:r>
    </w:p>
    <w:p w:rsidR="007C1431" w:rsidRDefault="007C1431">
      <w:pPr>
        <w:jc w:val="center"/>
        <w:rPr>
          <w:rFonts w:ascii="方正小标宋简体" w:eastAsia="方正小标宋简体" w:hAnsi="宋体"/>
          <w:color w:val="000000"/>
          <w:sz w:val="44"/>
          <w:szCs w:val="44"/>
        </w:rPr>
      </w:pPr>
      <w:r>
        <w:rPr>
          <w:rFonts w:ascii="方正小标宋简体" w:eastAsia="方正小标宋简体" w:hAnsi="宋体" w:hint="eastAsia"/>
          <w:color w:val="000000"/>
          <w:sz w:val="44"/>
          <w:szCs w:val="44"/>
        </w:rPr>
        <w:t>个人贷款面谈记录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6"/>
        <w:gridCol w:w="2159"/>
        <w:gridCol w:w="1425"/>
        <w:gridCol w:w="4140"/>
      </w:tblGrid>
      <w:tr w:rsidR="007C1431">
        <w:trPr>
          <w:trHeight w:val="452"/>
        </w:trPr>
        <w:tc>
          <w:tcPr>
            <w:tcW w:w="1456"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460" w:lineRule="exact"/>
              <w:jc w:val="left"/>
              <w:rPr>
                <w:rFonts w:ascii="宋体" w:hAnsi="宋体"/>
                <w:bCs/>
                <w:color w:val="000000"/>
                <w:sz w:val="24"/>
              </w:rPr>
            </w:pPr>
            <w:r>
              <w:rPr>
                <w:rFonts w:ascii="宋体" w:hAnsi="宋体" w:hint="eastAsia"/>
                <w:bCs/>
                <w:color w:val="000000"/>
                <w:sz w:val="24"/>
              </w:rPr>
              <w:t>面谈时间</w:t>
            </w:r>
          </w:p>
        </w:tc>
        <w:tc>
          <w:tcPr>
            <w:tcW w:w="2159"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222"/>
              <w:jc w:val="left"/>
              <w:rPr>
                <w:rFonts w:ascii="宋体" w:hAnsi="宋体"/>
                <w:bCs/>
                <w:color w:val="000000"/>
                <w:sz w:val="24"/>
              </w:rPr>
            </w:pPr>
            <w:r>
              <w:rPr>
                <w:rFonts w:ascii="宋体" w:hAnsi="宋体" w:hint="eastAsia"/>
                <w:bCs/>
                <w:color w:val="000000"/>
                <w:sz w:val="24"/>
              </w:rPr>
              <w:t xml:space="preserve">    年  月  日</w:t>
            </w:r>
          </w:p>
        </w:tc>
        <w:tc>
          <w:tcPr>
            <w:tcW w:w="1425"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面谈地点</w:t>
            </w:r>
          </w:p>
        </w:tc>
        <w:tc>
          <w:tcPr>
            <w:tcW w:w="4140"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p>
        </w:tc>
      </w:tr>
      <w:tr w:rsidR="007C1431">
        <w:trPr>
          <w:trHeight w:val="478"/>
        </w:trPr>
        <w:tc>
          <w:tcPr>
            <w:tcW w:w="1456"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借款申请人</w:t>
            </w:r>
          </w:p>
        </w:tc>
        <w:tc>
          <w:tcPr>
            <w:tcW w:w="2159" w:type="dxa"/>
            <w:tcBorders>
              <w:top w:val="single" w:sz="4" w:space="0" w:color="auto"/>
              <w:left w:val="single" w:sz="4" w:space="0" w:color="auto"/>
              <w:bottom w:val="single" w:sz="4" w:space="0" w:color="auto"/>
              <w:right w:val="single" w:sz="4" w:space="0" w:color="auto"/>
            </w:tcBorders>
            <w:vAlign w:val="center"/>
          </w:tcPr>
          <w:p w:rsidR="007C1431" w:rsidRDefault="00A27561">
            <w:pPr>
              <w:spacing w:line="280" w:lineRule="exact"/>
              <w:jc w:val="left"/>
              <w:rPr>
                <w:rFonts w:ascii="宋体" w:hAnsi="宋体"/>
                <w:bCs/>
                <w:color w:val="000000"/>
                <w:sz w:val="24"/>
              </w:rPr>
            </w:pPr>
            <w:r>
              <w:rPr>
                <w:rFonts w:ascii="宋体" w:hAnsi="宋体"/>
                <w:bCs/>
                <w:color w:val="000000"/>
                <w:sz w:val="24"/>
              </w:rPr>
              <w:t>尹静</w:t>
            </w:r>
          </w:p>
        </w:tc>
        <w:tc>
          <w:tcPr>
            <w:tcW w:w="1425"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共同申请人</w:t>
            </w:r>
          </w:p>
        </w:tc>
        <w:tc>
          <w:tcPr>
            <w:tcW w:w="4140" w:type="dxa"/>
            <w:tcBorders>
              <w:top w:val="single" w:sz="4" w:space="0" w:color="auto"/>
              <w:left w:val="single" w:sz="4" w:space="0" w:color="auto"/>
              <w:bottom w:val="single" w:sz="4" w:space="0" w:color="auto"/>
              <w:right w:val="single" w:sz="4" w:space="0" w:color="auto"/>
            </w:tcBorders>
            <w:vAlign w:val="center"/>
          </w:tcPr>
          <w:p w:rsidR="007C1431" w:rsidRDefault="00A27561">
            <w:pPr>
              <w:spacing w:line="280" w:lineRule="exact"/>
              <w:jc w:val="left"/>
              <w:rPr>
                <w:rFonts w:ascii="宋体" w:hAnsi="宋体"/>
                <w:bCs/>
                <w:color w:val="000000"/>
                <w:sz w:val="24"/>
              </w:rPr>
            </w:pPr>
            <w:r>
              <w:rPr>
                <w:rFonts w:ascii="宋体" w:hAnsi="宋体"/>
                <w:bCs/>
                <w:color w:val="000000"/>
                <w:sz w:val="24"/>
              </w:rPr>
              <w:t>张海涛</w:t>
            </w:r>
          </w:p>
        </w:tc>
      </w:tr>
      <w:tr w:rsidR="007C1431">
        <w:trPr>
          <w:trHeight w:val="449"/>
        </w:trPr>
        <w:tc>
          <w:tcPr>
            <w:tcW w:w="1456"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担保人</w:t>
            </w:r>
          </w:p>
        </w:tc>
        <w:tc>
          <w:tcPr>
            <w:tcW w:w="2159"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p>
        </w:tc>
        <w:tc>
          <w:tcPr>
            <w:tcW w:w="1425"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贷款调查人</w:t>
            </w:r>
          </w:p>
        </w:tc>
        <w:tc>
          <w:tcPr>
            <w:tcW w:w="4140"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p>
        </w:tc>
      </w:tr>
      <w:tr w:rsidR="007C1431">
        <w:trPr>
          <w:trHeight w:val="135"/>
        </w:trPr>
        <w:tc>
          <w:tcPr>
            <w:tcW w:w="9180" w:type="dxa"/>
            <w:gridSpan w:val="4"/>
            <w:tcBorders>
              <w:top w:val="single" w:sz="4" w:space="0" w:color="auto"/>
              <w:left w:val="single" w:sz="4" w:space="0" w:color="auto"/>
              <w:bottom w:val="single" w:sz="4" w:space="0" w:color="auto"/>
              <w:right w:val="single" w:sz="4" w:space="0" w:color="auto"/>
            </w:tcBorders>
            <w:shd w:val="clear" w:color="auto" w:fill="C0C0C0"/>
            <w:vAlign w:val="center"/>
          </w:tcPr>
          <w:p w:rsidR="007C1431" w:rsidRDefault="007C1431">
            <w:pPr>
              <w:spacing w:line="280" w:lineRule="exact"/>
              <w:jc w:val="left"/>
              <w:rPr>
                <w:rFonts w:ascii="宋体" w:hAnsi="宋体"/>
                <w:bCs/>
                <w:color w:val="000000"/>
                <w:sz w:val="24"/>
                <w:shd w:val="pct10" w:color="auto" w:fill="FFFFFF"/>
              </w:rPr>
            </w:pPr>
            <w:r>
              <w:rPr>
                <w:rFonts w:ascii="宋体" w:hAnsi="宋体" w:hint="eastAsia"/>
                <w:bCs/>
                <w:color w:val="000000"/>
                <w:sz w:val="24"/>
              </w:rPr>
              <w:t>借款申请人</w:t>
            </w:r>
          </w:p>
        </w:tc>
      </w:tr>
      <w:tr w:rsidR="007C1431">
        <w:trPr>
          <w:trHeight w:val="30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1．请问身份证号码？</w:t>
            </w:r>
          </w:p>
        </w:tc>
      </w:tr>
      <w:tr w:rsidR="007C1431">
        <w:trPr>
          <w:trHeight w:val="43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□能正确回答          □记不清楚</w:t>
            </w:r>
          </w:p>
        </w:tc>
      </w:tr>
      <w:tr w:rsidR="007C1431">
        <w:trPr>
          <w:trHeight w:val="26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2．请问目前家庭联系电话？</w:t>
            </w:r>
          </w:p>
        </w:tc>
      </w:tr>
      <w:tr w:rsidR="007C1431">
        <w:trPr>
          <w:trHeight w:val="44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□记不清楚</w:t>
            </w:r>
          </w:p>
        </w:tc>
      </w:tr>
      <w:tr w:rsidR="007C1431">
        <w:trPr>
          <w:trHeight w:val="30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3．请问目前单位联系电话？</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□不能顺利回答</w:t>
            </w:r>
          </w:p>
        </w:tc>
      </w:tr>
      <w:tr w:rsidR="007C1431">
        <w:trPr>
          <w:trHeight w:val="291"/>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4．请问目前所在的单位是经营什么业务？具体所从事的工作？</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□不能顺利回答</w:t>
            </w:r>
          </w:p>
        </w:tc>
      </w:tr>
      <w:tr w:rsidR="007C1431">
        <w:trPr>
          <w:trHeight w:val="22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5．请问还款的主要收入来源？</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338" w:hangingChars="141" w:hanging="338"/>
              <w:jc w:val="left"/>
              <w:rPr>
                <w:rFonts w:ascii="宋体" w:hAnsi="宋体"/>
                <w:bCs/>
                <w:color w:val="000000"/>
                <w:sz w:val="24"/>
              </w:rPr>
            </w:pPr>
            <w:r>
              <w:rPr>
                <w:rFonts w:ascii="宋体" w:hAnsi="宋体" w:hint="eastAsia"/>
                <w:bCs/>
                <w:color w:val="000000"/>
                <w:sz w:val="24"/>
              </w:rPr>
              <w:t xml:space="preserve">   □工资及奖金    □经营收入   □投资分红   □租金收入   □其他收入</w:t>
            </w:r>
          </w:p>
        </w:tc>
      </w:tr>
      <w:tr w:rsidR="007C1431">
        <w:trPr>
          <w:trHeight w:val="22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6．请问在您已经知晓本行关于受托支付的相关管理规定的情况下，您是否愿意采用受托支付方式？</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338" w:hangingChars="141" w:hanging="338"/>
              <w:jc w:val="left"/>
              <w:rPr>
                <w:rFonts w:ascii="宋体" w:hAnsi="宋体"/>
                <w:bCs/>
                <w:color w:val="000000"/>
                <w:sz w:val="24"/>
              </w:rPr>
            </w:pPr>
            <w:r>
              <w:rPr>
                <w:rFonts w:ascii="宋体" w:hAnsi="宋体" w:hint="eastAsia"/>
                <w:bCs/>
                <w:color w:val="000000"/>
                <w:sz w:val="24"/>
              </w:rPr>
              <w:t xml:space="preserve">   □是    □否。原因如下：</w:t>
            </w:r>
          </w:p>
        </w:tc>
      </w:tr>
      <w:tr w:rsidR="007C1431">
        <w:trPr>
          <w:trHeight w:val="22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7．其他问题及说明？</w:t>
            </w:r>
          </w:p>
        </w:tc>
      </w:tr>
      <w:tr w:rsidR="007C1431">
        <w:trPr>
          <w:trHeight w:val="48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40" w:lineRule="exact"/>
              <w:jc w:val="left"/>
              <w:rPr>
                <w:rFonts w:ascii="宋体" w:hAnsi="宋体"/>
                <w:bCs/>
                <w:color w:val="000000"/>
                <w:sz w:val="24"/>
              </w:rPr>
            </w:pPr>
          </w:p>
          <w:p w:rsidR="007C1431" w:rsidRDefault="007C1431">
            <w:pPr>
              <w:spacing w:line="240" w:lineRule="exact"/>
              <w:jc w:val="left"/>
              <w:rPr>
                <w:rFonts w:ascii="宋体" w:hAnsi="宋体"/>
                <w:bCs/>
                <w:color w:val="000000"/>
                <w:sz w:val="24"/>
              </w:rPr>
            </w:pPr>
          </w:p>
          <w:p w:rsidR="007C1431" w:rsidRDefault="007C1431">
            <w:pPr>
              <w:spacing w:line="240" w:lineRule="exact"/>
              <w:jc w:val="left"/>
              <w:rPr>
                <w:rFonts w:ascii="宋体" w:hAnsi="宋体"/>
                <w:bCs/>
                <w:color w:val="000000"/>
                <w:sz w:val="24"/>
              </w:rPr>
            </w:pPr>
          </w:p>
        </w:tc>
      </w:tr>
      <w:tr w:rsidR="007C1431">
        <w:trPr>
          <w:trHeight w:val="135"/>
        </w:trPr>
        <w:tc>
          <w:tcPr>
            <w:tcW w:w="9180" w:type="dxa"/>
            <w:gridSpan w:val="4"/>
            <w:tcBorders>
              <w:top w:val="single" w:sz="4" w:space="0" w:color="auto"/>
              <w:left w:val="single" w:sz="4" w:space="0" w:color="auto"/>
              <w:bottom w:val="single" w:sz="4" w:space="0" w:color="auto"/>
              <w:right w:val="single" w:sz="4" w:space="0" w:color="auto"/>
            </w:tcBorders>
            <w:shd w:val="clear" w:color="auto" w:fill="C0C0C0"/>
            <w:vAlign w:val="center"/>
          </w:tcPr>
          <w:p w:rsidR="007C1431" w:rsidRDefault="007C1431">
            <w:pPr>
              <w:spacing w:line="280" w:lineRule="exact"/>
              <w:jc w:val="left"/>
              <w:rPr>
                <w:rFonts w:ascii="宋体" w:hAnsi="宋体"/>
                <w:bCs/>
                <w:color w:val="000000"/>
                <w:sz w:val="24"/>
                <w:shd w:val="pct10" w:color="auto" w:fill="FFFFFF"/>
              </w:rPr>
            </w:pPr>
            <w:r>
              <w:rPr>
                <w:rFonts w:ascii="宋体" w:hAnsi="宋体" w:hint="eastAsia"/>
                <w:bCs/>
                <w:color w:val="000000"/>
                <w:sz w:val="24"/>
              </w:rPr>
              <w:t>共同申请人</w:t>
            </w:r>
          </w:p>
        </w:tc>
      </w:tr>
      <w:tr w:rsidR="007C1431">
        <w:trPr>
          <w:trHeight w:val="30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1．请问身份证号码？</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□能正确回答    □记不清楚</w:t>
            </w:r>
          </w:p>
        </w:tc>
      </w:tr>
      <w:tr w:rsidR="007C1431">
        <w:trPr>
          <w:trHeight w:val="288"/>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2．请问目前所在的单位是经营什么业务？具体所从事的工作？</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□不能顺利回答</w:t>
            </w:r>
          </w:p>
        </w:tc>
      </w:tr>
      <w:tr w:rsidR="007C1431">
        <w:trPr>
          <w:trHeight w:val="22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3．请问还款的主要收入来源？</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367" w:hangingChars="153" w:hanging="367"/>
              <w:jc w:val="left"/>
              <w:rPr>
                <w:rFonts w:ascii="宋体" w:hAnsi="宋体"/>
                <w:bCs/>
                <w:color w:val="000000"/>
                <w:sz w:val="24"/>
              </w:rPr>
            </w:pPr>
            <w:r>
              <w:rPr>
                <w:rFonts w:ascii="宋体" w:hAnsi="宋体" w:hint="eastAsia"/>
                <w:bCs/>
                <w:color w:val="000000"/>
                <w:sz w:val="24"/>
              </w:rPr>
              <w:t xml:space="preserve">   □工资及奖金    □经营收入   □投资分红   □租金收入   □其他收入，如：</w:t>
            </w:r>
          </w:p>
        </w:tc>
      </w:tr>
      <w:tr w:rsidR="007C1431">
        <w:trPr>
          <w:trHeight w:val="211"/>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4．其他问题及说明？</w:t>
            </w:r>
          </w:p>
        </w:tc>
      </w:tr>
      <w:tr w:rsidR="007C1431">
        <w:trPr>
          <w:trHeight w:val="86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p>
        </w:tc>
      </w:tr>
      <w:tr w:rsidR="007C1431">
        <w:trPr>
          <w:trHeight w:val="135"/>
        </w:trPr>
        <w:tc>
          <w:tcPr>
            <w:tcW w:w="9180" w:type="dxa"/>
            <w:gridSpan w:val="4"/>
            <w:tcBorders>
              <w:top w:val="single" w:sz="4" w:space="0" w:color="auto"/>
              <w:left w:val="single" w:sz="4" w:space="0" w:color="auto"/>
              <w:bottom w:val="single" w:sz="4" w:space="0" w:color="auto"/>
              <w:right w:val="single" w:sz="4" w:space="0" w:color="auto"/>
            </w:tcBorders>
            <w:shd w:val="clear" w:color="auto" w:fill="C0C0C0"/>
            <w:vAlign w:val="center"/>
          </w:tcPr>
          <w:p w:rsidR="007C1431" w:rsidRDefault="007C1431">
            <w:pPr>
              <w:spacing w:line="280" w:lineRule="exact"/>
              <w:jc w:val="left"/>
              <w:rPr>
                <w:rFonts w:ascii="宋体" w:hAnsi="宋体"/>
                <w:bCs/>
                <w:color w:val="000000"/>
                <w:sz w:val="24"/>
                <w:shd w:val="pct10" w:color="auto" w:fill="FFFFFF"/>
              </w:rPr>
            </w:pPr>
            <w:r>
              <w:rPr>
                <w:rFonts w:ascii="宋体" w:hAnsi="宋体" w:hint="eastAsia"/>
                <w:bCs/>
                <w:color w:val="000000"/>
                <w:sz w:val="24"/>
              </w:rPr>
              <w:t>担保人</w:t>
            </w:r>
          </w:p>
        </w:tc>
      </w:tr>
      <w:tr w:rsidR="007C1431">
        <w:trPr>
          <w:trHeight w:val="434"/>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1．请问身份证号码？</w:t>
            </w:r>
          </w:p>
        </w:tc>
      </w:tr>
      <w:tr w:rsidR="007C1431">
        <w:trPr>
          <w:trHeight w:val="43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lastRenderedPageBreak/>
              <w:t xml:space="preserve">   □能正确回答            □记不清楚</w:t>
            </w:r>
          </w:p>
        </w:tc>
      </w:tr>
      <w:tr w:rsidR="007C1431">
        <w:trPr>
          <w:trHeight w:val="45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2．请问目前所在的单位是经营什么业务？具体所从事的工作？</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□回答与基本资料相符    □不能顺利回答</w:t>
            </w:r>
          </w:p>
        </w:tc>
      </w:tr>
      <w:tr w:rsidR="007C1431">
        <w:trPr>
          <w:trHeight w:val="45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3．请问是否自愿为借款人提供担保？</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□是    □否    </w:t>
            </w:r>
          </w:p>
        </w:tc>
      </w:tr>
      <w:tr w:rsidR="007C1431">
        <w:trPr>
          <w:trHeight w:val="45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4．请问是否充分知晓须承担的担保责任与履行方式？</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□是    □不清楚    □否</w:t>
            </w:r>
          </w:p>
        </w:tc>
      </w:tr>
      <w:tr w:rsidR="007C1431">
        <w:trPr>
          <w:trHeight w:val="45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5．其他问题及说明？</w:t>
            </w:r>
          </w:p>
        </w:tc>
      </w:tr>
      <w:tr w:rsidR="007C1431">
        <w:trPr>
          <w:trHeight w:val="115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p>
        </w:tc>
      </w:tr>
      <w:tr w:rsidR="007C1431">
        <w:trPr>
          <w:trHeight w:val="611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以上根据面谈过程记录，记载情况属实。</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color w:val="000000"/>
                <w:sz w:val="24"/>
              </w:rPr>
            </w:pPr>
            <w:r>
              <w:rPr>
                <w:rFonts w:ascii="宋体" w:hAnsi="宋体" w:hint="eastAsia"/>
                <w:bCs/>
                <w:color w:val="000000"/>
                <w:sz w:val="24"/>
              </w:rPr>
              <w:t>借款申请人</w:t>
            </w:r>
            <w:r>
              <w:rPr>
                <w:rFonts w:ascii="宋体" w:hAnsi="宋体" w:hint="eastAsia"/>
                <w:color w:val="000000"/>
                <w:sz w:val="24"/>
              </w:rPr>
              <w:t>（签字和手印）</w:t>
            </w:r>
            <w:r>
              <w:rPr>
                <w:rFonts w:ascii="宋体" w:hAnsi="宋体" w:hint="eastAsia"/>
                <w:bCs/>
                <w:color w:val="000000"/>
                <w:sz w:val="24"/>
              </w:rPr>
              <w:t>：             配偶</w:t>
            </w:r>
            <w:r>
              <w:rPr>
                <w:rFonts w:ascii="宋体" w:hAnsi="宋体" w:hint="eastAsia"/>
                <w:color w:val="000000"/>
                <w:sz w:val="24"/>
              </w:rPr>
              <w:t>（签字和手印）：</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 xml:space="preserve">           年     月     日</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共同申请人</w:t>
            </w:r>
            <w:r>
              <w:rPr>
                <w:rFonts w:ascii="宋体" w:hAnsi="宋体" w:hint="eastAsia"/>
                <w:color w:val="000000"/>
                <w:sz w:val="24"/>
              </w:rPr>
              <w:t>（签字和手印）</w:t>
            </w:r>
            <w:r>
              <w:rPr>
                <w:rFonts w:ascii="宋体" w:hAnsi="宋体" w:hint="eastAsia"/>
                <w:bCs/>
                <w:color w:val="000000"/>
                <w:sz w:val="24"/>
              </w:rPr>
              <w:t>：</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750" w:firstLine="1800"/>
              <w:jc w:val="left"/>
              <w:rPr>
                <w:rFonts w:ascii="宋体" w:hAnsi="宋体"/>
                <w:bCs/>
                <w:color w:val="000000"/>
                <w:sz w:val="24"/>
              </w:rPr>
            </w:pPr>
            <w:r>
              <w:rPr>
                <w:rFonts w:ascii="宋体" w:hAnsi="宋体" w:hint="eastAsia"/>
                <w:bCs/>
                <w:color w:val="000000"/>
                <w:sz w:val="24"/>
              </w:rPr>
              <w:t>年     月     日</w:t>
            </w:r>
          </w:p>
          <w:p w:rsidR="007C1431" w:rsidRDefault="007C1431">
            <w:pPr>
              <w:spacing w:line="280" w:lineRule="exact"/>
              <w:ind w:firstLineChars="750" w:firstLine="1800"/>
              <w:jc w:val="left"/>
              <w:rPr>
                <w:rFonts w:ascii="宋体" w:hAnsi="宋体"/>
                <w:bCs/>
                <w:color w:val="000000"/>
                <w:sz w:val="24"/>
              </w:rPr>
            </w:pPr>
          </w:p>
          <w:p w:rsidR="007C1431" w:rsidRDefault="007C1431">
            <w:pPr>
              <w:spacing w:line="280" w:lineRule="exact"/>
              <w:ind w:firstLineChars="750" w:firstLine="180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担保人</w:t>
            </w:r>
            <w:r>
              <w:rPr>
                <w:rFonts w:ascii="宋体" w:hAnsi="宋体" w:hint="eastAsia"/>
                <w:color w:val="000000"/>
                <w:sz w:val="24"/>
              </w:rPr>
              <w:t>（签字和手印）</w:t>
            </w:r>
            <w:r>
              <w:rPr>
                <w:rFonts w:ascii="宋体" w:hAnsi="宋体" w:hint="eastAsia"/>
                <w:bCs/>
                <w:color w:val="000000"/>
                <w:sz w:val="24"/>
              </w:rPr>
              <w:t>：</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480"/>
              <w:jc w:val="left"/>
              <w:rPr>
                <w:rFonts w:ascii="宋体" w:hAnsi="宋体"/>
                <w:bCs/>
                <w:color w:val="000000"/>
                <w:sz w:val="24"/>
              </w:rPr>
            </w:pPr>
            <w:r>
              <w:rPr>
                <w:rFonts w:ascii="宋体" w:hAnsi="宋体" w:hint="eastAsia"/>
                <w:bCs/>
                <w:color w:val="000000"/>
                <w:sz w:val="24"/>
              </w:rPr>
              <w:t xml:space="preserve">　　　　　 年 　　月　　 日</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贷款调查人：                       </w:t>
            </w:r>
          </w:p>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年     月      日                      </w:t>
            </w:r>
          </w:p>
        </w:tc>
      </w:tr>
    </w:tbl>
    <w:p w:rsidR="007C1431" w:rsidRDefault="007C1431">
      <w:pPr>
        <w:spacing w:line="460" w:lineRule="exact"/>
        <w:jc w:val="left"/>
        <w:rPr>
          <w:rFonts w:ascii="仿宋_GB2312" w:eastAsia="仿宋_GB2312" w:hAnsi="华文中宋"/>
          <w:color w:val="000000"/>
          <w:spacing w:val="4"/>
          <w:sz w:val="30"/>
          <w:szCs w:val="30"/>
        </w:rPr>
      </w:pPr>
    </w:p>
    <w:p w:rsidR="007C1431" w:rsidRDefault="007C1431">
      <w:pPr>
        <w:spacing w:line="360" w:lineRule="auto"/>
        <w:ind w:right="32"/>
        <w:rPr>
          <w:rFonts w:ascii="仿宋_GB2312" w:eastAsia="仿宋_GB2312" w:hAnsi="宋体" w:hint="eastAsia"/>
          <w:sz w:val="30"/>
          <w:szCs w:val="30"/>
        </w:rPr>
      </w:pPr>
    </w:p>
    <w:p w:rsidR="007C1431" w:rsidRDefault="007C1431">
      <w:pPr>
        <w:spacing w:line="360" w:lineRule="auto"/>
        <w:ind w:right="32"/>
        <w:rPr>
          <w:rFonts w:ascii="仿宋_GB2312" w:eastAsia="仿宋_GB2312" w:hAnsi="宋体" w:hint="eastAsia"/>
          <w:sz w:val="30"/>
          <w:szCs w:val="30"/>
        </w:rPr>
      </w:pPr>
    </w:p>
    <w:p w:rsidR="007C1431" w:rsidRDefault="007C1431">
      <w:pPr>
        <w:spacing w:line="360" w:lineRule="auto"/>
        <w:ind w:right="32"/>
        <w:rPr>
          <w:rFonts w:ascii="仿宋_GB2312" w:eastAsia="仿宋_GB2312" w:hAnsi="宋体" w:hint="eastAsia"/>
          <w:sz w:val="30"/>
          <w:szCs w:val="30"/>
        </w:rPr>
      </w:pPr>
    </w:p>
    <w:p w:rsidR="007C1431" w:rsidRDefault="007C1431">
      <w:pPr>
        <w:spacing w:line="360" w:lineRule="auto"/>
        <w:ind w:right="32"/>
        <w:rPr>
          <w:rFonts w:ascii="仿宋_GB2312" w:eastAsia="仿宋_GB2312" w:hAnsi="宋体" w:hint="eastAsia"/>
          <w:sz w:val="30"/>
          <w:szCs w:val="30"/>
        </w:rPr>
      </w:pPr>
    </w:p>
    <w:p w:rsidR="007C1431" w:rsidRDefault="007C1431">
      <w:pPr>
        <w:rPr>
          <w:rFonts w:ascii="仿宋_GB2312" w:eastAsia="仿宋_GB2312" w:hint="eastAsia"/>
          <w:bCs/>
          <w:sz w:val="28"/>
          <w:szCs w:val="28"/>
        </w:rPr>
      </w:pPr>
      <w:r>
        <w:rPr>
          <w:rFonts w:ascii="仿宋_GB2312" w:eastAsia="仿宋_GB2312" w:hint="eastAsia"/>
          <w:bCs/>
          <w:sz w:val="28"/>
          <w:szCs w:val="28"/>
        </w:rPr>
        <w:lastRenderedPageBreak/>
        <w:t>附件5</w:t>
      </w:r>
    </w:p>
    <w:p w:rsidR="007C1431" w:rsidRDefault="007C1431">
      <w:pPr>
        <w:ind w:right="34"/>
        <w:jc w:val="center"/>
        <w:rPr>
          <w:rFonts w:ascii="宋体" w:hAnsi="宋体" w:hint="eastAsia"/>
          <w:sz w:val="30"/>
          <w:szCs w:val="30"/>
        </w:rPr>
      </w:pPr>
      <w:r>
        <w:rPr>
          <w:rFonts w:ascii="宋体" w:hAnsi="宋体" w:hint="eastAsia"/>
          <w:sz w:val="30"/>
          <w:szCs w:val="30"/>
        </w:rPr>
        <w:t>单 身 声 明 书</w:t>
      </w:r>
    </w:p>
    <w:p w:rsidR="007C1431" w:rsidRDefault="007C1431">
      <w:pPr>
        <w:ind w:right="34"/>
        <w:jc w:val="left"/>
        <w:rPr>
          <w:rFonts w:ascii="宋体" w:hAnsi="宋体"/>
          <w:color w:val="000000"/>
          <w:sz w:val="30"/>
          <w:szCs w:val="30"/>
        </w:rPr>
      </w:pPr>
      <w:r>
        <w:rPr>
          <w:rFonts w:ascii="宋体" w:hAnsi="宋体" w:hint="eastAsia"/>
          <w:color w:val="000000"/>
          <w:sz w:val="30"/>
          <w:szCs w:val="30"/>
        </w:rPr>
        <w:t>成都农村商业银行</w:t>
      </w:r>
      <w:r>
        <w:rPr>
          <w:rFonts w:ascii="仿宋_GB2312" w:eastAsia="仿宋_GB2312" w:hint="eastAsia"/>
          <w:sz w:val="32"/>
          <w:u w:val="single"/>
          <w:lang w:val="zh-CN"/>
        </w:rPr>
        <w:t>股份有限公司</w:t>
      </w:r>
      <w:r>
        <w:rPr>
          <w:rFonts w:ascii="宋体" w:hAnsi="宋体" w:hint="eastAsia"/>
          <w:color w:val="000000"/>
          <w:sz w:val="30"/>
          <w:szCs w:val="30"/>
          <w:u w:val="single"/>
        </w:rPr>
        <w:t xml:space="preserve">         </w:t>
      </w:r>
      <w:r>
        <w:rPr>
          <w:rFonts w:ascii="宋体" w:hAnsi="宋体" w:hint="eastAsia"/>
          <w:color w:val="000000"/>
          <w:sz w:val="30"/>
          <w:szCs w:val="30"/>
        </w:rPr>
        <w:t xml:space="preserve"> :</w:t>
      </w:r>
    </w:p>
    <w:p w:rsidR="007C1431" w:rsidRDefault="007C1431">
      <w:pPr>
        <w:pStyle w:val="1"/>
        <w:spacing w:line="360" w:lineRule="auto"/>
        <w:ind w:firstLine="600"/>
        <w:jc w:val="left"/>
        <w:rPr>
          <w:rFonts w:ascii="宋体" w:eastAsia="宋体" w:hAnsi="宋体"/>
          <w:sz w:val="30"/>
          <w:szCs w:val="30"/>
        </w:rPr>
      </w:pPr>
      <w:r>
        <w:rPr>
          <w:rFonts w:ascii="宋体" w:eastAsia="宋体" w:hAnsi="宋体" w:hint="eastAsia"/>
          <w:sz w:val="30"/>
          <w:szCs w:val="30"/>
        </w:rPr>
        <w:t>本人姓名</w:t>
      </w:r>
      <w:r>
        <w:rPr>
          <w:rFonts w:ascii="宋体" w:eastAsia="宋体" w:hAnsi="宋体" w:hint="eastAsia"/>
          <w:sz w:val="30"/>
          <w:szCs w:val="30"/>
          <w:u w:val="single"/>
        </w:rPr>
        <w:t xml:space="preserve">      </w:t>
      </w:r>
      <w:r>
        <w:rPr>
          <w:rFonts w:ascii="宋体" w:eastAsia="宋体" w:hAnsi="宋体" w:hint="eastAsia"/>
          <w:sz w:val="30"/>
          <w:szCs w:val="30"/>
        </w:rPr>
        <w:t>（身份证件类型</w:t>
      </w:r>
      <w:r>
        <w:rPr>
          <w:rFonts w:ascii="宋体" w:eastAsia="宋体" w:hAnsi="宋体" w:hint="eastAsia"/>
          <w:sz w:val="30"/>
          <w:szCs w:val="30"/>
          <w:u w:val="single"/>
        </w:rPr>
        <w:t xml:space="preserve">     </w:t>
      </w:r>
      <w:r>
        <w:rPr>
          <w:rFonts w:ascii="宋体" w:eastAsia="宋体" w:hAnsi="宋体" w:hint="eastAsia"/>
          <w:sz w:val="30"/>
          <w:szCs w:val="30"/>
        </w:rPr>
        <w:t>，证件号码</w:t>
      </w:r>
      <w:r>
        <w:rPr>
          <w:rFonts w:ascii="宋体" w:eastAsia="宋体" w:hAnsi="宋体" w:hint="eastAsia"/>
          <w:sz w:val="30"/>
          <w:szCs w:val="30"/>
          <w:u w:val="single"/>
        </w:rPr>
        <w:t xml:space="preserve">          </w:t>
      </w:r>
      <w:r>
        <w:rPr>
          <w:rFonts w:ascii="宋体" w:eastAsia="宋体" w:hAnsi="宋体" w:hint="eastAsia"/>
          <w:sz w:val="30"/>
          <w:szCs w:val="30"/>
        </w:rPr>
        <w:t>）因向贵行申请</w:t>
      </w:r>
      <w:r>
        <w:rPr>
          <w:rFonts w:ascii="宋体" w:eastAsia="宋体" w:hAnsi="宋体" w:hint="eastAsia"/>
          <w:sz w:val="30"/>
          <w:szCs w:val="30"/>
          <w:u w:val="single"/>
        </w:rPr>
        <w:t xml:space="preserve">           </w:t>
      </w:r>
      <w:r>
        <w:rPr>
          <w:rFonts w:ascii="宋体" w:eastAsia="宋体" w:hAnsi="宋体" w:hint="eastAsia"/>
          <w:sz w:val="30"/>
          <w:szCs w:val="30"/>
        </w:rPr>
        <w:t>贷款(申请贷款金额</w:t>
      </w:r>
      <w:r>
        <w:rPr>
          <w:rFonts w:ascii="宋体" w:eastAsia="宋体" w:hAnsi="宋体" w:hint="eastAsia"/>
          <w:sz w:val="30"/>
          <w:szCs w:val="30"/>
          <w:u w:val="single"/>
        </w:rPr>
        <w:t xml:space="preserve">      </w:t>
      </w:r>
      <w:r>
        <w:rPr>
          <w:rFonts w:ascii="宋体" w:eastAsia="宋体" w:hAnsi="宋体" w:hint="eastAsia"/>
          <w:sz w:val="30"/>
          <w:szCs w:val="30"/>
        </w:rPr>
        <w:t>,贷款期限</w:t>
      </w:r>
      <w:r>
        <w:rPr>
          <w:rFonts w:ascii="宋体" w:eastAsia="宋体" w:hAnsi="宋体" w:hint="eastAsia"/>
          <w:sz w:val="30"/>
          <w:szCs w:val="30"/>
          <w:u w:val="single"/>
        </w:rPr>
        <w:t xml:space="preserve">       </w:t>
      </w:r>
      <w:r>
        <w:rPr>
          <w:rFonts w:ascii="宋体" w:eastAsia="宋体" w:hAnsi="宋体" w:hint="eastAsia"/>
          <w:sz w:val="30"/>
          <w:szCs w:val="30"/>
        </w:rPr>
        <w:t>)，现根据《中华人民共和国民法通则》及司法解释、《中华人民共和国担保法》及司法解释、《中华人民共和国物权法》、《中华人民共和国城市房地产管理法》、《中华人民共和国婚姻法》和《中华人民共和国婚姻登记条例》及相关规定，郑重声明：</w:t>
      </w:r>
    </w:p>
    <w:p w:rsidR="007C1431" w:rsidRDefault="007C1431">
      <w:pPr>
        <w:spacing w:line="360" w:lineRule="auto"/>
        <w:ind w:firstLineChars="200" w:firstLine="600"/>
        <w:jc w:val="left"/>
        <w:rPr>
          <w:rFonts w:ascii="宋体" w:hAnsi="宋体" w:hint="eastAsia"/>
          <w:color w:val="000000"/>
          <w:sz w:val="30"/>
          <w:szCs w:val="30"/>
        </w:rPr>
      </w:pPr>
      <w:r>
        <w:rPr>
          <w:rFonts w:ascii="宋体" w:hAnsi="宋体" w:hint="eastAsia"/>
          <w:color w:val="000000"/>
          <w:sz w:val="30"/>
          <w:szCs w:val="30"/>
        </w:rPr>
        <w:t>本人单身，（声明人从下列情况中选择填写：　1.本人从未结婚。　2.本人于</w:t>
      </w:r>
      <w:r>
        <w:rPr>
          <w:rFonts w:ascii="宋体" w:hAnsi="宋体" w:hint="eastAsia"/>
          <w:color w:val="000000"/>
          <w:sz w:val="30"/>
          <w:szCs w:val="30"/>
          <w:u w:val="single"/>
        </w:rPr>
        <w:t xml:space="preserve">   </w:t>
      </w:r>
      <w:r>
        <w:rPr>
          <w:rFonts w:ascii="宋体" w:hAnsi="宋体" w:hint="eastAsia"/>
          <w:color w:val="000000"/>
          <w:sz w:val="30"/>
          <w:szCs w:val="30"/>
        </w:rPr>
        <w:t>年</w:t>
      </w:r>
      <w:r>
        <w:rPr>
          <w:rFonts w:ascii="宋体" w:hAnsi="宋体" w:hint="eastAsia"/>
          <w:color w:val="000000"/>
          <w:sz w:val="30"/>
          <w:szCs w:val="30"/>
          <w:u w:val="single"/>
        </w:rPr>
        <w:t xml:space="preserve">   </w:t>
      </w:r>
      <w:r>
        <w:rPr>
          <w:rFonts w:ascii="宋体" w:hAnsi="宋体" w:hint="eastAsia"/>
          <w:color w:val="000000"/>
          <w:sz w:val="30"/>
          <w:szCs w:val="30"/>
        </w:rPr>
        <w:t>月</w:t>
      </w:r>
      <w:r>
        <w:rPr>
          <w:rFonts w:ascii="宋体" w:hAnsi="宋体" w:hint="eastAsia"/>
          <w:color w:val="000000"/>
          <w:sz w:val="30"/>
          <w:szCs w:val="30"/>
          <w:u w:val="single"/>
        </w:rPr>
        <w:t xml:space="preserve">   </w:t>
      </w:r>
      <w:r>
        <w:rPr>
          <w:rFonts w:ascii="宋体" w:hAnsi="宋体" w:hint="eastAsia"/>
          <w:color w:val="000000"/>
          <w:sz w:val="30"/>
          <w:szCs w:val="30"/>
        </w:rPr>
        <w:t>日离婚后至今未再婚。　3.本人于</w:t>
      </w:r>
      <w:r>
        <w:rPr>
          <w:rFonts w:ascii="宋体" w:hAnsi="宋体" w:hint="eastAsia"/>
          <w:color w:val="000000"/>
          <w:sz w:val="30"/>
          <w:szCs w:val="30"/>
          <w:u w:val="single"/>
        </w:rPr>
        <w:t xml:space="preserve">   </w:t>
      </w:r>
      <w:r>
        <w:rPr>
          <w:rFonts w:ascii="宋体" w:hAnsi="宋体" w:hint="eastAsia"/>
          <w:color w:val="000000"/>
          <w:sz w:val="30"/>
          <w:szCs w:val="30"/>
        </w:rPr>
        <w:t>年</w:t>
      </w:r>
      <w:r>
        <w:rPr>
          <w:rFonts w:ascii="宋体" w:hAnsi="宋体" w:hint="eastAsia"/>
          <w:color w:val="000000"/>
          <w:sz w:val="30"/>
          <w:szCs w:val="30"/>
          <w:u w:val="single"/>
        </w:rPr>
        <w:t xml:space="preserve">   </w:t>
      </w:r>
      <w:r>
        <w:rPr>
          <w:rFonts w:ascii="宋体" w:hAnsi="宋体" w:hint="eastAsia"/>
          <w:color w:val="000000"/>
          <w:sz w:val="30"/>
          <w:szCs w:val="30"/>
        </w:rPr>
        <w:t>月</w:t>
      </w:r>
      <w:r>
        <w:rPr>
          <w:rFonts w:ascii="宋体" w:hAnsi="宋体" w:hint="eastAsia"/>
          <w:color w:val="000000"/>
          <w:sz w:val="30"/>
          <w:szCs w:val="30"/>
          <w:u w:val="single"/>
        </w:rPr>
        <w:t xml:space="preserve">   </w:t>
      </w:r>
      <w:r>
        <w:rPr>
          <w:rFonts w:ascii="宋体" w:hAnsi="宋体" w:hint="eastAsia"/>
          <w:color w:val="000000"/>
          <w:sz w:val="30"/>
          <w:szCs w:val="30"/>
        </w:rPr>
        <w:t>日丧偶后至今未再婚。）</w:t>
      </w:r>
    </w:p>
    <w:p w:rsidR="007C1431" w:rsidRDefault="007C1431">
      <w:pPr>
        <w:pStyle w:val="1"/>
        <w:spacing w:line="360" w:lineRule="auto"/>
        <w:ind w:firstLine="600"/>
        <w:jc w:val="left"/>
        <w:rPr>
          <w:rFonts w:ascii="宋体" w:eastAsia="宋体" w:hAnsi="宋体"/>
          <w:sz w:val="30"/>
          <w:szCs w:val="30"/>
        </w:rPr>
      </w:pPr>
      <w:r>
        <w:rPr>
          <w:rFonts w:ascii="宋体" w:eastAsia="宋体" w:hAnsi="宋体" w:hint="eastAsia"/>
          <w:sz w:val="30"/>
          <w:szCs w:val="30"/>
        </w:rPr>
        <w:t>本人承诺并保证上述声明完全真实合法，并授权贵行有权通过民政部门和当地婚姻机关对本人的婚姻状况进行查验。本人上述声明如有虚假，愿意承担由此造成的一切经济损失和法律责任，并视为同意贵行有权随时采取包括但不限于处置贷款、终止贷款或宣布贷款提前到期等措施。</w:t>
      </w:r>
    </w:p>
    <w:p w:rsidR="007C1431" w:rsidRDefault="007C1431">
      <w:pPr>
        <w:spacing w:line="360" w:lineRule="auto"/>
        <w:ind w:firstLineChars="200" w:firstLine="600"/>
        <w:jc w:val="left"/>
        <w:rPr>
          <w:rFonts w:ascii="宋体" w:hAnsi="宋体"/>
          <w:color w:val="000000"/>
          <w:sz w:val="30"/>
          <w:szCs w:val="30"/>
        </w:rPr>
      </w:pPr>
    </w:p>
    <w:p w:rsidR="007C1431" w:rsidRDefault="007C1431">
      <w:pPr>
        <w:spacing w:line="360" w:lineRule="auto"/>
        <w:jc w:val="left"/>
        <w:rPr>
          <w:rFonts w:ascii="宋体" w:hAnsi="宋体"/>
          <w:color w:val="000000"/>
          <w:sz w:val="30"/>
          <w:szCs w:val="30"/>
        </w:rPr>
      </w:pPr>
    </w:p>
    <w:p w:rsidR="007C1431" w:rsidRDefault="007C1431">
      <w:pPr>
        <w:spacing w:line="360" w:lineRule="auto"/>
        <w:jc w:val="left"/>
        <w:rPr>
          <w:rFonts w:ascii="宋体" w:hAnsi="宋体"/>
          <w:color w:val="000000"/>
          <w:sz w:val="30"/>
          <w:szCs w:val="30"/>
          <w:lang w:val="zh-CN"/>
        </w:rPr>
      </w:pPr>
      <w:r>
        <w:rPr>
          <w:rFonts w:ascii="宋体" w:hAnsi="宋体" w:hint="eastAsia"/>
          <w:color w:val="000000"/>
          <w:sz w:val="30"/>
          <w:szCs w:val="30"/>
        </w:rPr>
        <w:t>声明人（签字和手印）：                 年     月    日</w:t>
      </w:r>
    </w:p>
    <w:p w:rsidR="007C1431" w:rsidRDefault="007C1431">
      <w:pPr>
        <w:rPr>
          <w:rFonts w:ascii="仿宋_GB2312" w:eastAsia="仿宋_GB2312" w:hint="eastAsia"/>
          <w:bCs/>
          <w:sz w:val="28"/>
          <w:szCs w:val="28"/>
        </w:rPr>
      </w:pPr>
    </w:p>
    <w:p w:rsidR="007C1431" w:rsidRDefault="007C1431">
      <w:pPr>
        <w:rPr>
          <w:rFonts w:ascii="仿宋" w:eastAsia="仿宋" w:hAnsi="仿宋" w:cs="仿宋" w:hint="eastAsia"/>
          <w:bCs/>
          <w:sz w:val="32"/>
          <w:szCs w:val="32"/>
        </w:rPr>
      </w:pPr>
      <w:r>
        <w:rPr>
          <w:rFonts w:ascii="仿宋" w:eastAsia="仿宋" w:hAnsi="仿宋" w:cs="仿宋" w:hint="eastAsia"/>
          <w:bCs/>
          <w:sz w:val="32"/>
          <w:szCs w:val="32"/>
        </w:rPr>
        <w:lastRenderedPageBreak/>
        <w:t>附件6</w:t>
      </w:r>
    </w:p>
    <w:p w:rsidR="007C1431" w:rsidRDefault="007C1431">
      <w:pPr>
        <w:jc w:val="center"/>
        <w:rPr>
          <w:rFonts w:ascii="方正小标宋简体" w:eastAsia="方正小标宋简体" w:hint="eastAsia"/>
          <w:b/>
          <w:sz w:val="44"/>
        </w:rPr>
      </w:pPr>
      <w:r>
        <w:rPr>
          <w:rFonts w:ascii="方正小标宋简体" w:eastAsia="方正小标宋简体" w:hint="eastAsia"/>
          <w:b/>
          <w:sz w:val="44"/>
        </w:rPr>
        <w:t>个人房产贷款调查审查审批表</w:t>
      </w:r>
    </w:p>
    <w:p w:rsidR="007C1431" w:rsidRDefault="007C1431">
      <w:pPr>
        <w:jc w:val="center"/>
        <w:rPr>
          <w:rFonts w:ascii="宋体" w:hAnsi="宋体" w:hint="eastAsia"/>
          <w:sz w:val="24"/>
        </w:rPr>
      </w:pPr>
      <w:r>
        <w:rPr>
          <w:rFonts w:ascii="宋体" w:hAnsi="宋体" w:hint="eastAsia"/>
          <w:sz w:val="24"/>
        </w:rPr>
        <w:t xml:space="preserve">                                               </w:t>
      </w:r>
    </w:p>
    <w:p w:rsidR="007C1431" w:rsidRDefault="007C1431">
      <w:pPr>
        <w:jc w:val="right"/>
        <w:rPr>
          <w:rFonts w:ascii="宋体" w:hAnsi="宋体" w:hint="eastAsia"/>
          <w:sz w:val="24"/>
        </w:rPr>
      </w:pPr>
      <w:r>
        <w:rPr>
          <w:rFonts w:ascii="宋体" w:hAnsi="宋体" w:hint="eastAsia"/>
          <w:sz w:val="24"/>
        </w:rPr>
        <w:t>年    月    日</w:t>
      </w:r>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
        <w:gridCol w:w="519"/>
        <w:gridCol w:w="1147"/>
        <w:gridCol w:w="972"/>
        <w:gridCol w:w="45"/>
        <w:gridCol w:w="1073"/>
        <w:gridCol w:w="524"/>
        <w:gridCol w:w="923"/>
        <w:gridCol w:w="120"/>
        <w:gridCol w:w="676"/>
        <w:gridCol w:w="179"/>
        <w:gridCol w:w="656"/>
        <w:gridCol w:w="638"/>
        <w:gridCol w:w="41"/>
        <w:gridCol w:w="1328"/>
      </w:tblGrid>
      <w:tr w:rsidR="007C1431">
        <w:trPr>
          <w:trHeight w:val="465"/>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借款人姓名</w:t>
            </w:r>
          </w:p>
        </w:tc>
        <w:tc>
          <w:tcPr>
            <w:tcW w:w="1017" w:type="dxa"/>
            <w:gridSpan w:val="2"/>
            <w:vAlign w:val="center"/>
          </w:tcPr>
          <w:p w:rsidR="007C1431" w:rsidRDefault="007C1431">
            <w:pPr>
              <w:spacing w:line="0" w:lineRule="atLeast"/>
              <w:rPr>
                <w:rFonts w:ascii="宋体" w:hAnsi="宋体" w:hint="eastAsia"/>
                <w:sz w:val="24"/>
              </w:rPr>
            </w:pPr>
          </w:p>
        </w:tc>
        <w:tc>
          <w:tcPr>
            <w:tcW w:w="1073" w:type="dxa"/>
            <w:vAlign w:val="center"/>
          </w:tcPr>
          <w:p w:rsidR="007C1431" w:rsidRDefault="007C1431">
            <w:pPr>
              <w:spacing w:line="0" w:lineRule="atLeast"/>
              <w:jc w:val="center"/>
              <w:rPr>
                <w:rFonts w:ascii="宋体" w:hAnsi="宋体" w:hint="eastAsia"/>
                <w:sz w:val="24"/>
              </w:rPr>
            </w:pPr>
            <w:r>
              <w:rPr>
                <w:rFonts w:ascii="宋体" w:hAnsi="宋体" w:hint="eastAsia"/>
                <w:sz w:val="24"/>
              </w:rPr>
              <w:t>性别</w:t>
            </w:r>
          </w:p>
        </w:tc>
        <w:tc>
          <w:tcPr>
            <w:tcW w:w="524" w:type="dxa"/>
            <w:vAlign w:val="center"/>
          </w:tcPr>
          <w:p w:rsidR="007C1431" w:rsidRDefault="007C1431">
            <w:pPr>
              <w:spacing w:line="0" w:lineRule="atLeast"/>
              <w:jc w:val="center"/>
              <w:rPr>
                <w:rFonts w:ascii="宋体" w:hAnsi="宋体" w:hint="eastAsia"/>
                <w:sz w:val="24"/>
              </w:rPr>
            </w:pPr>
          </w:p>
        </w:tc>
        <w:tc>
          <w:tcPr>
            <w:tcW w:w="923" w:type="dxa"/>
            <w:vAlign w:val="center"/>
          </w:tcPr>
          <w:p w:rsidR="007C1431" w:rsidRDefault="007C1431">
            <w:pPr>
              <w:spacing w:line="0" w:lineRule="atLeast"/>
              <w:jc w:val="center"/>
              <w:rPr>
                <w:rFonts w:ascii="宋体" w:hAnsi="宋体" w:hint="eastAsia"/>
                <w:sz w:val="24"/>
              </w:rPr>
            </w:pPr>
            <w:r>
              <w:rPr>
                <w:rFonts w:ascii="宋体" w:hAnsi="宋体" w:hint="eastAsia"/>
                <w:sz w:val="24"/>
              </w:rPr>
              <w:t>年龄</w:t>
            </w:r>
          </w:p>
        </w:tc>
        <w:tc>
          <w:tcPr>
            <w:tcW w:w="796" w:type="dxa"/>
            <w:gridSpan w:val="2"/>
            <w:vAlign w:val="center"/>
          </w:tcPr>
          <w:p w:rsidR="007C1431" w:rsidRDefault="007C1431">
            <w:pPr>
              <w:spacing w:line="0" w:lineRule="atLeast"/>
              <w:jc w:val="center"/>
              <w:rPr>
                <w:rFonts w:ascii="宋体" w:hAnsi="宋体" w:hint="eastAsia"/>
                <w:sz w:val="24"/>
              </w:rPr>
            </w:pPr>
          </w:p>
        </w:tc>
        <w:tc>
          <w:tcPr>
            <w:tcW w:w="1514" w:type="dxa"/>
            <w:gridSpan w:val="4"/>
            <w:vAlign w:val="center"/>
          </w:tcPr>
          <w:p w:rsidR="007C1431" w:rsidRDefault="007C1431">
            <w:pPr>
              <w:spacing w:line="0" w:lineRule="atLeast"/>
              <w:jc w:val="center"/>
              <w:rPr>
                <w:rFonts w:ascii="宋体" w:hAnsi="宋体" w:hint="eastAsia"/>
                <w:sz w:val="24"/>
              </w:rPr>
            </w:pPr>
            <w:r>
              <w:rPr>
                <w:rFonts w:ascii="宋体" w:hAnsi="宋体" w:hint="eastAsia"/>
                <w:sz w:val="24"/>
              </w:rPr>
              <w:t>婚姻状况</w:t>
            </w:r>
          </w:p>
        </w:tc>
        <w:tc>
          <w:tcPr>
            <w:tcW w:w="1328" w:type="dxa"/>
            <w:vAlign w:val="center"/>
          </w:tcPr>
          <w:p w:rsidR="007C1431" w:rsidRDefault="007C1431">
            <w:pPr>
              <w:spacing w:line="0" w:lineRule="atLeast"/>
              <w:jc w:val="center"/>
              <w:rPr>
                <w:rFonts w:ascii="宋体" w:hAnsi="宋体" w:hint="eastAsia"/>
                <w:sz w:val="24"/>
              </w:rPr>
            </w:pPr>
          </w:p>
        </w:tc>
      </w:tr>
      <w:tr w:rsidR="007C1431">
        <w:trPr>
          <w:trHeight w:val="480"/>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户籍所在地</w:t>
            </w:r>
          </w:p>
        </w:tc>
        <w:tc>
          <w:tcPr>
            <w:tcW w:w="1017" w:type="dxa"/>
            <w:gridSpan w:val="2"/>
            <w:vAlign w:val="center"/>
          </w:tcPr>
          <w:p w:rsidR="007C1431" w:rsidRDefault="007C1431">
            <w:pPr>
              <w:spacing w:line="0" w:lineRule="atLeast"/>
              <w:jc w:val="center"/>
              <w:rPr>
                <w:rFonts w:ascii="宋体" w:hAnsi="宋体" w:hint="eastAsia"/>
                <w:sz w:val="24"/>
              </w:rPr>
            </w:pPr>
          </w:p>
        </w:tc>
        <w:tc>
          <w:tcPr>
            <w:tcW w:w="1073" w:type="dxa"/>
            <w:vAlign w:val="center"/>
          </w:tcPr>
          <w:p w:rsidR="007C1431" w:rsidRDefault="007C1431">
            <w:pPr>
              <w:spacing w:line="0" w:lineRule="atLeast"/>
              <w:jc w:val="center"/>
              <w:rPr>
                <w:rFonts w:ascii="宋体" w:hAnsi="宋体" w:hint="eastAsia"/>
                <w:sz w:val="24"/>
              </w:rPr>
            </w:pPr>
            <w:r>
              <w:rPr>
                <w:rFonts w:ascii="宋体" w:hAnsi="宋体" w:hint="eastAsia"/>
                <w:sz w:val="24"/>
              </w:rPr>
              <w:t>身份证</w:t>
            </w:r>
          </w:p>
        </w:tc>
        <w:tc>
          <w:tcPr>
            <w:tcW w:w="1447" w:type="dxa"/>
            <w:gridSpan w:val="2"/>
            <w:vAlign w:val="center"/>
          </w:tcPr>
          <w:p w:rsidR="007C1431" w:rsidRDefault="007C1431">
            <w:pPr>
              <w:spacing w:line="0" w:lineRule="atLeast"/>
              <w:rPr>
                <w:rFonts w:ascii="宋体" w:hAnsi="宋体" w:hint="eastAsia"/>
                <w:sz w:val="24"/>
              </w:rPr>
            </w:pPr>
          </w:p>
        </w:tc>
        <w:tc>
          <w:tcPr>
            <w:tcW w:w="2310" w:type="dxa"/>
            <w:gridSpan w:val="6"/>
            <w:vAlign w:val="center"/>
          </w:tcPr>
          <w:p w:rsidR="007C1431" w:rsidRDefault="007C1431">
            <w:pPr>
              <w:spacing w:line="0" w:lineRule="atLeast"/>
              <w:jc w:val="center"/>
              <w:rPr>
                <w:rFonts w:ascii="宋体" w:hAnsi="宋体" w:hint="eastAsia"/>
                <w:sz w:val="24"/>
              </w:rPr>
            </w:pPr>
            <w:r>
              <w:rPr>
                <w:rFonts w:ascii="宋体" w:hAnsi="宋体" w:hint="eastAsia"/>
                <w:sz w:val="24"/>
              </w:rPr>
              <w:t>供养人口</w:t>
            </w:r>
          </w:p>
        </w:tc>
        <w:tc>
          <w:tcPr>
            <w:tcW w:w="1328" w:type="dxa"/>
            <w:vAlign w:val="center"/>
          </w:tcPr>
          <w:p w:rsidR="007C1431" w:rsidRDefault="007C1431">
            <w:pPr>
              <w:spacing w:line="0" w:lineRule="atLeast"/>
              <w:jc w:val="center"/>
              <w:rPr>
                <w:rFonts w:ascii="宋体" w:hAnsi="宋体" w:hint="eastAsia"/>
                <w:sz w:val="24"/>
              </w:rPr>
            </w:pPr>
          </w:p>
        </w:tc>
      </w:tr>
      <w:tr w:rsidR="007C1431">
        <w:trPr>
          <w:trHeight w:val="469"/>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现住地址</w:t>
            </w:r>
          </w:p>
        </w:tc>
        <w:tc>
          <w:tcPr>
            <w:tcW w:w="2090" w:type="dxa"/>
            <w:gridSpan w:val="3"/>
            <w:vAlign w:val="center"/>
          </w:tcPr>
          <w:p w:rsidR="007C1431" w:rsidRDefault="007C1431">
            <w:pPr>
              <w:spacing w:line="0" w:lineRule="atLeast"/>
              <w:rPr>
                <w:rFonts w:ascii="宋体" w:hAnsi="宋体" w:hint="eastAsia"/>
                <w:sz w:val="18"/>
                <w:szCs w:val="18"/>
              </w:rPr>
            </w:pPr>
          </w:p>
        </w:tc>
        <w:tc>
          <w:tcPr>
            <w:tcW w:w="1447" w:type="dxa"/>
            <w:gridSpan w:val="2"/>
            <w:vAlign w:val="center"/>
          </w:tcPr>
          <w:p w:rsidR="007C1431" w:rsidRDefault="007C1431">
            <w:pPr>
              <w:spacing w:line="0" w:lineRule="atLeast"/>
              <w:jc w:val="center"/>
              <w:rPr>
                <w:rFonts w:ascii="宋体" w:hAnsi="宋体" w:hint="eastAsia"/>
                <w:sz w:val="24"/>
              </w:rPr>
            </w:pPr>
            <w:r>
              <w:rPr>
                <w:rFonts w:ascii="宋体" w:hAnsi="宋体" w:hint="eastAsia"/>
                <w:sz w:val="24"/>
              </w:rPr>
              <w:t>电话</w:t>
            </w:r>
          </w:p>
        </w:tc>
        <w:tc>
          <w:tcPr>
            <w:tcW w:w="1631" w:type="dxa"/>
            <w:gridSpan w:val="4"/>
            <w:vAlign w:val="center"/>
          </w:tcPr>
          <w:p w:rsidR="007C1431" w:rsidRDefault="007C1431">
            <w:pPr>
              <w:spacing w:line="0" w:lineRule="atLeast"/>
              <w:rPr>
                <w:rFonts w:ascii="宋体" w:hAnsi="宋体" w:hint="eastAsia"/>
                <w:sz w:val="24"/>
              </w:rPr>
            </w:pPr>
          </w:p>
        </w:tc>
        <w:tc>
          <w:tcPr>
            <w:tcW w:w="679" w:type="dxa"/>
            <w:gridSpan w:val="2"/>
            <w:vAlign w:val="center"/>
          </w:tcPr>
          <w:p w:rsidR="007C1431" w:rsidRDefault="007C1431">
            <w:pPr>
              <w:spacing w:line="0" w:lineRule="atLeast"/>
              <w:jc w:val="center"/>
              <w:rPr>
                <w:rFonts w:ascii="宋体" w:hAnsi="宋体" w:hint="eastAsia"/>
                <w:sz w:val="24"/>
              </w:rPr>
            </w:pPr>
            <w:r>
              <w:rPr>
                <w:rFonts w:ascii="宋体" w:hAnsi="宋体" w:hint="eastAsia"/>
                <w:sz w:val="24"/>
              </w:rPr>
              <w:t>月收入</w:t>
            </w:r>
          </w:p>
        </w:tc>
        <w:tc>
          <w:tcPr>
            <w:tcW w:w="1328" w:type="dxa"/>
            <w:vAlign w:val="center"/>
          </w:tcPr>
          <w:p w:rsidR="007C1431" w:rsidRDefault="007C1431">
            <w:pPr>
              <w:spacing w:line="0" w:lineRule="atLeast"/>
              <w:jc w:val="center"/>
              <w:rPr>
                <w:rFonts w:ascii="宋体" w:hAnsi="宋体" w:hint="eastAsia"/>
                <w:sz w:val="24"/>
              </w:rPr>
            </w:pPr>
          </w:p>
        </w:tc>
      </w:tr>
      <w:tr w:rsidR="007C1431">
        <w:trPr>
          <w:trHeight w:val="90"/>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单位名称</w:t>
            </w:r>
          </w:p>
        </w:tc>
        <w:tc>
          <w:tcPr>
            <w:tcW w:w="3537" w:type="dxa"/>
            <w:gridSpan w:val="5"/>
            <w:vAlign w:val="center"/>
          </w:tcPr>
          <w:p w:rsidR="007C1431" w:rsidRDefault="007C1431">
            <w:pPr>
              <w:spacing w:line="0" w:lineRule="atLeast"/>
              <w:jc w:val="center"/>
              <w:rPr>
                <w:rFonts w:ascii="宋体" w:hAnsi="宋体" w:hint="eastAsia"/>
                <w:sz w:val="24"/>
              </w:rPr>
            </w:pPr>
          </w:p>
        </w:tc>
        <w:tc>
          <w:tcPr>
            <w:tcW w:w="2310" w:type="dxa"/>
            <w:gridSpan w:val="6"/>
            <w:vAlign w:val="center"/>
          </w:tcPr>
          <w:p w:rsidR="007C1431" w:rsidRDefault="007C1431">
            <w:pPr>
              <w:spacing w:line="0" w:lineRule="atLeast"/>
              <w:jc w:val="center"/>
              <w:rPr>
                <w:rFonts w:ascii="宋体" w:hAnsi="宋体" w:hint="eastAsia"/>
                <w:sz w:val="24"/>
              </w:rPr>
            </w:pPr>
            <w:r>
              <w:rPr>
                <w:rFonts w:ascii="宋体" w:hAnsi="宋体" w:hint="eastAsia"/>
                <w:sz w:val="24"/>
              </w:rPr>
              <w:t>电话</w:t>
            </w:r>
          </w:p>
        </w:tc>
        <w:tc>
          <w:tcPr>
            <w:tcW w:w="1328" w:type="dxa"/>
            <w:vAlign w:val="center"/>
          </w:tcPr>
          <w:p w:rsidR="007C1431" w:rsidRDefault="007C1431">
            <w:pPr>
              <w:spacing w:line="0" w:lineRule="atLeast"/>
              <w:jc w:val="center"/>
              <w:rPr>
                <w:rFonts w:ascii="宋体" w:hAnsi="宋体" w:hint="eastAsia"/>
                <w:sz w:val="24"/>
              </w:rPr>
            </w:pPr>
          </w:p>
        </w:tc>
      </w:tr>
      <w:tr w:rsidR="007C1431">
        <w:trPr>
          <w:trHeight w:val="461"/>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单位性质</w:t>
            </w:r>
          </w:p>
        </w:tc>
        <w:tc>
          <w:tcPr>
            <w:tcW w:w="2090" w:type="dxa"/>
            <w:gridSpan w:val="3"/>
            <w:vAlign w:val="center"/>
          </w:tcPr>
          <w:p w:rsidR="007C1431" w:rsidRDefault="007C1431">
            <w:pPr>
              <w:spacing w:line="0" w:lineRule="atLeast"/>
              <w:jc w:val="center"/>
              <w:rPr>
                <w:rFonts w:ascii="宋体" w:hAnsi="宋体" w:hint="eastAsia"/>
                <w:sz w:val="24"/>
              </w:rPr>
            </w:pPr>
          </w:p>
        </w:tc>
        <w:tc>
          <w:tcPr>
            <w:tcW w:w="1447" w:type="dxa"/>
            <w:gridSpan w:val="2"/>
            <w:vAlign w:val="center"/>
          </w:tcPr>
          <w:p w:rsidR="007C1431" w:rsidRDefault="007C1431">
            <w:pPr>
              <w:spacing w:line="0" w:lineRule="atLeast"/>
              <w:jc w:val="center"/>
              <w:rPr>
                <w:rFonts w:ascii="宋体" w:hAnsi="宋体" w:hint="eastAsia"/>
                <w:sz w:val="24"/>
              </w:rPr>
            </w:pPr>
            <w:r>
              <w:rPr>
                <w:rFonts w:ascii="宋体" w:hAnsi="宋体" w:hint="eastAsia"/>
                <w:sz w:val="24"/>
              </w:rPr>
              <w:t>法人代表</w:t>
            </w:r>
          </w:p>
        </w:tc>
        <w:tc>
          <w:tcPr>
            <w:tcW w:w="975" w:type="dxa"/>
            <w:gridSpan w:val="3"/>
            <w:vAlign w:val="center"/>
          </w:tcPr>
          <w:p w:rsidR="007C1431" w:rsidRDefault="007C1431">
            <w:pPr>
              <w:spacing w:line="0" w:lineRule="atLeast"/>
              <w:jc w:val="center"/>
              <w:rPr>
                <w:rFonts w:ascii="宋体" w:hAnsi="宋体" w:hint="eastAsia"/>
                <w:sz w:val="24"/>
              </w:rPr>
            </w:pPr>
          </w:p>
        </w:tc>
        <w:tc>
          <w:tcPr>
            <w:tcW w:w="1335"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财务负责人</w:t>
            </w:r>
          </w:p>
        </w:tc>
        <w:tc>
          <w:tcPr>
            <w:tcW w:w="1328" w:type="dxa"/>
            <w:vAlign w:val="center"/>
          </w:tcPr>
          <w:p w:rsidR="007C1431" w:rsidRDefault="007C1431">
            <w:pPr>
              <w:spacing w:line="0" w:lineRule="atLeast"/>
              <w:jc w:val="center"/>
              <w:rPr>
                <w:rFonts w:ascii="宋体" w:hAnsi="宋体" w:hint="eastAsia"/>
                <w:sz w:val="24"/>
              </w:rPr>
            </w:pPr>
          </w:p>
        </w:tc>
      </w:tr>
      <w:tr w:rsidR="007C1431">
        <w:trPr>
          <w:trHeight w:val="629"/>
        </w:trPr>
        <w:tc>
          <w:tcPr>
            <w:tcW w:w="932" w:type="dxa"/>
            <w:vMerge w:val="restart"/>
            <w:vAlign w:val="center"/>
          </w:tcPr>
          <w:p w:rsidR="007C1431" w:rsidRDefault="007C1431">
            <w:pPr>
              <w:spacing w:line="0" w:lineRule="atLeast"/>
              <w:jc w:val="center"/>
              <w:rPr>
                <w:rFonts w:ascii="宋体" w:hAnsi="宋体" w:hint="eastAsia"/>
                <w:sz w:val="24"/>
              </w:rPr>
            </w:pPr>
            <w:r>
              <w:rPr>
                <w:rFonts w:ascii="宋体" w:hAnsi="宋体" w:hint="eastAsia"/>
                <w:sz w:val="24"/>
              </w:rPr>
              <w:t>配</w:t>
            </w:r>
          </w:p>
          <w:p w:rsidR="007C1431" w:rsidRDefault="007C1431">
            <w:pPr>
              <w:spacing w:line="0" w:lineRule="atLeast"/>
              <w:jc w:val="center"/>
              <w:rPr>
                <w:rFonts w:ascii="宋体" w:hAnsi="宋体" w:hint="eastAsia"/>
                <w:sz w:val="24"/>
              </w:rPr>
            </w:pPr>
            <w:r>
              <w:rPr>
                <w:rFonts w:ascii="宋体" w:hAnsi="宋体" w:hint="eastAsia"/>
                <w:sz w:val="24"/>
              </w:rPr>
              <w:t>偶</w:t>
            </w:r>
          </w:p>
        </w:tc>
        <w:tc>
          <w:tcPr>
            <w:tcW w:w="1666" w:type="dxa"/>
            <w:gridSpan w:val="2"/>
            <w:vAlign w:val="center"/>
          </w:tcPr>
          <w:p w:rsidR="007C1431" w:rsidRDefault="007C1431">
            <w:pPr>
              <w:spacing w:line="0" w:lineRule="atLeast"/>
              <w:jc w:val="center"/>
              <w:rPr>
                <w:rFonts w:ascii="宋体" w:hAnsi="宋体" w:hint="eastAsia"/>
                <w:sz w:val="24"/>
              </w:rPr>
            </w:pPr>
            <w:r>
              <w:rPr>
                <w:rFonts w:ascii="宋体" w:hAnsi="宋体" w:hint="eastAsia"/>
                <w:sz w:val="24"/>
              </w:rPr>
              <w:t>姓名</w:t>
            </w:r>
          </w:p>
        </w:tc>
        <w:tc>
          <w:tcPr>
            <w:tcW w:w="972" w:type="dxa"/>
            <w:vAlign w:val="center"/>
          </w:tcPr>
          <w:p w:rsidR="007C1431" w:rsidRDefault="007C1431">
            <w:pPr>
              <w:spacing w:line="0" w:lineRule="atLeast"/>
              <w:rPr>
                <w:rFonts w:ascii="宋体" w:hAnsi="宋体" w:hint="eastAsia"/>
                <w:sz w:val="24"/>
              </w:rPr>
            </w:pPr>
          </w:p>
        </w:tc>
        <w:tc>
          <w:tcPr>
            <w:tcW w:w="1118" w:type="dxa"/>
            <w:gridSpan w:val="2"/>
            <w:vAlign w:val="center"/>
          </w:tcPr>
          <w:p w:rsidR="007C1431" w:rsidRDefault="007C1431">
            <w:pPr>
              <w:spacing w:line="0" w:lineRule="atLeast"/>
              <w:jc w:val="center"/>
              <w:rPr>
                <w:rFonts w:ascii="宋体" w:hAnsi="宋体" w:hint="eastAsia"/>
                <w:sz w:val="24"/>
              </w:rPr>
            </w:pPr>
            <w:r>
              <w:rPr>
                <w:rFonts w:ascii="宋体" w:hAnsi="宋体" w:hint="eastAsia"/>
                <w:sz w:val="24"/>
              </w:rPr>
              <w:t>身份证</w:t>
            </w:r>
          </w:p>
        </w:tc>
        <w:tc>
          <w:tcPr>
            <w:tcW w:w="1447" w:type="dxa"/>
            <w:gridSpan w:val="2"/>
            <w:vAlign w:val="center"/>
          </w:tcPr>
          <w:p w:rsidR="007C1431" w:rsidRDefault="007C1431">
            <w:pPr>
              <w:spacing w:line="430" w:lineRule="atLeast"/>
              <w:rPr>
                <w:rFonts w:ascii="仿宋_GB2312" w:eastAsia="仿宋_GB2312" w:hAnsi="宋体" w:hint="eastAsia"/>
                <w:sz w:val="24"/>
                <w:u w:val="single"/>
              </w:rPr>
            </w:pPr>
          </w:p>
        </w:tc>
        <w:tc>
          <w:tcPr>
            <w:tcW w:w="2310" w:type="dxa"/>
            <w:gridSpan w:val="6"/>
            <w:vAlign w:val="center"/>
          </w:tcPr>
          <w:p w:rsidR="007C1431" w:rsidRDefault="007C1431">
            <w:pPr>
              <w:spacing w:line="0" w:lineRule="atLeast"/>
              <w:jc w:val="center"/>
              <w:rPr>
                <w:rFonts w:ascii="宋体" w:hAnsi="宋体" w:hint="eastAsia"/>
                <w:sz w:val="24"/>
              </w:rPr>
            </w:pPr>
            <w:r>
              <w:rPr>
                <w:rFonts w:ascii="宋体" w:hAnsi="宋体" w:hint="eastAsia"/>
                <w:sz w:val="24"/>
              </w:rPr>
              <w:t>电话</w:t>
            </w:r>
          </w:p>
        </w:tc>
        <w:tc>
          <w:tcPr>
            <w:tcW w:w="1328" w:type="dxa"/>
            <w:vAlign w:val="center"/>
          </w:tcPr>
          <w:p w:rsidR="007C1431" w:rsidRDefault="007C1431">
            <w:pPr>
              <w:spacing w:line="0" w:lineRule="atLeast"/>
              <w:jc w:val="center"/>
              <w:rPr>
                <w:rFonts w:ascii="宋体" w:hAnsi="宋体" w:hint="eastAsia"/>
                <w:sz w:val="24"/>
              </w:rPr>
            </w:pPr>
          </w:p>
        </w:tc>
      </w:tr>
      <w:tr w:rsidR="007C1431">
        <w:trPr>
          <w:trHeight w:val="629"/>
        </w:trPr>
        <w:tc>
          <w:tcPr>
            <w:tcW w:w="932" w:type="dxa"/>
            <w:vMerge/>
            <w:vAlign w:val="center"/>
          </w:tcPr>
          <w:p w:rsidR="007C1431" w:rsidRDefault="007C1431">
            <w:pPr>
              <w:spacing w:line="0" w:lineRule="atLeast"/>
              <w:jc w:val="center"/>
              <w:rPr>
                <w:rFonts w:ascii="宋体" w:hAnsi="宋体" w:hint="eastAsia"/>
                <w:sz w:val="24"/>
              </w:rPr>
            </w:pPr>
          </w:p>
        </w:tc>
        <w:tc>
          <w:tcPr>
            <w:tcW w:w="1666" w:type="dxa"/>
            <w:gridSpan w:val="2"/>
            <w:vAlign w:val="center"/>
          </w:tcPr>
          <w:p w:rsidR="007C1431" w:rsidRDefault="007C1431">
            <w:pPr>
              <w:spacing w:line="0" w:lineRule="atLeast"/>
              <w:jc w:val="center"/>
              <w:rPr>
                <w:rFonts w:ascii="宋体" w:hAnsi="宋体" w:hint="eastAsia"/>
                <w:sz w:val="24"/>
              </w:rPr>
            </w:pPr>
            <w:r>
              <w:rPr>
                <w:rFonts w:ascii="宋体" w:hAnsi="宋体" w:hint="eastAsia"/>
                <w:sz w:val="24"/>
              </w:rPr>
              <w:t>工作单位</w:t>
            </w:r>
          </w:p>
        </w:tc>
        <w:tc>
          <w:tcPr>
            <w:tcW w:w="3537" w:type="dxa"/>
            <w:gridSpan w:val="5"/>
            <w:vAlign w:val="center"/>
          </w:tcPr>
          <w:p w:rsidR="007C1431" w:rsidRDefault="007C1431">
            <w:pPr>
              <w:spacing w:line="0" w:lineRule="atLeast"/>
              <w:jc w:val="center"/>
              <w:rPr>
                <w:rFonts w:ascii="宋体" w:hAnsi="宋体" w:hint="eastAsia"/>
                <w:sz w:val="24"/>
              </w:rPr>
            </w:pPr>
          </w:p>
        </w:tc>
        <w:tc>
          <w:tcPr>
            <w:tcW w:w="2310" w:type="dxa"/>
            <w:gridSpan w:val="6"/>
            <w:vAlign w:val="center"/>
          </w:tcPr>
          <w:p w:rsidR="007C1431" w:rsidRDefault="007C1431">
            <w:pPr>
              <w:spacing w:line="0" w:lineRule="atLeast"/>
              <w:jc w:val="center"/>
              <w:rPr>
                <w:rFonts w:ascii="宋体" w:hAnsi="宋体" w:hint="eastAsia"/>
                <w:sz w:val="24"/>
              </w:rPr>
            </w:pPr>
            <w:r>
              <w:rPr>
                <w:rFonts w:ascii="宋体" w:hAnsi="宋体" w:hint="eastAsia"/>
                <w:sz w:val="24"/>
              </w:rPr>
              <w:t>月收入</w:t>
            </w:r>
          </w:p>
        </w:tc>
        <w:tc>
          <w:tcPr>
            <w:tcW w:w="1328" w:type="dxa"/>
            <w:vAlign w:val="center"/>
          </w:tcPr>
          <w:p w:rsidR="007C1431" w:rsidRDefault="007C1431">
            <w:pPr>
              <w:spacing w:line="0" w:lineRule="atLeast"/>
              <w:jc w:val="center"/>
              <w:rPr>
                <w:rFonts w:ascii="宋体" w:hAnsi="宋体" w:hint="eastAsia"/>
                <w:sz w:val="24"/>
              </w:rPr>
            </w:pPr>
          </w:p>
        </w:tc>
      </w:tr>
      <w:tr w:rsidR="007C1431">
        <w:trPr>
          <w:trHeight w:val="629"/>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房屋开发及修建单位</w:t>
            </w:r>
          </w:p>
        </w:tc>
        <w:tc>
          <w:tcPr>
            <w:tcW w:w="7175" w:type="dxa"/>
            <w:gridSpan w:val="12"/>
            <w:vAlign w:val="center"/>
          </w:tcPr>
          <w:p w:rsidR="007C1431" w:rsidRDefault="007C1431">
            <w:pPr>
              <w:spacing w:line="0" w:lineRule="atLeast"/>
              <w:jc w:val="center"/>
              <w:rPr>
                <w:rFonts w:ascii="宋体" w:hAnsi="宋体" w:hint="eastAsia"/>
                <w:sz w:val="24"/>
              </w:rPr>
            </w:pPr>
          </w:p>
        </w:tc>
      </w:tr>
      <w:tr w:rsidR="007C1431">
        <w:trPr>
          <w:trHeight w:val="629"/>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房屋地址</w:t>
            </w:r>
          </w:p>
        </w:tc>
        <w:tc>
          <w:tcPr>
            <w:tcW w:w="3657" w:type="dxa"/>
            <w:gridSpan w:val="6"/>
            <w:vAlign w:val="center"/>
          </w:tcPr>
          <w:p w:rsidR="007C1431" w:rsidRDefault="007C1431">
            <w:pPr>
              <w:spacing w:line="0" w:lineRule="atLeast"/>
              <w:jc w:val="center"/>
              <w:rPr>
                <w:rFonts w:ascii="宋体" w:hAnsi="宋体" w:hint="eastAsia"/>
                <w:sz w:val="24"/>
              </w:rPr>
            </w:pPr>
          </w:p>
        </w:tc>
        <w:tc>
          <w:tcPr>
            <w:tcW w:w="2149" w:type="dxa"/>
            <w:gridSpan w:val="4"/>
            <w:vAlign w:val="center"/>
          </w:tcPr>
          <w:p w:rsidR="007C1431" w:rsidRDefault="007C1431">
            <w:pPr>
              <w:spacing w:line="0" w:lineRule="atLeast"/>
              <w:jc w:val="center"/>
              <w:rPr>
                <w:rFonts w:ascii="宋体" w:hAnsi="宋体" w:hint="eastAsia"/>
                <w:sz w:val="24"/>
              </w:rPr>
            </w:pPr>
            <w:r>
              <w:rPr>
                <w:rFonts w:ascii="宋体" w:hAnsi="宋体" w:hint="eastAsia"/>
                <w:sz w:val="24"/>
              </w:rPr>
              <w:t>房屋属性</w:t>
            </w:r>
          </w:p>
        </w:tc>
        <w:tc>
          <w:tcPr>
            <w:tcW w:w="1369" w:type="dxa"/>
            <w:gridSpan w:val="2"/>
            <w:vAlign w:val="center"/>
          </w:tcPr>
          <w:p w:rsidR="007C1431" w:rsidRDefault="007C1431">
            <w:pPr>
              <w:spacing w:line="0" w:lineRule="atLeast"/>
              <w:jc w:val="center"/>
              <w:rPr>
                <w:rFonts w:ascii="宋体" w:hAnsi="宋体" w:hint="eastAsia"/>
                <w:sz w:val="24"/>
              </w:rPr>
            </w:pPr>
          </w:p>
        </w:tc>
      </w:tr>
      <w:tr w:rsidR="007C1431">
        <w:trPr>
          <w:trHeight w:val="629"/>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座别</w:t>
            </w:r>
          </w:p>
        </w:tc>
        <w:tc>
          <w:tcPr>
            <w:tcW w:w="3657" w:type="dxa"/>
            <w:gridSpan w:val="6"/>
            <w:vAlign w:val="center"/>
          </w:tcPr>
          <w:p w:rsidR="007C1431" w:rsidRDefault="007C1431">
            <w:pPr>
              <w:spacing w:line="0" w:lineRule="atLeast"/>
              <w:ind w:firstLineChars="200" w:firstLine="480"/>
              <w:jc w:val="center"/>
              <w:rPr>
                <w:rFonts w:ascii="宋体" w:hAnsi="宋体" w:hint="eastAsia"/>
                <w:sz w:val="24"/>
              </w:rPr>
            </w:pPr>
          </w:p>
        </w:tc>
        <w:tc>
          <w:tcPr>
            <w:tcW w:w="2149" w:type="dxa"/>
            <w:gridSpan w:val="4"/>
            <w:vAlign w:val="center"/>
          </w:tcPr>
          <w:p w:rsidR="007C1431" w:rsidRDefault="007C1431">
            <w:pPr>
              <w:spacing w:line="0" w:lineRule="atLeast"/>
              <w:jc w:val="center"/>
              <w:rPr>
                <w:rFonts w:ascii="宋体" w:hAnsi="宋体" w:hint="eastAsia"/>
                <w:sz w:val="24"/>
              </w:rPr>
            </w:pPr>
            <w:r>
              <w:rPr>
                <w:rFonts w:ascii="宋体" w:hAnsi="宋体" w:hint="eastAsia"/>
                <w:sz w:val="24"/>
              </w:rPr>
              <w:t>建筑面积</w:t>
            </w:r>
          </w:p>
        </w:tc>
        <w:tc>
          <w:tcPr>
            <w:tcW w:w="1369" w:type="dxa"/>
            <w:gridSpan w:val="2"/>
            <w:vAlign w:val="center"/>
          </w:tcPr>
          <w:p w:rsidR="007C1431" w:rsidRDefault="007C1431">
            <w:pPr>
              <w:spacing w:line="0" w:lineRule="atLeast"/>
              <w:jc w:val="center"/>
              <w:rPr>
                <w:rFonts w:ascii="宋体" w:hAnsi="宋体" w:hint="eastAsia"/>
                <w:sz w:val="24"/>
              </w:rPr>
            </w:pPr>
          </w:p>
        </w:tc>
      </w:tr>
      <w:tr w:rsidR="007C1431">
        <w:trPr>
          <w:trHeight w:val="892"/>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购房总价</w:t>
            </w:r>
          </w:p>
        </w:tc>
        <w:tc>
          <w:tcPr>
            <w:tcW w:w="3657" w:type="dxa"/>
            <w:gridSpan w:val="6"/>
            <w:vAlign w:val="center"/>
          </w:tcPr>
          <w:p w:rsidR="007C1431" w:rsidRDefault="007C1431">
            <w:pPr>
              <w:spacing w:line="0" w:lineRule="atLeast"/>
              <w:jc w:val="center"/>
              <w:rPr>
                <w:rFonts w:ascii="宋体" w:hAnsi="宋体" w:hint="eastAsia"/>
                <w:sz w:val="24"/>
              </w:rPr>
            </w:pPr>
          </w:p>
        </w:tc>
        <w:tc>
          <w:tcPr>
            <w:tcW w:w="2149" w:type="dxa"/>
            <w:gridSpan w:val="4"/>
            <w:vAlign w:val="center"/>
          </w:tcPr>
          <w:p w:rsidR="007C1431" w:rsidRDefault="007C1431">
            <w:pPr>
              <w:spacing w:line="0" w:lineRule="atLeast"/>
              <w:jc w:val="center"/>
              <w:rPr>
                <w:rFonts w:ascii="宋体" w:hAnsi="宋体" w:hint="eastAsia"/>
                <w:sz w:val="24"/>
              </w:rPr>
            </w:pPr>
            <w:r>
              <w:rPr>
                <w:rFonts w:ascii="宋体" w:hAnsi="宋体" w:hint="eastAsia"/>
                <w:sz w:val="24"/>
              </w:rPr>
              <w:t>单价（元/m</w:t>
            </w:r>
            <w:r>
              <w:rPr>
                <w:rFonts w:ascii="宋体" w:hAnsi="宋体" w:hint="eastAsia"/>
                <w:sz w:val="24"/>
                <w:vertAlign w:val="superscript"/>
              </w:rPr>
              <w:t>2</w:t>
            </w:r>
            <w:r>
              <w:rPr>
                <w:rFonts w:ascii="宋体" w:hAnsi="宋体" w:hint="eastAsia"/>
                <w:sz w:val="24"/>
              </w:rPr>
              <w:t>）</w:t>
            </w:r>
          </w:p>
        </w:tc>
        <w:tc>
          <w:tcPr>
            <w:tcW w:w="1369" w:type="dxa"/>
            <w:gridSpan w:val="2"/>
            <w:vAlign w:val="center"/>
          </w:tcPr>
          <w:p w:rsidR="007C1431" w:rsidRDefault="007C1431">
            <w:pPr>
              <w:spacing w:line="0" w:lineRule="atLeast"/>
              <w:jc w:val="center"/>
              <w:rPr>
                <w:rFonts w:ascii="宋体" w:hAnsi="宋体" w:hint="eastAsia"/>
                <w:sz w:val="24"/>
                <w:u w:val="single"/>
              </w:rPr>
            </w:pPr>
          </w:p>
        </w:tc>
      </w:tr>
      <w:tr w:rsidR="007C1431">
        <w:trPr>
          <w:trHeight w:val="878"/>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自筹购房款金额</w:t>
            </w:r>
          </w:p>
        </w:tc>
        <w:tc>
          <w:tcPr>
            <w:tcW w:w="3657" w:type="dxa"/>
            <w:gridSpan w:val="6"/>
            <w:vAlign w:val="center"/>
          </w:tcPr>
          <w:p w:rsidR="007C1431" w:rsidRDefault="007C1431">
            <w:pPr>
              <w:spacing w:line="420" w:lineRule="atLeast"/>
              <w:ind w:firstLineChars="550" w:firstLine="1155"/>
              <w:rPr>
                <w:rFonts w:ascii="宋体" w:hAnsi="宋体" w:hint="eastAsia"/>
              </w:rPr>
            </w:pPr>
          </w:p>
        </w:tc>
        <w:tc>
          <w:tcPr>
            <w:tcW w:w="2149" w:type="dxa"/>
            <w:gridSpan w:val="4"/>
            <w:vAlign w:val="center"/>
          </w:tcPr>
          <w:p w:rsidR="007C1431" w:rsidRDefault="007C1431">
            <w:pPr>
              <w:spacing w:line="0" w:lineRule="atLeast"/>
              <w:jc w:val="center"/>
              <w:rPr>
                <w:rFonts w:ascii="宋体" w:hAnsi="宋体" w:hint="eastAsia"/>
                <w:sz w:val="24"/>
              </w:rPr>
            </w:pPr>
            <w:r>
              <w:rPr>
                <w:rFonts w:ascii="宋体" w:hAnsi="宋体" w:hint="eastAsia"/>
                <w:sz w:val="24"/>
              </w:rPr>
              <w:t>申请借款金额</w:t>
            </w:r>
          </w:p>
        </w:tc>
        <w:tc>
          <w:tcPr>
            <w:tcW w:w="1369" w:type="dxa"/>
            <w:gridSpan w:val="2"/>
            <w:vAlign w:val="center"/>
          </w:tcPr>
          <w:p w:rsidR="007C1431" w:rsidRDefault="007C1431">
            <w:pPr>
              <w:spacing w:line="0" w:lineRule="atLeast"/>
              <w:jc w:val="center"/>
              <w:rPr>
                <w:rFonts w:ascii="宋体" w:hAnsi="宋体" w:hint="eastAsia"/>
              </w:rPr>
            </w:pPr>
          </w:p>
        </w:tc>
      </w:tr>
      <w:tr w:rsidR="007C1431">
        <w:trPr>
          <w:trHeight w:val="878"/>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借款期限</w:t>
            </w:r>
          </w:p>
        </w:tc>
        <w:tc>
          <w:tcPr>
            <w:tcW w:w="7175" w:type="dxa"/>
            <w:gridSpan w:val="12"/>
            <w:vAlign w:val="center"/>
          </w:tcPr>
          <w:p w:rsidR="007C1431" w:rsidRDefault="007C1431">
            <w:pPr>
              <w:spacing w:line="0" w:lineRule="atLeast"/>
              <w:jc w:val="center"/>
              <w:rPr>
                <w:rFonts w:ascii="宋体" w:hAnsi="宋体" w:hint="eastAsia"/>
                <w:sz w:val="24"/>
              </w:rPr>
            </w:pPr>
            <w:r>
              <w:rPr>
                <w:rFonts w:ascii="宋体" w:hAnsi="宋体" w:hint="eastAsia"/>
                <w:sz w:val="24"/>
              </w:rPr>
              <w:t xml:space="preserve"> 年      月      日至       年      月      日</w:t>
            </w:r>
          </w:p>
        </w:tc>
      </w:tr>
      <w:tr w:rsidR="007C1431">
        <w:trPr>
          <w:trHeight w:val="1927"/>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还款计划</w:t>
            </w:r>
          </w:p>
        </w:tc>
        <w:tc>
          <w:tcPr>
            <w:tcW w:w="7175" w:type="dxa"/>
            <w:gridSpan w:val="12"/>
            <w:vAlign w:val="center"/>
          </w:tcPr>
          <w:p w:rsidR="007C1431" w:rsidRDefault="007C1431">
            <w:pPr>
              <w:spacing w:line="0" w:lineRule="atLeast"/>
              <w:ind w:firstLineChars="50" w:firstLine="120"/>
              <w:rPr>
                <w:rFonts w:ascii="宋体" w:hAnsi="宋体" w:hint="eastAsia"/>
                <w:sz w:val="24"/>
              </w:rPr>
            </w:pPr>
            <w:r>
              <w:rPr>
                <w:rFonts w:ascii="宋体" w:hAnsi="宋体" w:hint="eastAsia"/>
                <w:sz w:val="24"/>
              </w:rPr>
              <w:t>□按月还款，等额本金还款法</w:t>
            </w:r>
          </w:p>
          <w:p w:rsidR="007C1431" w:rsidRDefault="007C1431">
            <w:pPr>
              <w:spacing w:line="0" w:lineRule="atLeast"/>
              <w:ind w:firstLineChars="50" w:firstLine="120"/>
              <w:rPr>
                <w:rFonts w:ascii="宋体" w:hAnsi="宋体" w:hint="eastAsia"/>
                <w:sz w:val="24"/>
              </w:rPr>
            </w:pPr>
            <w:r>
              <w:rPr>
                <w:rFonts w:ascii="宋体" w:hAnsi="宋体" w:hint="eastAsia"/>
                <w:sz w:val="24"/>
              </w:rPr>
              <w:t>□按月还款，等额本息还款法</w:t>
            </w:r>
          </w:p>
        </w:tc>
      </w:tr>
      <w:tr w:rsidR="007C1431">
        <w:trPr>
          <w:trHeight w:val="629"/>
        </w:trPr>
        <w:tc>
          <w:tcPr>
            <w:tcW w:w="1451" w:type="dxa"/>
            <w:gridSpan w:val="2"/>
            <w:vMerge w:val="restart"/>
            <w:vAlign w:val="center"/>
          </w:tcPr>
          <w:p w:rsidR="007C1431" w:rsidRDefault="007C1431">
            <w:pPr>
              <w:spacing w:line="0" w:lineRule="atLeast"/>
              <w:jc w:val="center"/>
              <w:rPr>
                <w:rFonts w:ascii="宋体" w:hAnsi="宋体" w:hint="eastAsia"/>
                <w:sz w:val="24"/>
              </w:rPr>
            </w:pPr>
            <w:r>
              <w:rPr>
                <w:rFonts w:ascii="宋体" w:hAnsi="宋体" w:hint="eastAsia"/>
                <w:sz w:val="24"/>
              </w:rPr>
              <w:t>二</w:t>
            </w:r>
          </w:p>
          <w:p w:rsidR="007C1431" w:rsidRDefault="007C1431">
            <w:pPr>
              <w:spacing w:line="0" w:lineRule="atLeast"/>
              <w:jc w:val="center"/>
              <w:rPr>
                <w:rFonts w:ascii="宋体" w:hAnsi="宋体" w:hint="eastAsia"/>
                <w:sz w:val="24"/>
              </w:rPr>
            </w:pPr>
            <w:r>
              <w:rPr>
                <w:rFonts w:ascii="宋体" w:hAnsi="宋体" w:hint="eastAsia"/>
                <w:sz w:val="24"/>
              </w:rPr>
              <w:t>级</w:t>
            </w:r>
          </w:p>
          <w:p w:rsidR="007C1431" w:rsidRDefault="007C1431">
            <w:pPr>
              <w:spacing w:line="0" w:lineRule="atLeast"/>
              <w:jc w:val="center"/>
              <w:rPr>
                <w:rFonts w:ascii="宋体" w:hAnsi="宋体" w:hint="eastAsia"/>
                <w:sz w:val="24"/>
              </w:rPr>
            </w:pPr>
            <w:r>
              <w:rPr>
                <w:rFonts w:ascii="宋体" w:hAnsi="宋体" w:hint="eastAsia"/>
                <w:sz w:val="24"/>
              </w:rPr>
              <w:t>支</w:t>
            </w:r>
          </w:p>
          <w:p w:rsidR="007C1431" w:rsidRDefault="007C1431">
            <w:pPr>
              <w:spacing w:line="0" w:lineRule="atLeast"/>
              <w:jc w:val="center"/>
              <w:rPr>
                <w:rFonts w:ascii="宋体" w:hAnsi="宋体" w:hint="eastAsia"/>
                <w:sz w:val="24"/>
              </w:rPr>
            </w:pPr>
            <w:r>
              <w:rPr>
                <w:rFonts w:ascii="宋体" w:hAnsi="宋体" w:hint="eastAsia"/>
                <w:sz w:val="24"/>
              </w:rPr>
              <w:lastRenderedPageBreak/>
              <w:t>行</w:t>
            </w:r>
          </w:p>
          <w:p w:rsidR="007C1431" w:rsidRDefault="007C1431">
            <w:pPr>
              <w:spacing w:line="0" w:lineRule="atLeast"/>
              <w:jc w:val="center"/>
              <w:rPr>
                <w:rFonts w:ascii="宋体" w:hAnsi="宋体" w:hint="eastAsia"/>
                <w:sz w:val="24"/>
              </w:rPr>
            </w:pPr>
            <w:r>
              <w:rPr>
                <w:rFonts w:ascii="宋体" w:hAnsi="宋体" w:hint="eastAsia"/>
                <w:sz w:val="24"/>
              </w:rPr>
              <w:t>（分理处/部门）</w:t>
            </w:r>
          </w:p>
          <w:p w:rsidR="007C1431" w:rsidRDefault="007C1431">
            <w:pPr>
              <w:spacing w:line="0" w:lineRule="atLeast"/>
              <w:jc w:val="center"/>
              <w:rPr>
                <w:rFonts w:ascii="宋体" w:hAnsi="宋体" w:hint="eastAsia"/>
                <w:sz w:val="24"/>
              </w:rPr>
            </w:pPr>
            <w:r>
              <w:rPr>
                <w:rFonts w:ascii="宋体" w:hAnsi="宋体" w:hint="eastAsia"/>
                <w:sz w:val="24"/>
              </w:rPr>
              <w:t>意</w:t>
            </w:r>
          </w:p>
          <w:p w:rsidR="007C1431" w:rsidRDefault="007C1431">
            <w:pPr>
              <w:spacing w:line="0" w:lineRule="atLeast"/>
              <w:jc w:val="center"/>
              <w:rPr>
                <w:rFonts w:ascii="宋体" w:hAnsi="宋体" w:hint="eastAsia"/>
                <w:sz w:val="24"/>
              </w:rPr>
            </w:pPr>
            <w:r>
              <w:rPr>
                <w:rFonts w:ascii="宋体" w:hAnsi="宋体" w:hint="eastAsia"/>
                <w:sz w:val="24"/>
              </w:rPr>
              <w:t>见</w:t>
            </w:r>
          </w:p>
        </w:tc>
        <w:tc>
          <w:tcPr>
            <w:tcW w:w="8322" w:type="dxa"/>
            <w:gridSpan w:val="13"/>
            <w:vAlign w:val="center"/>
          </w:tcPr>
          <w:p w:rsidR="007C1431" w:rsidRDefault="007C1431">
            <w:pPr>
              <w:spacing w:line="0" w:lineRule="atLeast"/>
              <w:rPr>
                <w:rFonts w:ascii="宋体" w:hAnsi="宋体" w:hint="eastAsia"/>
                <w:sz w:val="24"/>
              </w:rPr>
            </w:pPr>
            <w:r>
              <w:rPr>
                <w:rFonts w:ascii="宋体" w:hAnsi="宋体" w:hint="eastAsia"/>
                <w:sz w:val="24"/>
              </w:rPr>
              <w:lastRenderedPageBreak/>
              <w:t>调查意见：</w:t>
            </w:r>
          </w:p>
          <w:p w:rsidR="007C1431" w:rsidRDefault="007C1431">
            <w:pPr>
              <w:spacing w:line="0" w:lineRule="atLeast"/>
              <w:ind w:firstLineChars="200" w:firstLine="480"/>
              <w:rPr>
                <w:rFonts w:ascii="宋体" w:hAnsi="宋体" w:hint="eastAsia"/>
                <w:sz w:val="24"/>
              </w:rPr>
            </w:pPr>
            <w:r>
              <w:rPr>
                <w:rFonts w:ascii="宋体" w:hAnsi="宋体" w:hint="eastAsia"/>
                <w:sz w:val="24"/>
              </w:rPr>
              <w:t>借款人姓名     ，现年    岁，工作单位               ，其配偶/共同借款人姓名     ，工作单位              ，家庭月收入合计     元，收</w:t>
            </w:r>
            <w:r>
              <w:rPr>
                <w:rFonts w:ascii="宋体" w:hAnsi="宋体" w:hint="eastAsia"/>
                <w:sz w:val="24"/>
              </w:rPr>
              <w:lastRenderedPageBreak/>
              <w:t>入较稳定。经查询人民银行征信系统，借款人（此处描述有无按揭贷款信息和不良信息或其他有必要提及的信息），我们认为借款人具有按月足额偿还借款本息的能力。经调查，该笔贷款符合《成都农商银行个人房产按揭贷款管理办法》和《成都农商银行个人房产贷款操作规程》等按揭相关制度要求，同意向借款人       发放住房/商业用房按揭贷款（大写）                 元,利率执行同期同档基准利率上浮        %，月供金额约 ¥        元，实行按月等额本息/等额本金还款方式，借款期限        年。</w:t>
            </w:r>
          </w:p>
          <w:p w:rsidR="007C1431" w:rsidRDefault="007C1431">
            <w:pPr>
              <w:spacing w:line="0" w:lineRule="atLeast"/>
              <w:ind w:firstLineChars="200" w:firstLine="480"/>
              <w:rPr>
                <w:rFonts w:ascii="宋体" w:hAnsi="宋体" w:hint="eastAsia"/>
                <w:sz w:val="24"/>
              </w:rPr>
            </w:pPr>
            <w:r>
              <w:rPr>
                <w:rFonts w:ascii="宋体" w:hAnsi="宋体" w:hint="eastAsia"/>
                <w:sz w:val="24"/>
              </w:rPr>
              <w:t>（如为二手房按揭，请完善以下内容）</w:t>
            </w:r>
          </w:p>
          <w:p w:rsidR="007C1431" w:rsidRDefault="007C1431">
            <w:pPr>
              <w:spacing w:line="0" w:lineRule="atLeast"/>
              <w:ind w:firstLineChars="200" w:firstLine="480"/>
              <w:rPr>
                <w:rFonts w:ascii="宋体" w:hAnsi="宋体" w:hint="eastAsia"/>
                <w:sz w:val="24"/>
              </w:rPr>
            </w:pPr>
            <w:r>
              <w:rPr>
                <w:rFonts w:ascii="宋体" w:hAnsi="宋体" w:hint="eastAsia"/>
                <w:sz w:val="24"/>
              </w:rPr>
              <w:t>□经</w:t>
            </w:r>
            <w:r>
              <w:rPr>
                <w:rFonts w:ascii="宋体" w:hAnsi="宋体" w:hint="eastAsia"/>
                <w:sz w:val="24"/>
                <w:u w:val="single"/>
              </w:rPr>
              <w:t xml:space="preserve">             </w:t>
            </w:r>
            <w:r>
              <w:rPr>
                <w:rFonts w:ascii="宋体" w:hAnsi="宋体" w:hint="eastAsia"/>
                <w:sz w:val="24"/>
              </w:rPr>
              <w:t>评估公司预评估，该宗房产的价值为</w:t>
            </w:r>
            <w:r>
              <w:rPr>
                <w:rFonts w:ascii="宋体" w:hAnsi="宋体" w:hint="eastAsia"/>
                <w:sz w:val="24"/>
                <w:u w:val="single"/>
              </w:rPr>
              <w:t xml:space="preserve">        </w:t>
            </w:r>
            <w:r>
              <w:rPr>
                <w:rFonts w:ascii="宋体" w:hAnsi="宋体" w:hint="eastAsia"/>
                <w:sz w:val="24"/>
              </w:rPr>
              <w:t>元；</w:t>
            </w:r>
          </w:p>
          <w:p w:rsidR="007C1431" w:rsidRDefault="007C1431">
            <w:pPr>
              <w:spacing w:line="0" w:lineRule="atLeast"/>
              <w:ind w:firstLineChars="200" w:firstLine="480"/>
              <w:rPr>
                <w:rFonts w:ascii="宋体" w:hAnsi="宋体" w:hint="eastAsia"/>
                <w:sz w:val="24"/>
              </w:rPr>
            </w:pPr>
            <w:r>
              <w:rPr>
                <w:rFonts w:ascii="宋体" w:hAnsi="宋体" w:hint="eastAsia"/>
                <w:sz w:val="24"/>
              </w:rPr>
              <w:t>□该宗房产符合自评估条件，自评估价值为</w:t>
            </w:r>
            <w:r>
              <w:rPr>
                <w:rFonts w:ascii="宋体" w:hAnsi="宋体" w:hint="eastAsia"/>
                <w:sz w:val="24"/>
                <w:u w:val="single"/>
              </w:rPr>
              <w:t xml:space="preserve">            </w:t>
            </w:r>
            <w:r>
              <w:rPr>
                <w:rFonts w:ascii="宋体" w:hAnsi="宋体" w:hint="eastAsia"/>
                <w:sz w:val="24"/>
              </w:rPr>
              <w:t>元；</w:t>
            </w:r>
          </w:p>
          <w:p w:rsidR="007C1431" w:rsidRDefault="007C1431">
            <w:pPr>
              <w:spacing w:line="0" w:lineRule="atLeast"/>
              <w:ind w:firstLineChars="200" w:firstLine="480"/>
              <w:rPr>
                <w:rFonts w:ascii="宋体" w:hAnsi="宋体" w:hint="eastAsia"/>
                <w:sz w:val="24"/>
              </w:rPr>
            </w:pPr>
            <w:r>
              <w:rPr>
                <w:rFonts w:ascii="宋体" w:hAnsi="宋体" w:hint="eastAsia"/>
                <w:sz w:val="24"/>
              </w:rPr>
              <w:t>□该宗房产符合免评估条件，房产价值为</w:t>
            </w:r>
            <w:r>
              <w:rPr>
                <w:rFonts w:ascii="宋体" w:hAnsi="宋体" w:hint="eastAsia"/>
                <w:sz w:val="24"/>
                <w:u w:val="single"/>
              </w:rPr>
              <w:t xml:space="preserve">           </w:t>
            </w:r>
            <w:r>
              <w:rPr>
                <w:rFonts w:ascii="宋体" w:hAnsi="宋体" w:hint="eastAsia"/>
                <w:sz w:val="24"/>
              </w:rPr>
              <w:t>元。</w:t>
            </w:r>
          </w:p>
          <w:p w:rsidR="007C1431" w:rsidRDefault="007C1431">
            <w:pPr>
              <w:spacing w:line="0" w:lineRule="atLeast"/>
              <w:ind w:firstLineChars="2013" w:firstLine="4831"/>
              <w:rPr>
                <w:rFonts w:ascii="宋体" w:hAnsi="宋体" w:hint="eastAsia"/>
                <w:sz w:val="24"/>
              </w:rPr>
            </w:pPr>
          </w:p>
          <w:p w:rsidR="007C1431" w:rsidRDefault="007C1431">
            <w:pPr>
              <w:spacing w:line="0" w:lineRule="atLeast"/>
              <w:rPr>
                <w:rFonts w:ascii="宋体" w:hAnsi="宋体" w:hint="eastAsia"/>
                <w:sz w:val="24"/>
              </w:rPr>
            </w:pPr>
            <w:r>
              <w:rPr>
                <w:rFonts w:ascii="宋体" w:hAnsi="宋体" w:hint="eastAsia"/>
                <w:sz w:val="24"/>
              </w:rPr>
              <w:t xml:space="preserve">                                    主办客户经理（签字）：</w:t>
            </w:r>
          </w:p>
          <w:p w:rsidR="007C1431" w:rsidRDefault="007C1431">
            <w:pPr>
              <w:spacing w:line="0" w:lineRule="atLeast"/>
              <w:rPr>
                <w:rFonts w:ascii="宋体" w:hAnsi="宋体" w:hint="eastAsia"/>
                <w:sz w:val="24"/>
              </w:rPr>
            </w:pPr>
            <w:r>
              <w:rPr>
                <w:rFonts w:ascii="宋体" w:hAnsi="宋体" w:hint="eastAsia"/>
                <w:sz w:val="24"/>
              </w:rPr>
              <w:t xml:space="preserve">                                    辅办客户经理（签字）：</w:t>
            </w:r>
          </w:p>
          <w:p w:rsidR="007C1431" w:rsidRDefault="007C1431">
            <w:pPr>
              <w:spacing w:line="0" w:lineRule="atLeast"/>
              <w:ind w:firstLineChars="2013" w:firstLine="4831"/>
              <w:rPr>
                <w:rFonts w:ascii="宋体" w:hAnsi="宋体" w:hint="eastAsia"/>
                <w:sz w:val="24"/>
              </w:rPr>
            </w:pPr>
            <w:r>
              <w:rPr>
                <w:rFonts w:ascii="宋体" w:hAnsi="宋体" w:hint="eastAsia"/>
                <w:sz w:val="24"/>
              </w:rPr>
              <w:t xml:space="preserve">            年  月  日</w:t>
            </w:r>
          </w:p>
        </w:tc>
      </w:tr>
      <w:tr w:rsidR="007C1431">
        <w:trPr>
          <w:trHeight w:val="629"/>
        </w:trPr>
        <w:tc>
          <w:tcPr>
            <w:tcW w:w="1451" w:type="dxa"/>
            <w:gridSpan w:val="2"/>
            <w:vMerge/>
            <w:vAlign w:val="center"/>
          </w:tcPr>
          <w:p w:rsidR="007C1431" w:rsidRDefault="007C1431">
            <w:pPr>
              <w:spacing w:line="0" w:lineRule="atLeast"/>
              <w:rPr>
                <w:rFonts w:ascii="宋体" w:hAnsi="宋体" w:hint="eastAsia"/>
                <w:sz w:val="24"/>
              </w:rPr>
            </w:pPr>
          </w:p>
        </w:tc>
        <w:tc>
          <w:tcPr>
            <w:tcW w:w="8322" w:type="dxa"/>
            <w:gridSpan w:val="13"/>
            <w:vAlign w:val="center"/>
          </w:tcPr>
          <w:p w:rsidR="007C1431" w:rsidRDefault="007C1431">
            <w:pPr>
              <w:spacing w:line="0" w:lineRule="atLeast"/>
              <w:rPr>
                <w:rFonts w:ascii="宋体" w:hAnsi="宋体" w:hint="eastAsia"/>
                <w:sz w:val="24"/>
              </w:rPr>
            </w:pPr>
            <w:r>
              <w:rPr>
                <w:rFonts w:ascii="宋体" w:hAnsi="宋体" w:hint="eastAsia"/>
                <w:sz w:val="24"/>
              </w:rPr>
              <w:t>机构负责人意见：</w:t>
            </w: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r>
              <w:rPr>
                <w:rFonts w:ascii="宋体" w:hAnsi="宋体" w:hint="eastAsia"/>
                <w:sz w:val="24"/>
              </w:rPr>
              <w:t xml:space="preserve">          </w:t>
            </w:r>
          </w:p>
          <w:p w:rsidR="007C1431" w:rsidRDefault="007C1431">
            <w:pPr>
              <w:spacing w:line="0" w:lineRule="atLeast"/>
              <w:ind w:firstLineChars="2013" w:firstLine="4831"/>
              <w:rPr>
                <w:rFonts w:ascii="宋体" w:hAnsi="宋体" w:hint="eastAsia"/>
                <w:sz w:val="24"/>
              </w:rPr>
            </w:pPr>
            <w:r>
              <w:rPr>
                <w:rFonts w:ascii="宋体" w:hAnsi="宋体" w:hint="eastAsia"/>
                <w:sz w:val="24"/>
              </w:rPr>
              <w:t>（签字）：</w:t>
            </w:r>
          </w:p>
          <w:p w:rsidR="007C1431" w:rsidRDefault="007C1431">
            <w:pPr>
              <w:spacing w:line="0" w:lineRule="atLeast"/>
              <w:ind w:right="960"/>
              <w:jc w:val="center"/>
              <w:rPr>
                <w:rFonts w:ascii="宋体" w:hAnsi="宋体" w:hint="eastAsia"/>
                <w:sz w:val="24"/>
              </w:rPr>
            </w:pPr>
            <w:r>
              <w:rPr>
                <w:rFonts w:ascii="宋体" w:hAnsi="宋体" w:hint="eastAsia"/>
                <w:sz w:val="24"/>
              </w:rPr>
              <w:t xml:space="preserve">                                 年  月  日</w:t>
            </w:r>
          </w:p>
        </w:tc>
      </w:tr>
      <w:tr w:rsidR="007C1431">
        <w:trPr>
          <w:trHeight w:val="629"/>
        </w:trPr>
        <w:tc>
          <w:tcPr>
            <w:tcW w:w="1451" w:type="dxa"/>
            <w:gridSpan w:val="2"/>
            <w:vMerge w:val="restart"/>
            <w:vAlign w:val="center"/>
          </w:tcPr>
          <w:p w:rsidR="007C1431" w:rsidRDefault="007C1431">
            <w:pPr>
              <w:spacing w:line="0" w:lineRule="atLeast"/>
              <w:jc w:val="center"/>
              <w:rPr>
                <w:rFonts w:ascii="宋体" w:hAnsi="宋体" w:hint="eastAsia"/>
                <w:sz w:val="24"/>
              </w:rPr>
            </w:pPr>
            <w:r>
              <w:rPr>
                <w:rFonts w:ascii="宋体" w:hAnsi="宋体" w:hint="eastAsia"/>
                <w:sz w:val="24"/>
              </w:rPr>
              <w:t>一</w:t>
            </w:r>
          </w:p>
          <w:p w:rsidR="007C1431" w:rsidRDefault="007C1431">
            <w:pPr>
              <w:spacing w:line="0" w:lineRule="atLeast"/>
              <w:jc w:val="center"/>
              <w:rPr>
                <w:rFonts w:ascii="宋体" w:hAnsi="宋体" w:hint="eastAsia"/>
                <w:sz w:val="24"/>
              </w:rPr>
            </w:pPr>
            <w:r>
              <w:rPr>
                <w:rFonts w:ascii="宋体" w:hAnsi="宋体" w:hint="eastAsia"/>
                <w:sz w:val="24"/>
              </w:rPr>
              <w:t>级</w:t>
            </w:r>
          </w:p>
          <w:p w:rsidR="007C1431" w:rsidRDefault="007C1431">
            <w:pPr>
              <w:spacing w:line="0" w:lineRule="atLeast"/>
              <w:jc w:val="center"/>
              <w:rPr>
                <w:rFonts w:ascii="宋体" w:hAnsi="宋体" w:hint="eastAsia"/>
                <w:sz w:val="24"/>
              </w:rPr>
            </w:pPr>
            <w:r>
              <w:rPr>
                <w:rFonts w:ascii="宋体" w:hAnsi="宋体" w:hint="eastAsia"/>
                <w:sz w:val="24"/>
              </w:rPr>
              <w:t>支</w:t>
            </w:r>
          </w:p>
          <w:p w:rsidR="007C1431" w:rsidRDefault="007C1431">
            <w:pPr>
              <w:spacing w:line="0" w:lineRule="atLeast"/>
              <w:jc w:val="center"/>
              <w:rPr>
                <w:rFonts w:ascii="宋体" w:hAnsi="宋体" w:hint="eastAsia"/>
                <w:sz w:val="24"/>
              </w:rPr>
            </w:pPr>
            <w:r>
              <w:rPr>
                <w:rFonts w:ascii="宋体" w:hAnsi="宋体" w:hint="eastAsia"/>
                <w:sz w:val="24"/>
              </w:rPr>
              <w:t>行</w:t>
            </w:r>
          </w:p>
          <w:p w:rsidR="007C1431" w:rsidRDefault="007C1431">
            <w:pPr>
              <w:spacing w:line="0" w:lineRule="atLeast"/>
              <w:jc w:val="center"/>
              <w:rPr>
                <w:rFonts w:ascii="宋体" w:hAnsi="宋体" w:hint="eastAsia"/>
                <w:sz w:val="24"/>
              </w:rPr>
            </w:pPr>
            <w:r>
              <w:rPr>
                <w:rFonts w:ascii="宋体" w:hAnsi="宋体" w:hint="eastAsia"/>
                <w:sz w:val="24"/>
              </w:rPr>
              <w:t>意</w:t>
            </w:r>
          </w:p>
          <w:p w:rsidR="007C1431" w:rsidRDefault="007C1431">
            <w:pPr>
              <w:spacing w:line="0" w:lineRule="atLeast"/>
              <w:jc w:val="center"/>
              <w:rPr>
                <w:rFonts w:ascii="宋体" w:hAnsi="宋体" w:hint="eastAsia"/>
                <w:sz w:val="24"/>
              </w:rPr>
            </w:pPr>
            <w:r>
              <w:rPr>
                <w:rFonts w:ascii="宋体" w:hAnsi="宋体" w:hint="eastAsia"/>
                <w:sz w:val="24"/>
              </w:rPr>
              <w:t>见</w:t>
            </w:r>
          </w:p>
        </w:tc>
        <w:tc>
          <w:tcPr>
            <w:tcW w:w="8322" w:type="dxa"/>
            <w:gridSpan w:val="13"/>
            <w:vAlign w:val="center"/>
          </w:tcPr>
          <w:p w:rsidR="007C1431" w:rsidRDefault="007C1431">
            <w:pPr>
              <w:spacing w:line="0" w:lineRule="atLeast"/>
              <w:rPr>
                <w:rFonts w:ascii="宋体" w:hAnsi="宋体" w:hint="eastAsia"/>
                <w:sz w:val="24"/>
              </w:rPr>
            </w:pPr>
            <w:r>
              <w:rPr>
                <w:rFonts w:ascii="宋体" w:hAnsi="宋体" w:hint="eastAsia"/>
                <w:sz w:val="24"/>
              </w:rPr>
              <w:t>初审意见：</w:t>
            </w: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r>
              <w:rPr>
                <w:rFonts w:ascii="宋体" w:hAnsi="宋体" w:hint="eastAsia"/>
                <w:sz w:val="24"/>
              </w:rPr>
              <w:t xml:space="preserve">                                        审查人员一：         </w:t>
            </w:r>
          </w:p>
          <w:p w:rsidR="007C1431" w:rsidRDefault="007C1431">
            <w:pPr>
              <w:spacing w:line="0" w:lineRule="atLeast"/>
              <w:rPr>
                <w:rFonts w:ascii="宋体" w:hAnsi="宋体" w:hint="eastAsia"/>
                <w:sz w:val="24"/>
              </w:rPr>
            </w:pPr>
            <w:r>
              <w:rPr>
                <w:rFonts w:ascii="宋体" w:hAnsi="宋体" w:hint="eastAsia"/>
                <w:sz w:val="24"/>
              </w:rPr>
              <w:t xml:space="preserve">                                          年   月   日             </w:t>
            </w:r>
          </w:p>
        </w:tc>
      </w:tr>
      <w:tr w:rsidR="007C1431">
        <w:trPr>
          <w:trHeight w:val="629"/>
        </w:trPr>
        <w:tc>
          <w:tcPr>
            <w:tcW w:w="1451" w:type="dxa"/>
            <w:gridSpan w:val="2"/>
            <w:vMerge/>
            <w:vAlign w:val="center"/>
          </w:tcPr>
          <w:p w:rsidR="007C1431" w:rsidRDefault="007C1431">
            <w:pPr>
              <w:spacing w:line="0" w:lineRule="atLeast"/>
              <w:rPr>
                <w:rFonts w:ascii="宋体" w:hAnsi="宋体" w:hint="eastAsia"/>
                <w:sz w:val="24"/>
              </w:rPr>
            </w:pPr>
          </w:p>
        </w:tc>
        <w:tc>
          <w:tcPr>
            <w:tcW w:w="8322" w:type="dxa"/>
            <w:gridSpan w:val="13"/>
            <w:vAlign w:val="center"/>
          </w:tcPr>
          <w:p w:rsidR="007C1431" w:rsidRDefault="007C1431">
            <w:pPr>
              <w:spacing w:line="0" w:lineRule="atLeast"/>
              <w:rPr>
                <w:rFonts w:ascii="宋体" w:hAnsi="宋体" w:hint="eastAsia"/>
                <w:sz w:val="24"/>
              </w:rPr>
            </w:pPr>
            <w:r>
              <w:rPr>
                <w:rFonts w:ascii="宋体" w:hAnsi="宋体" w:hint="eastAsia"/>
                <w:sz w:val="24"/>
              </w:rPr>
              <w:t>复审意见：</w:t>
            </w: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r>
              <w:rPr>
                <w:rFonts w:ascii="宋体" w:hAnsi="宋体" w:hint="eastAsia"/>
                <w:sz w:val="24"/>
              </w:rPr>
              <w:t xml:space="preserve">                                 </w:t>
            </w:r>
          </w:p>
          <w:p w:rsidR="007C1431" w:rsidRDefault="007C1431">
            <w:pPr>
              <w:spacing w:line="0" w:lineRule="atLeast"/>
              <w:rPr>
                <w:rFonts w:ascii="宋体" w:hAnsi="宋体" w:hint="eastAsia"/>
                <w:sz w:val="24"/>
              </w:rPr>
            </w:pPr>
            <w:r>
              <w:rPr>
                <w:rFonts w:ascii="宋体" w:hAnsi="宋体" w:hint="eastAsia"/>
                <w:sz w:val="24"/>
              </w:rPr>
              <w:t xml:space="preserve">                                        审查人员二：</w:t>
            </w:r>
          </w:p>
          <w:p w:rsidR="007C1431" w:rsidRDefault="007C1431">
            <w:pPr>
              <w:spacing w:line="0" w:lineRule="atLeast"/>
              <w:rPr>
                <w:rFonts w:ascii="宋体" w:hAnsi="宋体" w:hint="eastAsia"/>
                <w:sz w:val="24"/>
              </w:rPr>
            </w:pPr>
            <w:r>
              <w:rPr>
                <w:rFonts w:ascii="宋体" w:hAnsi="宋体" w:hint="eastAsia"/>
                <w:sz w:val="24"/>
              </w:rPr>
              <w:t xml:space="preserve">                                          年    月    日</w:t>
            </w:r>
          </w:p>
        </w:tc>
      </w:tr>
      <w:tr w:rsidR="007C1431">
        <w:trPr>
          <w:trHeight w:val="629"/>
        </w:trPr>
        <w:tc>
          <w:tcPr>
            <w:tcW w:w="1451" w:type="dxa"/>
            <w:gridSpan w:val="2"/>
            <w:vMerge/>
            <w:vAlign w:val="center"/>
          </w:tcPr>
          <w:p w:rsidR="007C1431" w:rsidRDefault="007C1431">
            <w:pPr>
              <w:spacing w:line="0" w:lineRule="atLeast"/>
              <w:rPr>
                <w:rFonts w:ascii="宋体" w:hAnsi="宋体" w:hint="eastAsia"/>
                <w:sz w:val="24"/>
              </w:rPr>
            </w:pPr>
          </w:p>
        </w:tc>
        <w:tc>
          <w:tcPr>
            <w:tcW w:w="8322" w:type="dxa"/>
            <w:gridSpan w:val="13"/>
            <w:vAlign w:val="center"/>
          </w:tcPr>
          <w:p w:rsidR="007C1431" w:rsidRDefault="007C1431">
            <w:pPr>
              <w:spacing w:line="0" w:lineRule="atLeast"/>
              <w:rPr>
                <w:rFonts w:ascii="宋体" w:hAnsi="宋体" w:hint="eastAsia"/>
                <w:sz w:val="24"/>
              </w:rPr>
            </w:pPr>
            <w:r>
              <w:rPr>
                <w:rFonts w:ascii="宋体" w:hAnsi="宋体" w:hint="eastAsia"/>
                <w:sz w:val="24"/>
              </w:rPr>
              <w:t>审批意见：</w:t>
            </w: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jc w:val="center"/>
              <w:rPr>
                <w:rFonts w:ascii="宋体" w:hAnsi="宋体" w:hint="eastAsia"/>
                <w:sz w:val="24"/>
              </w:rPr>
            </w:pPr>
            <w:r>
              <w:rPr>
                <w:rFonts w:ascii="宋体" w:hAnsi="宋体" w:hint="eastAsia"/>
                <w:sz w:val="24"/>
              </w:rPr>
              <w:t xml:space="preserve">                        审批人：</w:t>
            </w:r>
          </w:p>
          <w:p w:rsidR="007C1431" w:rsidRDefault="007C1431">
            <w:pPr>
              <w:spacing w:line="0" w:lineRule="atLeast"/>
              <w:jc w:val="center"/>
              <w:rPr>
                <w:rFonts w:ascii="宋体" w:hAnsi="宋体" w:hint="eastAsia"/>
                <w:sz w:val="24"/>
              </w:rPr>
            </w:pPr>
            <w:r>
              <w:rPr>
                <w:rFonts w:ascii="宋体" w:hAnsi="宋体" w:hint="eastAsia"/>
                <w:sz w:val="24"/>
              </w:rPr>
              <w:t xml:space="preserve">                                      年    月      日</w:t>
            </w:r>
          </w:p>
        </w:tc>
      </w:tr>
    </w:tbl>
    <w:p w:rsidR="007C1431" w:rsidRDefault="007C1431">
      <w:pPr>
        <w:spacing w:line="360" w:lineRule="auto"/>
        <w:ind w:right="32"/>
        <w:rPr>
          <w:rFonts w:ascii="仿宋_GB2312" w:eastAsia="仿宋_GB2312" w:hAnsi="宋体" w:hint="eastAsia"/>
          <w:sz w:val="30"/>
          <w:szCs w:val="30"/>
        </w:rPr>
      </w:pPr>
    </w:p>
    <w:p w:rsidR="007C1431" w:rsidRDefault="007C1431">
      <w:pPr>
        <w:spacing w:line="360" w:lineRule="auto"/>
        <w:ind w:right="32"/>
        <w:rPr>
          <w:rFonts w:ascii="仿宋_GB2312" w:eastAsia="仿宋_GB2312" w:hAnsi="宋体" w:hint="eastAsia"/>
          <w:sz w:val="30"/>
          <w:szCs w:val="30"/>
        </w:rPr>
      </w:pPr>
      <w:r>
        <w:rPr>
          <w:rFonts w:ascii="仿宋_GB2312" w:eastAsia="仿宋_GB2312" w:hAnsi="宋体" w:hint="eastAsia"/>
          <w:sz w:val="30"/>
          <w:szCs w:val="30"/>
        </w:rPr>
        <w:lastRenderedPageBreak/>
        <w:t>附件7-1</w:t>
      </w:r>
    </w:p>
    <w:p w:rsidR="007C1431" w:rsidRDefault="007C1431">
      <w:pPr>
        <w:spacing w:line="360" w:lineRule="auto"/>
        <w:rPr>
          <w:rFonts w:ascii="宋体" w:hAnsi="宋体" w:hint="eastAsia"/>
          <w:sz w:val="24"/>
        </w:rPr>
      </w:pPr>
      <w:r>
        <w:rPr>
          <w:rFonts w:ascii="宋体" w:hAnsi="宋体" w:hint="eastAsia"/>
          <w:sz w:val="24"/>
        </w:rPr>
        <w:t xml:space="preserve">                                                       编号：</w:t>
      </w:r>
    </w:p>
    <w:p w:rsidR="007C1431" w:rsidRDefault="007C1431">
      <w:pPr>
        <w:pStyle w:val="Title"/>
        <w:numPr>
          <w:ilvl w:val="0"/>
          <w:numId w:val="6"/>
        </w:numPr>
        <w:tabs>
          <w:tab w:val="left" w:pos="720"/>
          <w:tab w:val="left" w:pos="851"/>
        </w:tabs>
        <w:spacing w:line="360" w:lineRule="auto"/>
        <w:ind w:left="1720" w:hanging="880"/>
        <w:rPr>
          <w:rFonts w:ascii="方正小标宋简体" w:eastAsia="方正小标宋简体" w:hAnsi="宋体" w:hint="eastAsia"/>
          <w:b w:val="0"/>
          <w:color w:val="000000"/>
          <w:sz w:val="44"/>
          <w:szCs w:val="44"/>
        </w:rPr>
      </w:pPr>
      <w:r>
        <w:rPr>
          <w:rFonts w:ascii="方正小标宋简体" w:eastAsia="方正小标宋简体" w:hAnsi="宋体" w:hint="eastAsia"/>
          <w:b w:val="0"/>
          <w:color w:val="000000"/>
          <w:sz w:val="44"/>
          <w:szCs w:val="44"/>
        </w:rPr>
        <w:t>授 权 委 托 书</w:t>
      </w:r>
    </w:p>
    <w:p w:rsidR="007C1431" w:rsidRDefault="007C1431">
      <w:pPr>
        <w:tabs>
          <w:tab w:val="left" w:pos="6120"/>
        </w:tabs>
        <w:spacing w:line="360" w:lineRule="auto"/>
        <w:ind w:left="1" w:hanging="1"/>
        <w:rPr>
          <w:rFonts w:ascii="宋体" w:hAnsi="宋体" w:hint="eastAsia"/>
          <w:sz w:val="24"/>
        </w:rPr>
      </w:pPr>
      <w:r>
        <w:rPr>
          <w:rFonts w:ascii="宋体" w:hAnsi="宋体" w:hint="eastAsia"/>
          <w:sz w:val="24"/>
        </w:rPr>
        <w:t>委托人： 　          性别   　 ， 　　　　　　   出生      ，无配偶，</w:t>
      </w:r>
    </w:p>
    <w:p w:rsidR="007C1431" w:rsidRDefault="007C1431">
      <w:pPr>
        <w:tabs>
          <w:tab w:val="left" w:pos="6120"/>
        </w:tabs>
        <w:spacing w:line="360" w:lineRule="auto"/>
        <w:ind w:left="1" w:hanging="1"/>
        <w:rPr>
          <w:rFonts w:ascii="宋体" w:hAnsi="宋体" w:hint="eastAsia"/>
          <w:sz w:val="24"/>
        </w:rPr>
      </w:pPr>
      <w:r>
        <w:rPr>
          <w:rFonts w:ascii="宋体" w:hAnsi="宋体" w:hint="eastAsia"/>
          <w:sz w:val="24"/>
        </w:rPr>
        <w:t xml:space="preserve">住址                                                                  </w:t>
      </w:r>
    </w:p>
    <w:p w:rsidR="007C1431" w:rsidRDefault="007C1431">
      <w:pPr>
        <w:tabs>
          <w:tab w:val="left" w:pos="6120"/>
        </w:tabs>
        <w:spacing w:line="360" w:lineRule="auto"/>
        <w:ind w:left="1" w:hanging="1"/>
        <w:rPr>
          <w:rFonts w:ascii="宋体" w:hAnsi="宋体" w:hint="eastAsia"/>
          <w:sz w:val="24"/>
        </w:rPr>
      </w:pPr>
      <w:r>
        <w:rPr>
          <w:rFonts w:ascii="宋体" w:hAnsi="宋体" w:hint="eastAsia"/>
          <w:sz w:val="24"/>
        </w:rPr>
        <w:t xml:space="preserve">证件类型：　　　　　　，证件号码：　                　　　　　　　　　</w:t>
      </w:r>
    </w:p>
    <w:p w:rsidR="007C1431" w:rsidRDefault="007C1431">
      <w:pPr>
        <w:spacing w:line="360" w:lineRule="auto"/>
        <w:ind w:left="1" w:hanging="1"/>
        <w:rPr>
          <w:rFonts w:ascii="宋体" w:hAnsi="宋体" w:hint="eastAsia"/>
          <w:sz w:val="24"/>
        </w:rPr>
      </w:pPr>
      <w:r>
        <w:rPr>
          <w:rFonts w:ascii="宋体" w:hAnsi="宋体" w:hint="eastAsia"/>
          <w:sz w:val="24"/>
        </w:rPr>
        <w:t xml:space="preserve">受托人：                                                              </w:t>
      </w:r>
    </w:p>
    <w:p w:rsidR="007C1431" w:rsidRDefault="007C1431">
      <w:pPr>
        <w:spacing w:line="360" w:lineRule="auto"/>
        <w:ind w:left="1" w:firstLineChars="224" w:firstLine="538"/>
        <w:rPr>
          <w:rFonts w:ascii="宋体" w:hAnsi="宋体" w:hint="eastAsia"/>
          <w:sz w:val="24"/>
        </w:rPr>
      </w:pPr>
    </w:p>
    <w:p w:rsidR="007C1431" w:rsidRDefault="007C1431">
      <w:pPr>
        <w:spacing w:line="360" w:lineRule="auto"/>
        <w:ind w:left="1" w:firstLineChars="224" w:firstLine="538"/>
        <w:rPr>
          <w:rFonts w:ascii="宋体" w:hAnsi="宋体" w:hint="eastAsia"/>
          <w:sz w:val="24"/>
        </w:rPr>
      </w:pPr>
      <w:r>
        <w:rPr>
          <w:rFonts w:ascii="宋体" w:hAnsi="宋体" w:hint="eastAsia"/>
          <w:sz w:val="24"/>
        </w:rPr>
        <w:t>我个人因故授权　作为我的代理人办理下列事项：</w:t>
      </w:r>
    </w:p>
    <w:p w:rsidR="007C1431" w:rsidRDefault="007C1431">
      <w:pPr>
        <w:widowControl/>
        <w:numPr>
          <w:ilvl w:val="0"/>
          <w:numId w:val="7"/>
        </w:numPr>
        <w:spacing w:line="360" w:lineRule="auto"/>
        <w:ind w:left="1" w:firstLineChars="224" w:firstLine="538"/>
        <w:textAlignment w:val="baseline"/>
        <w:rPr>
          <w:rFonts w:ascii="宋体" w:hAnsi="宋体" w:hint="eastAsia"/>
          <w:sz w:val="24"/>
        </w:rPr>
      </w:pPr>
      <w:r>
        <w:rPr>
          <w:rFonts w:ascii="宋体" w:hAnsi="宋体" w:hint="eastAsia"/>
          <w:sz w:val="24"/>
        </w:rPr>
        <w:t>在　　　    房屋管理部门办理并领取位于            房屋（以下称房屋）的《房屋所有权证》。</w:t>
      </w:r>
    </w:p>
    <w:p w:rsidR="007C1431" w:rsidRDefault="007C1431">
      <w:pPr>
        <w:spacing w:line="360" w:lineRule="auto"/>
        <w:ind w:left="1" w:firstLineChars="224" w:firstLine="538"/>
        <w:rPr>
          <w:rFonts w:ascii="宋体" w:hAnsi="宋体" w:hint="eastAsia"/>
          <w:sz w:val="24"/>
        </w:rPr>
      </w:pPr>
      <w:r>
        <w:rPr>
          <w:rFonts w:ascii="宋体" w:hAnsi="宋体" w:hint="eastAsia"/>
          <w:sz w:val="24"/>
        </w:rPr>
        <w:t>二、在领取上述《房屋所有权证》后，负责在　　　房屋管理部门办理上述房屋的抵押登记手续等事项。</w:t>
      </w:r>
    </w:p>
    <w:p w:rsidR="007C1431" w:rsidRDefault="007C1431">
      <w:pPr>
        <w:spacing w:line="360" w:lineRule="auto"/>
        <w:ind w:left="1" w:firstLineChars="224" w:firstLine="538"/>
        <w:rPr>
          <w:rFonts w:ascii="宋体" w:hAnsi="宋体" w:hint="eastAsia"/>
          <w:sz w:val="24"/>
        </w:rPr>
      </w:pPr>
      <w:r>
        <w:rPr>
          <w:rFonts w:ascii="宋体" w:hAnsi="宋体" w:hint="eastAsia"/>
          <w:sz w:val="24"/>
        </w:rPr>
        <w:t>受托人在办理上述委托事项范围内所签署的文件及发生的费用，委托人均予以承认。</w:t>
      </w:r>
    </w:p>
    <w:p w:rsidR="007C1431" w:rsidRDefault="007C1431">
      <w:pPr>
        <w:pStyle w:val="BodyTextFirstIndent"/>
        <w:spacing w:after="0" w:line="360" w:lineRule="auto"/>
        <w:ind w:left="1" w:firstLineChars="224" w:firstLine="538"/>
        <w:rPr>
          <w:rFonts w:ascii="宋体" w:hAnsi="宋体" w:hint="eastAsia"/>
          <w:color w:val="000000"/>
          <w:sz w:val="24"/>
        </w:rPr>
      </w:pPr>
      <w:r>
        <w:rPr>
          <w:rFonts w:ascii="宋体" w:hAnsi="宋体" w:hint="eastAsia"/>
          <w:color w:val="000000"/>
          <w:sz w:val="24"/>
        </w:rPr>
        <w:t>委托期限：自本委托书签署之日起到上述房屋的《房屋所有权证》、《国有土地使用权证》及《房屋他项权证》全部办理完毕为止。</w:t>
      </w:r>
    </w:p>
    <w:p w:rsidR="007C1431" w:rsidRDefault="007C1431">
      <w:pPr>
        <w:spacing w:line="360" w:lineRule="auto"/>
        <w:ind w:left="-44" w:firstLineChars="224" w:firstLine="538"/>
        <w:rPr>
          <w:rFonts w:ascii="宋体" w:hAnsi="宋体" w:hint="eastAsia"/>
          <w:sz w:val="24"/>
        </w:rPr>
      </w:pPr>
      <w:r>
        <w:rPr>
          <w:rFonts w:ascii="宋体" w:hAnsi="宋体" w:hint="eastAsia"/>
          <w:sz w:val="24"/>
        </w:rPr>
        <w:t xml:space="preserve"> 　          </w:t>
      </w:r>
    </w:p>
    <w:p w:rsidR="007C1431" w:rsidRDefault="007C1431">
      <w:pPr>
        <w:spacing w:line="360" w:lineRule="auto"/>
        <w:ind w:leftChars="-21" w:left="-44" w:firstLineChars="2163" w:firstLine="5191"/>
        <w:rPr>
          <w:rFonts w:ascii="宋体" w:hAnsi="宋体" w:hint="eastAsia"/>
          <w:sz w:val="24"/>
        </w:rPr>
      </w:pPr>
      <w:r>
        <w:rPr>
          <w:rFonts w:ascii="宋体" w:hAnsi="宋体" w:hint="eastAsia"/>
          <w:sz w:val="24"/>
        </w:rPr>
        <w:t xml:space="preserve">委托人（签字和手印）：     </w:t>
      </w:r>
    </w:p>
    <w:p w:rsidR="007C1431" w:rsidRDefault="007C1431">
      <w:pPr>
        <w:spacing w:line="360" w:lineRule="auto"/>
        <w:ind w:leftChars="-21" w:left="-44" w:firstLineChars="2163" w:firstLine="5191"/>
        <w:rPr>
          <w:rFonts w:ascii="宋体" w:hAnsi="宋体" w:hint="eastAsia"/>
          <w:sz w:val="24"/>
        </w:rPr>
      </w:pPr>
    </w:p>
    <w:p w:rsidR="007C1431" w:rsidRDefault="007C1431">
      <w:pPr>
        <w:spacing w:line="360" w:lineRule="auto"/>
        <w:ind w:leftChars="-21" w:left="-44" w:firstLineChars="2712" w:firstLine="6509"/>
        <w:rPr>
          <w:rFonts w:ascii="宋体" w:hAnsi="宋体" w:hint="eastAsia"/>
          <w:sz w:val="24"/>
        </w:rPr>
      </w:pPr>
      <w:r>
        <w:rPr>
          <w:rFonts w:ascii="宋体" w:hAnsi="宋体" w:hint="eastAsia"/>
          <w:sz w:val="24"/>
        </w:rPr>
        <w:t xml:space="preserve"> 年    月    日</w:t>
      </w:r>
    </w:p>
    <w:p w:rsidR="007C1431" w:rsidRDefault="007C1431">
      <w:pPr>
        <w:spacing w:line="360" w:lineRule="auto"/>
        <w:ind w:left="1" w:firstLineChars="224" w:firstLine="538"/>
        <w:rPr>
          <w:rFonts w:ascii="宋体" w:hAnsi="宋体" w:hint="eastAsia"/>
          <w:sz w:val="24"/>
        </w:rPr>
      </w:pPr>
    </w:p>
    <w:p w:rsidR="007C1431" w:rsidRDefault="007C1431">
      <w:pPr>
        <w:spacing w:line="360" w:lineRule="auto"/>
        <w:ind w:right="32"/>
        <w:rPr>
          <w:rFonts w:ascii="仿宋_GB2312" w:eastAsia="仿宋_GB2312" w:hAnsi="宋体" w:hint="eastAsia"/>
          <w:sz w:val="28"/>
          <w:szCs w:val="28"/>
        </w:rPr>
      </w:pPr>
      <w:r>
        <w:rPr>
          <w:rFonts w:ascii="宋体" w:hAnsi="宋体" w:hint="eastAsia"/>
          <w:sz w:val="24"/>
        </w:rPr>
        <w:t>注：本授权委托书适用于无配偶的委托人。</w:t>
      </w:r>
      <w:r>
        <w:rPr>
          <w:rFonts w:ascii="宋体" w:hAnsi="宋体" w:hint="eastAsia"/>
          <w:sz w:val="24"/>
        </w:rPr>
        <w:br w:type="page"/>
      </w:r>
      <w:r>
        <w:rPr>
          <w:rFonts w:ascii="仿宋_GB2312" w:eastAsia="仿宋_GB2312" w:hAnsi="宋体" w:hint="eastAsia"/>
          <w:sz w:val="28"/>
          <w:szCs w:val="28"/>
        </w:rPr>
        <w:lastRenderedPageBreak/>
        <w:t>附件7-2</w:t>
      </w:r>
    </w:p>
    <w:p w:rsidR="007C1431" w:rsidRDefault="007C1431">
      <w:pPr>
        <w:spacing w:line="360" w:lineRule="auto"/>
        <w:ind w:left="1" w:firstLineChars="224" w:firstLine="538"/>
        <w:rPr>
          <w:rFonts w:ascii="宋体" w:hAnsi="宋体" w:hint="eastAsia"/>
          <w:sz w:val="24"/>
        </w:rPr>
      </w:pPr>
      <w:r>
        <w:rPr>
          <w:rFonts w:ascii="宋体" w:hAnsi="宋体" w:hint="eastAsia"/>
          <w:sz w:val="24"/>
        </w:rPr>
        <w:t xml:space="preserve">                                                  编号：</w:t>
      </w:r>
    </w:p>
    <w:p w:rsidR="007C1431" w:rsidRDefault="007C1431">
      <w:pPr>
        <w:pStyle w:val="Title"/>
        <w:numPr>
          <w:ilvl w:val="0"/>
          <w:numId w:val="6"/>
        </w:numPr>
        <w:tabs>
          <w:tab w:val="left" w:pos="720"/>
          <w:tab w:val="left" w:pos="851"/>
        </w:tabs>
        <w:spacing w:line="360" w:lineRule="auto"/>
        <w:ind w:left="1720" w:hanging="880"/>
        <w:rPr>
          <w:rFonts w:ascii="方正小标宋简体" w:eastAsia="方正小标宋简体" w:hAnsi="宋体" w:hint="eastAsia"/>
          <w:b w:val="0"/>
          <w:color w:val="000000"/>
          <w:sz w:val="44"/>
          <w:szCs w:val="44"/>
        </w:rPr>
      </w:pPr>
      <w:r>
        <w:rPr>
          <w:rFonts w:ascii="方正小标宋简体" w:eastAsia="方正小标宋简体" w:hAnsi="宋体" w:hint="eastAsia"/>
          <w:b w:val="0"/>
          <w:color w:val="000000"/>
          <w:sz w:val="44"/>
          <w:szCs w:val="44"/>
        </w:rPr>
        <w:t>授 权 委 托 书</w:t>
      </w:r>
    </w:p>
    <w:p w:rsidR="007C1431" w:rsidRDefault="007C1431">
      <w:pPr>
        <w:tabs>
          <w:tab w:val="left" w:pos="6120"/>
        </w:tabs>
        <w:spacing w:line="360" w:lineRule="auto"/>
        <w:ind w:hanging="1"/>
        <w:rPr>
          <w:rFonts w:ascii="宋体" w:hAnsi="宋体" w:hint="eastAsia"/>
          <w:sz w:val="24"/>
        </w:rPr>
      </w:pPr>
      <w:r>
        <w:rPr>
          <w:rFonts w:ascii="宋体" w:hAnsi="宋体" w:hint="eastAsia"/>
          <w:sz w:val="24"/>
        </w:rPr>
        <w:t>委托人：       　　　   性别   　 ，  　　　　　　　　   出生      ，</w:t>
      </w:r>
    </w:p>
    <w:p w:rsidR="007C1431" w:rsidRDefault="007C1431">
      <w:pPr>
        <w:tabs>
          <w:tab w:val="left" w:pos="6120"/>
        </w:tabs>
        <w:spacing w:line="360" w:lineRule="auto"/>
        <w:ind w:hanging="1"/>
        <w:rPr>
          <w:rFonts w:ascii="宋体" w:hAnsi="宋体" w:hint="eastAsia"/>
          <w:sz w:val="24"/>
        </w:rPr>
      </w:pPr>
      <w:r>
        <w:rPr>
          <w:rFonts w:ascii="宋体" w:hAnsi="宋体" w:hint="eastAsia"/>
          <w:sz w:val="24"/>
        </w:rPr>
        <w:t xml:space="preserve">住址                                                                  </w:t>
      </w:r>
    </w:p>
    <w:p w:rsidR="007C1431" w:rsidRDefault="007C1431">
      <w:pPr>
        <w:tabs>
          <w:tab w:val="left" w:pos="6120"/>
        </w:tabs>
        <w:spacing w:line="360" w:lineRule="auto"/>
        <w:ind w:hanging="1"/>
        <w:rPr>
          <w:rFonts w:ascii="宋体" w:hAnsi="宋体" w:hint="eastAsia"/>
          <w:sz w:val="24"/>
        </w:rPr>
      </w:pPr>
      <w:r>
        <w:rPr>
          <w:rFonts w:ascii="宋体" w:hAnsi="宋体" w:hint="eastAsia"/>
          <w:sz w:val="24"/>
        </w:rPr>
        <w:t xml:space="preserve">证件类型：　　　　　　，证件号码：　                　　　　　　　　　</w:t>
      </w:r>
    </w:p>
    <w:p w:rsidR="007C1431" w:rsidRDefault="007C1431">
      <w:pPr>
        <w:tabs>
          <w:tab w:val="left" w:pos="6120"/>
        </w:tabs>
        <w:spacing w:line="360" w:lineRule="auto"/>
        <w:ind w:hanging="1"/>
        <w:rPr>
          <w:rFonts w:ascii="宋体" w:hAnsi="宋体" w:hint="eastAsia"/>
          <w:sz w:val="24"/>
        </w:rPr>
      </w:pPr>
      <w:r>
        <w:rPr>
          <w:rFonts w:ascii="宋体" w:hAnsi="宋体" w:hint="eastAsia"/>
          <w:sz w:val="24"/>
        </w:rPr>
        <w:t>委托人： 　       　　　   性别   　 ，  　　　　　　　　出生      ，</w:t>
      </w:r>
    </w:p>
    <w:p w:rsidR="007C1431" w:rsidRDefault="007C1431">
      <w:pPr>
        <w:tabs>
          <w:tab w:val="left" w:pos="6120"/>
        </w:tabs>
        <w:spacing w:line="360" w:lineRule="auto"/>
        <w:ind w:hanging="1"/>
        <w:rPr>
          <w:rFonts w:ascii="宋体" w:hAnsi="宋体" w:hint="eastAsia"/>
          <w:sz w:val="24"/>
        </w:rPr>
      </w:pPr>
      <w:r>
        <w:rPr>
          <w:rFonts w:ascii="宋体" w:hAnsi="宋体" w:hint="eastAsia"/>
          <w:sz w:val="24"/>
        </w:rPr>
        <w:t xml:space="preserve">住址                                                                  </w:t>
      </w:r>
    </w:p>
    <w:p w:rsidR="007C1431" w:rsidRDefault="007C1431">
      <w:pPr>
        <w:tabs>
          <w:tab w:val="left" w:pos="6120"/>
        </w:tabs>
        <w:spacing w:line="360" w:lineRule="auto"/>
        <w:ind w:hanging="1"/>
        <w:rPr>
          <w:rFonts w:ascii="宋体" w:hAnsi="宋体" w:hint="eastAsia"/>
          <w:sz w:val="24"/>
        </w:rPr>
      </w:pPr>
      <w:r>
        <w:rPr>
          <w:rFonts w:ascii="宋体" w:hAnsi="宋体" w:hint="eastAsia"/>
          <w:sz w:val="24"/>
        </w:rPr>
        <w:t xml:space="preserve">证件名称：　　　　　　，证件号码：　                　　　　　　　　　</w:t>
      </w:r>
    </w:p>
    <w:p w:rsidR="007C1431" w:rsidRDefault="007C1431">
      <w:pPr>
        <w:spacing w:line="360" w:lineRule="auto"/>
        <w:ind w:hanging="1"/>
        <w:rPr>
          <w:rFonts w:ascii="宋体" w:hAnsi="宋体" w:hint="eastAsia"/>
          <w:sz w:val="24"/>
        </w:rPr>
      </w:pPr>
      <w:r>
        <w:rPr>
          <w:rFonts w:ascii="宋体" w:hAnsi="宋体" w:hint="eastAsia"/>
          <w:sz w:val="24"/>
        </w:rPr>
        <w:t xml:space="preserve">受托人：                                                             </w:t>
      </w:r>
    </w:p>
    <w:p w:rsidR="007C1431" w:rsidRDefault="007C1431">
      <w:pPr>
        <w:spacing w:line="360" w:lineRule="auto"/>
        <w:ind w:left="150" w:firstLineChars="224" w:firstLine="538"/>
        <w:rPr>
          <w:rFonts w:ascii="宋体" w:hAnsi="宋体" w:hint="eastAsia"/>
          <w:sz w:val="24"/>
        </w:rPr>
      </w:pPr>
      <w:r>
        <w:rPr>
          <w:rFonts w:ascii="宋体" w:hAnsi="宋体" w:hint="eastAsia"/>
          <w:sz w:val="24"/>
        </w:rPr>
        <w:t>我们委托人系夫妻关系，现我们夫妻双方授权　　　　作为我们夫妻双方的代理人办理下列事项：</w:t>
      </w:r>
    </w:p>
    <w:p w:rsidR="007C1431" w:rsidRDefault="007C1431">
      <w:pPr>
        <w:widowControl/>
        <w:numPr>
          <w:ilvl w:val="0"/>
          <w:numId w:val="7"/>
        </w:numPr>
        <w:spacing w:line="360" w:lineRule="auto"/>
        <w:textAlignment w:val="baseline"/>
        <w:rPr>
          <w:rFonts w:ascii="宋体" w:hAnsi="宋体" w:hint="eastAsia"/>
          <w:sz w:val="24"/>
        </w:rPr>
      </w:pPr>
      <w:r>
        <w:rPr>
          <w:rFonts w:ascii="宋体" w:hAnsi="宋体" w:hint="eastAsia"/>
          <w:sz w:val="24"/>
        </w:rPr>
        <w:t xml:space="preserve">　　         房屋管理部门办理并领取位于　　　房屋（以下称房屋）的《房屋所有权证》。</w:t>
      </w:r>
    </w:p>
    <w:p w:rsidR="007C1431" w:rsidRDefault="007C1431">
      <w:pPr>
        <w:spacing w:line="360" w:lineRule="auto"/>
        <w:ind w:left="150" w:firstLineChars="224" w:firstLine="538"/>
        <w:rPr>
          <w:rFonts w:ascii="宋体" w:hAnsi="宋体" w:hint="eastAsia"/>
          <w:sz w:val="24"/>
        </w:rPr>
      </w:pPr>
      <w:r>
        <w:rPr>
          <w:rFonts w:ascii="宋体" w:hAnsi="宋体" w:hint="eastAsia"/>
          <w:sz w:val="24"/>
        </w:rPr>
        <w:t>二、在领取上述《房屋所有权证》后，负责在　　　房屋管理部门办理上述房屋的抵押登记手续等事项。</w:t>
      </w:r>
    </w:p>
    <w:p w:rsidR="007C1431" w:rsidRDefault="007C1431">
      <w:pPr>
        <w:spacing w:line="360" w:lineRule="auto"/>
        <w:ind w:left="150" w:firstLineChars="224" w:firstLine="538"/>
        <w:rPr>
          <w:rFonts w:ascii="宋体" w:hAnsi="宋体" w:hint="eastAsia"/>
          <w:sz w:val="24"/>
        </w:rPr>
      </w:pPr>
      <w:r>
        <w:rPr>
          <w:rFonts w:ascii="宋体" w:hAnsi="宋体" w:hint="eastAsia"/>
          <w:sz w:val="24"/>
        </w:rPr>
        <w:t>受托人在办理上述委托事项范围内所签署的文件及发生的费用，委托人均予以承认。</w:t>
      </w:r>
    </w:p>
    <w:p w:rsidR="007C1431" w:rsidRDefault="007C1431">
      <w:pPr>
        <w:pStyle w:val="BodyTextFirstIndent"/>
        <w:spacing w:after="0" w:line="360" w:lineRule="auto"/>
        <w:ind w:left="150" w:firstLineChars="224" w:firstLine="538"/>
        <w:rPr>
          <w:rFonts w:ascii="宋体" w:hAnsi="宋体" w:hint="eastAsia"/>
          <w:color w:val="000000"/>
          <w:sz w:val="24"/>
        </w:rPr>
      </w:pPr>
      <w:r>
        <w:rPr>
          <w:rFonts w:ascii="宋体" w:hAnsi="宋体" w:hint="eastAsia"/>
          <w:color w:val="000000"/>
          <w:sz w:val="24"/>
        </w:rPr>
        <w:t>委托期限：自本委托书签署之日起到上述房屋的《房屋所有权证》、《国有土地使用权证》及《房屋他项权证》全部办理完毕为止。</w:t>
      </w:r>
    </w:p>
    <w:p w:rsidR="007C1431" w:rsidRDefault="007C1431">
      <w:pPr>
        <w:pStyle w:val="BodyTextFirstIndent"/>
        <w:spacing w:after="0" w:line="360" w:lineRule="auto"/>
        <w:ind w:left="150" w:firstLineChars="224" w:firstLine="538"/>
        <w:rPr>
          <w:rFonts w:ascii="宋体" w:hAnsi="宋体" w:hint="eastAsia"/>
          <w:color w:val="000000"/>
          <w:sz w:val="24"/>
        </w:rPr>
      </w:pPr>
    </w:p>
    <w:p w:rsidR="007C1431" w:rsidRDefault="007C1431">
      <w:pPr>
        <w:spacing w:line="360" w:lineRule="auto"/>
        <w:ind w:left="150" w:firstLineChars="224" w:firstLine="538"/>
        <w:jc w:val="left"/>
        <w:rPr>
          <w:rFonts w:ascii="宋体" w:hAnsi="宋体" w:hint="eastAsia"/>
          <w:sz w:val="24"/>
        </w:rPr>
      </w:pPr>
      <w:r>
        <w:rPr>
          <w:rFonts w:ascii="宋体" w:hAnsi="宋体" w:hint="eastAsia"/>
          <w:sz w:val="24"/>
        </w:rPr>
        <w:t xml:space="preserve"> 　                                  委托人（签字和手印）：  </w:t>
      </w:r>
    </w:p>
    <w:p w:rsidR="007C1431" w:rsidRDefault="007C1431">
      <w:pPr>
        <w:spacing w:line="360" w:lineRule="auto"/>
        <w:ind w:left="150" w:firstLineChars="224" w:firstLine="538"/>
        <w:jc w:val="left"/>
        <w:rPr>
          <w:rFonts w:ascii="宋体" w:hAnsi="宋体" w:hint="eastAsia"/>
          <w:sz w:val="24"/>
        </w:rPr>
      </w:pPr>
    </w:p>
    <w:p w:rsidR="007C1431" w:rsidRDefault="007C1431">
      <w:pPr>
        <w:spacing w:line="360" w:lineRule="auto"/>
        <w:ind w:leftChars="71" w:left="149" w:firstLineChars="2574" w:firstLine="6178"/>
        <w:jc w:val="left"/>
        <w:rPr>
          <w:rFonts w:ascii="宋体" w:hAnsi="宋体" w:hint="eastAsia"/>
          <w:sz w:val="24"/>
        </w:rPr>
      </w:pPr>
      <w:r>
        <w:rPr>
          <w:rFonts w:ascii="宋体" w:hAnsi="宋体" w:hint="eastAsia"/>
          <w:sz w:val="24"/>
        </w:rPr>
        <w:t xml:space="preserve">年    月    日                                       </w:t>
      </w:r>
    </w:p>
    <w:p w:rsidR="007C1431" w:rsidRDefault="007C1431">
      <w:pPr>
        <w:spacing w:line="360" w:lineRule="auto"/>
        <w:ind w:left="150" w:firstLineChars="224" w:firstLine="538"/>
        <w:rPr>
          <w:rFonts w:ascii="仿宋_GB2312" w:eastAsia="仿宋_GB2312" w:hAnsi="宋体" w:hint="eastAsia"/>
          <w:sz w:val="30"/>
          <w:szCs w:val="30"/>
        </w:rPr>
      </w:pPr>
      <w:r>
        <w:rPr>
          <w:rFonts w:ascii="宋体" w:hAnsi="宋体" w:hint="eastAsia"/>
          <w:sz w:val="24"/>
        </w:rPr>
        <w:t>注：本授权委托书适用于委托人系夫妻双方。</w:t>
      </w: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SimHei" w:eastAsia="SimHei" w:hAnsi="SimHei" w:hint="eastAsia"/>
          <w:sz w:val="32"/>
        </w:rPr>
      </w:pPr>
      <w:r>
        <w:rPr>
          <w:rFonts w:ascii="仿宋" w:eastAsia="仿宋" w:hAnsi="仿宋" w:cs="仿宋" w:hint="eastAsia"/>
          <w:sz w:val="32"/>
        </w:rPr>
        <w:lastRenderedPageBreak/>
        <w:t>附件8</w:t>
      </w:r>
      <w:r>
        <w:rPr>
          <w:rFonts w:ascii="SimHei" w:eastAsia="SimHei" w:hAnsi="SimHei" w:hint="eastAsia"/>
          <w:sz w:val="32"/>
        </w:rPr>
        <w:t xml:space="preserve">     </w:t>
      </w:r>
    </w:p>
    <w:p w:rsidR="007C1431" w:rsidRDefault="007C1431">
      <w:pPr>
        <w:spacing w:line="580" w:lineRule="exact"/>
        <w:jc w:val="center"/>
        <w:rPr>
          <w:rFonts w:ascii="方正小标宋简体" w:eastAsia="方正小标宋简体"/>
          <w:sz w:val="44"/>
          <w:szCs w:val="44"/>
        </w:rPr>
      </w:pPr>
      <w:r>
        <w:rPr>
          <w:rFonts w:ascii="方正小标宋简体" w:eastAsia="方正小标宋简体" w:cs="方正小标宋简体" w:hint="eastAsia"/>
          <w:sz w:val="44"/>
          <w:szCs w:val="44"/>
        </w:rPr>
        <w:t>个人借款受托支付授权委托书</w:t>
      </w:r>
    </w:p>
    <w:p w:rsidR="007C1431" w:rsidRDefault="007C1431">
      <w:pPr>
        <w:spacing w:line="580" w:lineRule="exact"/>
        <w:ind w:firstLineChars="200" w:firstLine="480"/>
        <w:rPr>
          <w:rFonts w:ascii="仿宋_GB2312" w:eastAsia="仿宋_GB2312" w:cs="仿宋_GB2312"/>
          <w:sz w:val="24"/>
          <w:u w:val="single"/>
        </w:rPr>
      </w:pPr>
      <w:r>
        <w:rPr>
          <w:rFonts w:ascii="仿宋_GB2312" w:eastAsia="仿宋_GB2312" w:cs="仿宋_GB2312" w:hint="eastAsia"/>
          <w:sz w:val="24"/>
        </w:rPr>
        <w:t>委托人：姓名</w:t>
      </w:r>
      <w:r>
        <w:rPr>
          <w:rFonts w:ascii="仿宋_GB2312" w:eastAsia="仿宋_GB2312" w:cs="仿宋_GB2312"/>
          <w:sz w:val="24"/>
          <w:u w:val="single"/>
        </w:rPr>
        <w:t xml:space="preserve">                                                </w:t>
      </w:r>
    </w:p>
    <w:p w:rsidR="007C1431" w:rsidRDefault="007C1431">
      <w:pPr>
        <w:spacing w:line="580" w:lineRule="exact"/>
        <w:rPr>
          <w:rFonts w:ascii="仿宋_GB2312" w:eastAsia="仿宋_GB2312" w:cs="仿宋_GB2312"/>
          <w:sz w:val="24"/>
          <w:u w:val="single"/>
        </w:rPr>
      </w:pPr>
      <w:r>
        <w:rPr>
          <w:rFonts w:ascii="仿宋_GB2312" w:eastAsia="仿宋_GB2312" w:cs="仿宋_GB2312"/>
          <w:sz w:val="24"/>
        </w:rPr>
        <w:t xml:space="preserve">            </w:t>
      </w:r>
      <w:r>
        <w:rPr>
          <w:rFonts w:ascii="仿宋_GB2312" w:eastAsia="仿宋_GB2312" w:cs="仿宋_GB2312" w:hint="eastAsia"/>
          <w:sz w:val="24"/>
        </w:rPr>
        <w:t>身份证号码</w:t>
      </w:r>
      <w:r>
        <w:rPr>
          <w:rFonts w:ascii="仿宋_GB2312" w:eastAsia="仿宋_GB2312" w:cs="仿宋_GB2312"/>
          <w:sz w:val="24"/>
          <w:u w:val="single"/>
        </w:rPr>
        <w:t xml:space="preserve">                                          </w:t>
      </w:r>
    </w:p>
    <w:p w:rsidR="007C1431" w:rsidRDefault="007C1431">
      <w:pPr>
        <w:spacing w:line="580" w:lineRule="exact"/>
        <w:rPr>
          <w:rFonts w:ascii="仿宋_GB2312" w:eastAsia="仿宋_GB2312" w:cs="仿宋_GB2312"/>
          <w:sz w:val="24"/>
          <w:u w:val="single"/>
        </w:rPr>
      </w:pPr>
      <w:r>
        <w:rPr>
          <w:rFonts w:ascii="仿宋_GB2312" w:eastAsia="仿宋_GB2312" w:cs="仿宋_GB2312"/>
          <w:sz w:val="24"/>
        </w:rPr>
        <w:t xml:space="preserve">            </w:t>
      </w:r>
      <w:r>
        <w:rPr>
          <w:rFonts w:ascii="仿宋_GB2312" w:eastAsia="仿宋_GB2312" w:cs="仿宋_GB2312" w:hint="eastAsia"/>
          <w:sz w:val="24"/>
        </w:rPr>
        <w:t>家庭住址</w:t>
      </w:r>
      <w:r>
        <w:rPr>
          <w:rFonts w:ascii="仿宋_GB2312" w:eastAsia="仿宋_GB2312" w:cs="仿宋_GB2312"/>
          <w:sz w:val="24"/>
          <w:u w:val="single"/>
        </w:rPr>
        <w:t xml:space="preserve">                                            </w:t>
      </w:r>
    </w:p>
    <w:p w:rsidR="007C1431" w:rsidRDefault="007C1431">
      <w:pPr>
        <w:spacing w:line="580" w:lineRule="exact"/>
        <w:rPr>
          <w:rFonts w:ascii="仿宋_GB2312" w:eastAsia="仿宋_GB2312"/>
          <w:sz w:val="24"/>
          <w:u w:val="single"/>
        </w:rPr>
      </w:pPr>
      <w:r>
        <w:rPr>
          <w:rFonts w:ascii="仿宋_GB2312" w:eastAsia="仿宋_GB2312" w:cs="仿宋_GB2312"/>
          <w:sz w:val="24"/>
        </w:rPr>
        <w:t xml:space="preserve">    </w:t>
      </w:r>
      <w:r>
        <w:rPr>
          <w:rFonts w:ascii="仿宋_GB2312" w:eastAsia="仿宋_GB2312" w:cs="仿宋_GB2312" w:hint="eastAsia"/>
          <w:sz w:val="24"/>
        </w:rPr>
        <w:t>受托人：成都农村商业银行股份有限公司</w:t>
      </w:r>
      <w:r>
        <w:rPr>
          <w:rFonts w:ascii="仿宋_GB2312" w:eastAsia="仿宋_GB2312" w:cs="仿宋_GB2312"/>
          <w:sz w:val="24"/>
          <w:u w:val="single"/>
        </w:rPr>
        <w:t xml:space="preserve">         </w:t>
      </w:r>
      <w:r>
        <w:rPr>
          <w:rFonts w:ascii="仿宋_GB2312" w:eastAsia="仿宋_GB2312" w:cs="仿宋_GB2312" w:hint="eastAsia"/>
          <w:sz w:val="24"/>
          <w:u w:val="single"/>
        </w:rPr>
        <w:t>（分支机构名称，下同）</w:t>
      </w:r>
    </w:p>
    <w:p w:rsidR="007C1431" w:rsidRDefault="007C1431">
      <w:pPr>
        <w:spacing w:line="580" w:lineRule="exact"/>
        <w:rPr>
          <w:rFonts w:ascii="仿宋_GB2312" w:eastAsia="仿宋_GB2312" w:hAnsi="宋体"/>
          <w:spacing w:val="-2"/>
          <w:sz w:val="24"/>
        </w:rPr>
      </w:pPr>
      <w:r>
        <w:rPr>
          <w:rFonts w:ascii="仿宋_GB2312" w:eastAsia="仿宋_GB2312" w:hAnsi="宋体" w:cs="仿宋_GB2312" w:hint="eastAsia"/>
          <w:spacing w:val="-2"/>
          <w:sz w:val="24"/>
        </w:rPr>
        <w:t xml:space="preserve">    委托人本次信贷资金的使用在符合国家相关法律法规的规定前提下，根据委托人与</w:t>
      </w:r>
      <w:r>
        <w:rPr>
          <w:rFonts w:ascii="仿宋_GB2312" w:eastAsia="仿宋_GB2312" w:cs="仿宋_GB2312" w:hint="eastAsia"/>
          <w:sz w:val="24"/>
        </w:rPr>
        <w:t>成都农村商业银行股份有限公司</w:t>
      </w:r>
      <w:r>
        <w:rPr>
          <w:rFonts w:ascii="仿宋_GB2312" w:eastAsia="仿宋_GB2312" w:cs="仿宋_GB2312"/>
          <w:sz w:val="24"/>
          <w:u w:val="single"/>
        </w:rPr>
        <w:t xml:space="preserve">       </w:t>
      </w:r>
      <w:r>
        <w:rPr>
          <w:rFonts w:ascii="仿宋_GB2312" w:eastAsia="仿宋_GB2312" w:hAnsi="宋体" w:cs="仿宋_GB2312"/>
          <w:spacing w:val="-2"/>
          <w:sz w:val="24"/>
          <w:u w:val="single"/>
        </w:rPr>
        <w:t xml:space="preserve">  </w:t>
      </w:r>
      <w:r>
        <w:rPr>
          <w:rFonts w:ascii="仿宋_GB2312" w:eastAsia="仿宋_GB2312" w:hAnsi="宋体" w:cs="仿宋_GB2312" w:hint="eastAsia"/>
          <w:spacing w:val="-2"/>
          <w:sz w:val="24"/>
        </w:rPr>
        <w:t>签订的</w:t>
      </w:r>
      <w:r>
        <w:rPr>
          <w:rFonts w:ascii="仿宋_GB2312" w:eastAsia="仿宋_GB2312" w:hAnsi="宋体" w:cs="仿宋_GB2312"/>
          <w:spacing w:val="-2"/>
          <w:sz w:val="24"/>
          <w:u w:val="single"/>
        </w:rPr>
        <w:t xml:space="preserve">            </w:t>
      </w:r>
      <w:r>
        <w:rPr>
          <w:rFonts w:ascii="仿宋_GB2312" w:eastAsia="仿宋_GB2312" w:hAnsi="宋体" w:cs="仿宋_GB2312" w:hint="eastAsia"/>
          <w:spacing w:val="-2"/>
          <w:sz w:val="24"/>
        </w:rPr>
        <w:t>号《个人购房担保借款合同中关于适用受托支付的约定，委托</w:t>
      </w:r>
      <w:r>
        <w:rPr>
          <w:rFonts w:ascii="仿宋_GB2312" w:eastAsia="仿宋_GB2312" w:cs="仿宋_GB2312" w:hint="eastAsia"/>
          <w:sz w:val="24"/>
        </w:rPr>
        <w:t>成都农村商业银行股份有限公司</w:t>
      </w:r>
      <w:r>
        <w:rPr>
          <w:rFonts w:ascii="仿宋_GB2312" w:eastAsia="仿宋_GB2312" w:hAnsi="宋体" w:cs="仿宋_GB2312"/>
          <w:spacing w:val="-2"/>
          <w:sz w:val="24"/>
          <w:u w:val="single"/>
        </w:rPr>
        <w:t xml:space="preserve">     </w:t>
      </w:r>
      <w:r>
        <w:rPr>
          <w:rFonts w:ascii="仿宋_GB2312" w:eastAsia="仿宋_GB2312" w:hAnsi="宋体" w:cs="仿宋_GB2312"/>
          <w:spacing w:val="-2"/>
          <w:sz w:val="24"/>
        </w:rPr>
        <w:t xml:space="preserve">   </w:t>
      </w:r>
      <w:r>
        <w:rPr>
          <w:rFonts w:ascii="仿宋_GB2312" w:eastAsia="仿宋_GB2312" w:hAnsi="宋体" w:cs="仿宋_GB2312" w:hint="eastAsia"/>
          <w:spacing w:val="-2"/>
          <w:sz w:val="24"/>
        </w:rPr>
        <w:t>代委托人向申请支用贷款时约定的交易对象支付合同约定的应以受托支付方式支付的本次贷款资金</w:t>
      </w:r>
      <w:r>
        <w:rPr>
          <w:rFonts w:ascii="仿宋_GB2312" w:eastAsia="仿宋_GB2312" w:hAnsi="宋体" w:cs="仿宋_GB2312"/>
          <w:spacing w:val="-2"/>
          <w:sz w:val="24"/>
          <w:u w:val="single"/>
        </w:rPr>
        <w:t xml:space="preserve">        </w:t>
      </w:r>
      <w:r>
        <w:rPr>
          <w:rFonts w:ascii="仿宋_GB2312" w:eastAsia="仿宋_GB2312" w:hAnsi="宋体" w:cs="仿宋_GB2312" w:hint="eastAsia"/>
          <w:spacing w:val="-2"/>
          <w:sz w:val="24"/>
        </w:rPr>
        <w:t>万元。</w:t>
      </w:r>
    </w:p>
    <w:p w:rsidR="007C1431" w:rsidRDefault="007C1431">
      <w:pPr>
        <w:spacing w:line="580" w:lineRule="exact"/>
        <w:ind w:firstLineChars="200" w:firstLine="472"/>
        <w:rPr>
          <w:rFonts w:ascii="仿宋_GB2312" w:eastAsia="仿宋_GB2312" w:hAnsi="宋体"/>
          <w:spacing w:val="-2"/>
          <w:sz w:val="24"/>
        </w:rPr>
      </w:pPr>
      <w:r>
        <w:rPr>
          <w:rFonts w:ascii="仿宋_GB2312" w:eastAsia="仿宋_GB2312" w:hAnsi="宋体" w:cs="仿宋_GB2312" w:hint="eastAsia"/>
          <w:spacing w:val="-2"/>
          <w:sz w:val="24"/>
        </w:rPr>
        <w:t>委托人承诺因提供的交易对象的账号、户名等信息有误而发生的一切后果概由委托人承担，受托人不承担任何责任，若该笔资金受托支付未成功，允许你行对该笔资金在重新支付前予以锁定。委托期限为自本委托书交付之日起至该笔信贷资金支付完毕时止。</w:t>
      </w:r>
    </w:p>
    <w:p w:rsidR="007C1431" w:rsidRDefault="007C1431">
      <w:pPr>
        <w:spacing w:line="580" w:lineRule="exact"/>
        <w:ind w:firstLineChars="200" w:firstLine="472"/>
        <w:rPr>
          <w:rFonts w:ascii="仿宋_GB2312" w:eastAsia="仿宋_GB2312" w:hAnsi="宋体"/>
          <w:spacing w:val="-2"/>
          <w:sz w:val="24"/>
        </w:rPr>
      </w:pPr>
      <w:r>
        <w:rPr>
          <w:rFonts w:ascii="仿宋_GB2312" w:eastAsia="仿宋_GB2312" w:hAnsi="宋体" w:cs="仿宋_GB2312" w:hint="eastAsia"/>
          <w:spacing w:val="-2"/>
          <w:sz w:val="24"/>
        </w:rPr>
        <w:t>本次支付详细信息：</w:t>
      </w:r>
    </w:p>
    <w:p w:rsidR="007C1431" w:rsidRDefault="007C1431">
      <w:pPr>
        <w:spacing w:line="580" w:lineRule="exact"/>
        <w:ind w:firstLineChars="200" w:firstLine="472"/>
        <w:rPr>
          <w:rFonts w:ascii="仿宋_GB2312" w:eastAsia="仿宋_GB2312" w:hAnsi="宋体" w:cs="仿宋_GB2312"/>
          <w:spacing w:val="-2"/>
          <w:sz w:val="24"/>
        </w:rPr>
      </w:pPr>
      <w:r>
        <w:rPr>
          <w:rFonts w:ascii="仿宋_GB2312" w:eastAsia="仿宋_GB2312" w:hAnsi="宋体" w:cs="仿宋_GB2312" w:hint="eastAsia"/>
          <w:spacing w:val="-2"/>
          <w:sz w:val="24"/>
        </w:rPr>
        <w:t>付款人户名（委托人）：</w:t>
      </w:r>
      <w:r>
        <w:rPr>
          <w:rFonts w:ascii="仿宋_GB2312" w:eastAsia="仿宋_GB2312" w:hAnsi="宋体" w:cs="仿宋_GB2312"/>
          <w:spacing w:val="-2"/>
          <w:sz w:val="24"/>
          <w:u w:val="single"/>
        </w:rPr>
        <w:t xml:space="preserve">                                   </w:t>
      </w:r>
      <w:r>
        <w:rPr>
          <w:rFonts w:ascii="仿宋_GB2312" w:eastAsia="仿宋_GB2312" w:hAnsi="宋体" w:cs="仿宋_GB2312"/>
          <w:spacing w:val="-2"/>
          <w:sz w:val="24"/>
        </w:rPr>
        <w:t xml:space="preserve"> </w:t>
      </w:r>
    </w:p>
    <w:p w:rsidR="007C1431" w:rsidRDefault="007C1431">
      <w:pPr>
        <w:spacing w:line="580" w:lineRule="exact"/>
        <w:ind w:firstLineChars="200" w:firstLine="472"/>
        <w:rPr>
          <w:rFonts w:ascii="仿宋_GB2312" w:eastAsia="仿宋_GB2312" w:hAnsi="宋体" w:cs="仿宋_GB2312"/>
          <w:spacing w:val="-2"/>
          <w:sz w:val="24"/>
          <w:u w:val="single"/>
        </w:rPr>
      </w:pPr>
      <w:r>
        <w:rPr>
          <w:rFonts w:ascii="仿宋_GB2312" w:eastAsia="仿宋_GB2312" w:hAnsi="宋体" w:cs="仿宋_GB2312" w:hint="eastAsia"/>
          <w:spacing w:val="-2"/>
          <w:sz w:val="24"/>
        </w:rPr>
        <w:t>付款人账号（卡号）（委托人）：</w:t>
      </w:r>
      <w:r>
        <w:rPr>
          <w:rFonts w:ascii="仿宋_GB2312" w:eastAsia="仿宋_GB2312" w:hAnsi="宋体" w:cs="仿宋_GB2312"/>
          <w:spacing w:val="-2"/>
          <w:sz w:val="24"/>
          <w:u w:val="single"/>
        </w:rPr>
        <w:t xml:space="preserve">                            </w:t>
      </w:r>
    </w:p>
    <w:p w:rsidR="007C1431" w:rsidRDefault="007C1431">
      <w:pPr>
        <w:spacing w:line="580" w:lineRule="exact"/>
        <w:ind w:firstLineChars="200" w:firstLine="480"/>
        <w:rPr>
          <w:rFonts w:ascii="仿宋_GB2312" w:eastAsia="仿宋_GB2312" w:cs="仿宋_GB2312"/>
          <w:sz w:val="24"/>
          <w:u w:val="single"/>
        </w:rPr>
      </w:pPr>
      <w:r>
        <w:rPr>
          <w:rFonts w:ascii="仿宋_GB2312" w:eastAsia="仿宋_GB2312" w:cs="仿宋_GB2312" w:hint="eastAsia"/>
          <w:sz w:val="24"/>
        </w:rPr>
        <w:t>收款人户名：</w:t>
      </w:r>
      <w:r>
        <w:rPr>
          <w:rFonts w:ascii="仿宋_GB2312" w:eastAsia="仿宋_GB2312" w:cs="仿宋_GB2312"/>
          <w:sz w:val="24"/>
          <w:u w:val="single"/>
        </w:rPr>
        <w:t xml:space="preserve">                                           </w:t>
      </w:r>
    </w:p>
    <w:p w:rsidR="007C1431" w:rsidRDefault="007C1431">
      <w:pPr>
        <w:spacing w:line="580" w:lineRule="exact"/>
        <w:ind w:firstLineChars="200" w:firstLine="480"/>
        <w:rPr>
          <w:rFonts w:ascii="仿宋_GB2312" w:eastAsia="仿宋_GB2312" w:cs="仿宋_GB2312"/>
          <w:sz w:val="24"/>
          <w:u w:val="single"/>
        </w:rPr>
      </w:pPr>
      <w:r>
        <w:rPr>
          <w:rFonts w:ascii="仿宋_GB2312" w:eastAsia="仿宋_GB2312" w:cs="仿宋_GB2312" w:hint="eastAsia"/>
          <w:sz w:val="24"/>
        </w:rPr>
        <w:t>收款人账号（卡号）：</w:t>
      </w:r>
      <w:r>
        <w:rPr>
          <w:rFonts w:ascii="仿宋_GB2312" w:eastAsia="仿宋_GB2312" w:cs="仿宋_GB2312"/>
          <w:sz w:val="24"/>
          <w:u w:val="single"/>
        </w:rPr>
        <w:t xml:space="preserve">                                    </w:t>
      </w:r>
    </w:p>
    <w:p w:rsidR="007C1431" w:rsidRDefault="007C1431">
      <w:pPr>
        <w:spacing w:line="580" w:lineRule="exact"/>
        <w:ind w:firstLineChars="200" w:firstLine="480"/>
        <w:rPr>
          <w:rFonts w:ascii="仿宋_GB2312" w:eastAsia="仿宋_GB2312" w:cs="仿宋_GB2312"/>
          <w:sz w:val="24"/>
          <w:u w:val="single"/>
        </w:rPr>
      </w:pPr>
      <w:r>
        <w:rPr>
          <w:rFonts w:ascii="仿宋_GB2312" w:eastAsia="仿宋_GB2312" w:cs="仿宋_GB2312" w:hint="eastAsia"/>
          <w:sz w:val="24"/>
        </w:rPr>
        <w:t>收款人开户行：</w:t>
      </w:r>
      <w:r>
        <w:rPr>
          <w:rFonts w:ascii="仿宋_GB2312" w:eastAsia="仿宋_GB2312" w:cs="仿宋_GB2312"/>
          <w:sz w:val="24"/>
          <w:u w:val="single"/>
        </w:rPr>
        <w:t xml:space="preserve">                                         </w:t>
      </w:r>
    </w:p>
    <w:p w:rsidR="007C1431" w:rsidRDefault="007C1431">
      <w:pPr>
        <w:spacing w:line="580" w:lineRule="exact"/>
        <w:ind w:firstLineChars="200" w:firstLine="480"/>
        <w:rPr>
          <w:rFonts w:ascii="仿宋_GB2312" w:eastAsia="仿宋_GB2312" w:cs="仿宋_GB2312"/>
          <w:sz w:val="24"/>
          <w:u w:val="single"/>
        </w:rPr>
      </w:pPr>
      <w:r>
        <w:rPr>
          <w:rFonts w:ascii="仿宋_GB2312" w:eastAsia="仿宋_GB2312" w:cs="仿宋_GB2312" w:hint="eastAsia"/>
          <w:sz w:val="24"/>
        </w:rPr>
        <w:t>用途（与借款合同约定相一致）：</w:t>
      </w:r>
      <w:r>
        <w:rPr>
          <w:rFonts w:ascii="仿宋_GB2312" w:eastAsia="仿宋_GB2312" w:cs="仿宋_GB2312"/>
          <w:sz w:val="24"/>
          <w:u w:val="single"/>
        </w:rPr>
        <w:t xml:space="preserve">                          </w:t>
      </w:r>
    </w:p>
    <w:p w:rsidR="007C1431" w:rsidRDefault="007C1431">
      <w:pPr>
        <w:spacing w:line="580" w:lineRule="exact"/>
        <w:ind w:firstLineChars="200" w:firstLine="480"/>
        <w:rPr>
          <w:rFonts w:ascii="仿宋_GB2312" w:eastAsia="仿宋_GB2312" w:cs="仿宋_GB2312"/>
          <w:sz w:val="24"/>
          <w:u w:val="single"/>
        </w:rPr>
      </w:pPr>
      <w:r>
        <w:rPr>
          <w:rFonts w:ascii="仿宋_GB2312" w:eastAsia="仿宋_GB2312" w:cs="仿宋_GB2312" w:hint="eastAsia"/>
          <w:sz w:val="24"/>
        </w:rPr>
        <w:t>金额（大写）：</w:t>
      </w:r>
      <w:r>
        <w:rPr>
          <w:rFonts w:ascii="仿宋_GB2312" w:eastAsia="仿宋_GB2312" w:cs="仿宋_GB2312"/>
          <w:sz w:val="24"/>
          <w:u w:val="single"/>
        </w:rPr>
        <w:t xml:space="preserve">                                          </w:t>
      </w:r>
    </w:p>
    <w:p w:rsidR="007C1431" w:rsidRDefault="007C1431">
      <w:pPr>
        <w:spacing w:line="580" w:lineRule="exact"/>
        <w:ind w:firstLineChars="200" w:firstLine="480"/>
        <w:rPr>
          <w:rFonts w:ascii="仿宋_GB2312" w:eastAsia="仿宋_GB2312" w:cs="仿宋_GB2312"/>
          <w:sz w:val="24"/>
          <w:u w:val="single"/>
        </w:rPr>
      </w:pPr>
      <w:r>
        <w:rPr>
          <w:rFonts w:ascii="仿宋_GB2312" w:eastAsia="仿宋_GB2312" w:cs="仿宋_GB2312" w:hint="eastAsia"/>
          <w:sz w:val="24"/>
        </w:rPr>
        <w:lastRenderedPageBreak/>
        <w:t>金额（小写）：</w:t>
      </w:r>
      <w:r>
        <w:rPr>
          <w:rFonts w:ascii="仿宋_GB2312" w:eastAsia="仿宋_GB2312" w:cs="仿宋_GB2312"/>
          <w:sz w:val="24"/>
          <w:u w:val="single"/>
        </w:rPr>
        <w:t xml:space="preserve">                                          </w:t>
      </w:r>
    </w:p>
    <w:p w:rsidR="007C1431" w:rsidRDefault="007C1431">
      <w:pPr>
        <w:spacing w:line="580" w:lineRule="exact"/>
        <w:ind w:firstLineChars="200" w:firstLine="480"/>
        <w:rPr>
          <w:rFonts w:ascii="仿宋_GB2312" w:eastAsia="仿宋_GB2312"/>
          <w:sz w:val="24"/>
        </w:rPr>
      </w:pPr>
      <w:r>
        <w:rPr>
          <w:rFonts w:ascii="仿宋_GB2312" w:eastAsia="仿宋_GB2312" w:cs="仿宋_GB2312"/>
          <w:sz w:val="24"/>
        </w:rPr>
        <w:t xml:space="preserve">                              </w:t>
      </w:r>
      <w:r>
        <w:rPr>
          <w:rFonts w:ascii="仿宋_GB2312" w:eastAsia="仿宋_GB2312" w:cs="仿宋_GB2312" w:hint="eastAsia"/>
          <w:sz w:val="24"/>
        </w:rPr>
        <w:t>委托人签字（并捺手印）：</w:t>
      </w:r>
    </w:p>
    <w:p w:rsidR="007C1431" w:rsidRDefault="007C1431">
      <w:pPr>
        <w:spacing w:line="580" w:lineRule="exact"/>
        <w:ind w:firstLineChars="200" w:firstLine="480"/>
        <w:rPr>
          <w:rFonts w:ascii="仿宋_GB2312" w:eastAsia="仿宋_GB2312"/>
          <w:sz w:val="24"/>
        </w:rPr>
      </w:pPr>
      <w:r>
        <w:rPr>
          <w:rFonts w:ascii="仿宋_GB2312" w:eastAsia="仿宋_GB2312" w:cs="仿宋_GB2312"/>
          <w:sz w:val="24"/>
        </w:rPr>
        <w:t xml:space="preserve">                             </w:t>
      </w:r>
      <w:r>
        <w:rPr>
          <w:rFonts w:ascii="仿宋_GB2312" w:eastAsia="仿宋_GB2312" w:cs="仿宋_GB2312" w:hint="eastAsia"/>
          <w:sz w:val="24"/>
        </w:rPr>
        <w:t>签发日期：</w:t>
      </w:r>
      <w:r>
        <w:rPr>
          <w:rFonts w:ascii="仿宋_GB2312" w:eastAsia="仿宋_GB2312" w:cs="仿宋_GB2312"/>
          <w:sz w:val="24"/>
        </w:rPr>
        <w:t xml:space="preserve">  </w:t>
      </w:r>
      <w:r>
        <w:rPr>
          <w:rFonts w:ascii="仿宋_GB2312" w:eastAsia="仿宋_GB2312" w:cs="仿宋_GB2312" w:hint="eastAsia"/>
          <w:sz w:val="24"/>
        </w:rPr>
        <w:t>年</w:t>
      </w:r>
      <w:r>
        <w:rPr>
          <w:rFonts w:ascii="仿宋_GB2312" w:eastAsia="仿宋_GB2312" w:cs="仿宋_GB2312"/>
          <w:sz w:val="24"/>
        </w:rPr>
        <w:t xml:space="preserve">    </w:t>
      </w:r>
      <w:r>
        <w:rPr>
          <w:rFonts w:ascii="仿宋_GB2312" w:eastAsia="仿宋_GB2312" w:cs="仿宋_GB2312" w:hint="eastAsia"/>
          <w:sz w:val="24"/>
        </w:rPr>
        <w:t>月</w:t>
      </w:r>
      <w:r>
        <w:rPr>
          <w:rFonts w:ascii="仿宋_GB2312" w:eastAsia="仿宋_GB2312" w:cs="仿宋_GB2312"/>
          <w:sz w:val="24"/>
        </w:rPr>
        <w:t xml:space="preserve">    </w:t>
      </w:r>
      <w:r>
        <w:rPr>
          <w:rFonts w:ascii="仿宋_GB2312" w:eastAsia="仿宋_GB2312" w:cs="仿宋_GB2312" w:hint="eastAsia"/>
          <w:sz w:val="24"/>
        </w:rPr>
        <w:t>日</w:t>
      </w:r>
    </w:p>
    <w:p w:rsidR="007C1431" w:rsidRDefault="007C1431">
      <w:pPr>
        <w:spacing w:line="580" w:lineRule="exact"/>
        <w:ind w:firstLineChars="200" w:firstLine="480"/>
        <w:rPr>
          <w:rFonts w:ascii="仿宋_GB2312" w:eastAsia="仿宋_GB2312"/>
          <w:sz w:val="24"/>
        </w:rPr>
      </w:pPr>
      <w:r>
        <w:rPr>
          <w:rFonts w:ascii="仿宋_GB2312" w:eastAsia="仿宋_GB2312" w:cs="仿宋_GB2312" w:hint="eastAsia"/>
          <w:sz w:val="24"/>
        </w:rPr>
        <w:t>备注：本授权书一式两联，一联信贷部门留存，一联会计部门留存</w:t>
      </w:r>
    </w:p>
    <w:p w:rsidR="007C1431" w:rsidRDefault="007C1431">
      <w:pPr>
        <w:tabs>
          <w:tab w:val="left" w:pos="900"/>
        </w:tabs>
        <w:autoSpaceDE w:val="0"/>
        <w:autoSpaceDN w:val="0"/>
        <w:spacing w:line="580" w:lineRule="exact"/>
        <w:rPr>
          <w:rFonts w:ascii="仿宋_GB2312" w:eastAsia="仿宋_GB2312" w:hAnsi="仿宋_GB2312" w:hint="eastAsia"/>
          <w:color w:val="000000"/>
          <w:sz w:val="32"/>
          <w:lang w:val="zh-CN"/>
        </w:rPr>
      </w:pPr>
    </w:p>
    <w:p w:rsidR="007C1431" w:rsidRDefault="007C1431">
      <w:pPr>
        <w:adjustRightInd w:val="0"/>
        <w:snapToGrid w:val="0"/>
        <w:spacing w:line="560" w:lineRule="exact"/>
        <w:rPr>
          <w:rFonts w:ascii="SimHei" w:eastAsia="SimHei" w:hAnsi="SimHei" w:hint="eastAsia"/>
          <w:sz w:val="32"/>
        </w:rPr>
      </w:pPr>
    </w:p>
    <w:p w:rsidR="007C1431" w:rsidRDefault="007C1431">
      <w:pPr>
        <w:adjustRightInd w:val="0"/>
        <w:snapToGrid w:val="0"/>
        <w:spacing w:line="560" w:lineRule="exact"/>
        <w:rPr>
          <w:rFonts w:ascii="SimHei" w:eastAsia="SimHei" w:hAnsi="SimHei" w:hint="eastAsia"/>
          <w:sz w:val="32"/>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rPr>
      </w:pPr>
    </w:p>
    <w:p w:rsidR="007C1431" w:rsidRDefault="007C1431">
      <w:pPr>
        <w:adjustRightInd w:val="0"/>
        <w:snapToGrid w:val="0"/>
        <w:spacing w:afterLines="100" w:after="312" w:line="580" w:lineRule="exact"/>
        <w:rPr>
          <w:rFonts w:ascii="仿宋" w:eastAsia="仿宋" w:hAnsi="仿宋" w:cs="仿宋" w:hint="eastAsia"/>
          <w:sz w:val="32"/>
          <w:szCs w:val="32"/>
        </w:rPr>
      </w:pPr>
    </w:p>
    <w:p w:rsidR="007C1431" w:rsidRDefault="007C1431">
      <w:pPr>
        <w:adjustRightInd w:val="0"/>
        <w:snapToGrid w:val="0"/>
        <w:spacing w:afterLines="100" w:after="312" w:line="580" w:lineRule="exact"/>
        <w:rPr>
          <w:rFonts w:ascii="仿宋" w:eastAsia="仿宋" w:hAnsi="仿宋" w:cs="仿宋" w:hint="eastAsia"/>
          <w:sz w:val="32"/>
          <w:szCs w:val="32"/>
        </w:rPr>
      </w:pPr>
      <w:r>
        <w:rPr>
          <w:rFonts w:ascii="仿宋" w:eastAsia="仿宋" w:hAnsi="仿宋" w:cs="仿宋" w:hint="eastAsia"/>
          <w:sz w:val="32"/>
          <w:szCs w:val="32"/>
        </w:rPr>
        <w:t xml:space="preserve">附件9 </w:t>
      </w:r>
    </w:p>
    <w:p w:rsidR="007C1431" w:rsidRDefault="007C1431">
      <w:pPr>
        <w:adjustRightInd w:val="0"/>
        <w:snapToGrid w:val="0"/>
        <w:spacing w:afterLines="100" w:after="312" w:line="580" w:lineRule="exact"/>
        <w:jc w:val="center"/>
        <w:rPr>
          <w:rFonts w:ascii="仿宋_GB2312" w:eastAsia="仿宋_GB2312" w:hAnsi="宋体" w:hint="eastAsia"/>
          <w:b/>
          <w:sz w:val="28"/>
        </w:rPr>
      </w:pPr>
      <w:r>
        <w:rPr>
          <w:rFonts w:ascii="方正小标宋简体" w:eastAsia="方正小标宋简体" w:hAnsi="仿宋" w:hint="eastAsia"/>
          <w:sz w:val="44"/>
        </w:rPr>
        <w:t>个人房产按揭贷款放款审查审批表</w:t>
      </w:r>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33"/>
        <w:gridCol w:w="2390"/>
        <w:gridCol w:w="2130"/>
        <w:gridCol w:w="2370"/>
      </w:tblGrid>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借款人</w:t>
            </w:r>
          </w:p>
        </w:tc>
        <w:tc>
          <w:tcPr>
            <w:tcW w:w="239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陈春联</w:t>
            </w:r>
          </w:p>
        </w:tc>
        <w:tc>
          <w:tcPr>
            <w:tcW w:w="213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证件号码</w:t>
            </w:r>
          </w:p>
        </w:tc>
        <w:tc>
          <w:tcPr>
            <w:tcW w:w="237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511121196504108089</w:t>
            </w:r>
          </w:p>
        </w:tc>
      </w:tr>
      <w:tr w:rsidR="007C1431">
        <w:trPr>
          <w:trHeight w:hRule="exact" w:val="1295"/>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还款账号</w:t>
            </w:r>
          </w:p>
        </w:tc>
        <w:tc>
          <w:tcPr>
            <w:tcW w:w="239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6230880020022799944</w:t>
            </w:r>
          </w:p>
        </w:tc>
        <w:tc>
          <w:tcPr>
            <w:tcW w:w="213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授信/借款合同编号</w:t>
            </w:r>
          </w:p>
        </w:tc>
        <w:tc>
          <w:tcPr>
            <w:tcW w:w="237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成农商郫郫个房借20160001</w:t>
            </w:r>
          </w:p>
        </w:tc>
      </w:tr>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额度有效期限</w:t>
            </w:r>
          </w:p>
        </w:tc>
        <w:tc>
          <w:tcPr>
            <w:tcW w:w="6890" w:type="dxa"/>
            <w:gridSpan w:val="3"/>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2016年   月   日至     年     月     日</w:t>
            </w:r>
          </w:p>
        </w:tc>
      </w:tr>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授信金额</w:t>
            </w:r>
          </w:p>
        </w:tc>
        <w:tc>
          <w:tcPr>
            <w:tcW w:w="239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伍拾伍万元整</w:t>
            </w:r>
          </w:p>
        </w:tc>
        <w:tc>
          <w:tcPr>
            <w:tcW w:w="213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可用信额度</w:t>
            </w:r>
          </w:p>
        </w:tc>
        <w:tc>
          <w:tcPr>
            <w:tcW w:w="237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伍拾伍万元整</w:t>
            </w:r>
          </w:p>
        </w:tc>
      </w:tr>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申请用信金额（大写）</w:t>
            </w:r>
          </w:p>
        </w:tc>
        <w:tc>
          <w:tcPr>
            <w:tcW w:w="239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伍拾伍万元整</w:t>
            </w:r>
          </w:p>
        </w:tc>
        <w:tc>
          <w:tcPr>
            <w:tcW w:w="213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具体用途</w:t>
            </w:r>
          </w:p>
        </w:tc>
        <w:tc>
          <w:tcPr>
            <w:tcW w:w="237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购房</w:t>
            </w:r>
          </w:p>
        </w:tc>
      </w:tr>
      <w:tr w:rsidR="007C1431">
        <w:trPr>
          <w:trHeight w:hRule="exact" w:val="475"/>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受托支付金额（大写）</w:t>
            </w:r>
          </w:p>
        </w:tc>
        <w:tc>
          <w:tcPr>
            <w:tcW w:w="239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伍拾伍万元整</w:t>
            </w:r>
          </w:p>
        </w:tc>
        <w:tc>
          <w:tcPr>
            <w:tcW w:w="213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自主支付金额（大写）</w:t>
            </w:r>
          </w:p>
        </w:tc>
        <w:tc>
          <w:tcPr>
            <w:tcW w:w="237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0</w:t>
            </w:r>
          </w:p>
        </w:tc>
      </w:tr>
      <w:tr w:rsidR="007C1431">
        <w:trPr>
          <w:trHeight w:hRule="exact" w:val="2020"/>
          <w:jc w:val="center"/>
        </w:trPr>
        <w:tc>
          <w:tcPr>
            <w:tcW w:w="2170" w:type="dxa"/>
            <w:gridSpan w:val="2"/>
            <w:vAlign w:val="center"/>
          </w:tcPr>
          <w:p w:rsidR="007C1431" w:rsidRDefault="007C1431">
            <w:r>
              <w:rPr>
                <w:rFonts w:ascii="仿宋_GB2312" w:eastAsia="仿宋_GB2312" w:hAnsi="宋体" w:hint="eastAsia"/>
              </w:rPr>
              <w:t>审查</w:t>
            </w:r>
          </w:p>
          <w:p w:rsidR="007C1431" w:rsidRDefault="007C1431">
            <w:pPr>
              <w:rPr>
                <w:rFonts w:ascii="仿宋_GB2312" w:eastAsia="仿宋_GB2312" w:hAnsi="宋体" w:hint="eastAsia"/>
              </w:rPr>
            </w:pPr>
            <w:r>
              <w:rPr>
                <w:rFonts w:ascii="仿宋_GB2312" w:eastAsia="仿宋_GB2312" w:hAnsi="宋体" w:hint="eastAsia"/>
              </w:rPr>
              <w:t xml:space="preserve">审批要点    </w:t>
            </w:r>
          </w:p>
        </w:tc>
        <w:tc>
          <w:tcPr>
            <w:tcW w:w="6890" w:type="dxa"/>
            <w:gridSpan w:val="3"/>
            <w:vAlign w:val="center"/>
          </w:tcPr>
          <w:p w:rsidR="007C1431" w:rsidRDefault="007C1431">
            <w:pPr>
              <w:rPr>
                <w:rFonts w:ascii="仿宋_GB2312" w:eastAsia="仿宋_GB2312" w:hAnsi="宋体" w:cs="宋体" w:hint="eastAsia"/>
                <w:kern w:val="0"/>
                <w:szCs w:val="21"/>
              </w:rPr>
            </w:pPr>
            <w:r>
              <w:rPr>
                <w:rFonts w:ascii="宋体" w:hAnsi="宋体" w:cs="宋体" w:hint="eastAsia"/>
                <w:kern w:val="0"/>
                <w:szCs w:val="21"/>
              </w:rPr>
              <w:t>■</w:t>
            </w:r>
            <w:r>
              <w:rPr>
                <w:rFonts w:ascii="仿宋_GB2312" w:eastAsia="仿宋_GB2312" w:hAnsi="宋体" w:hint="eastAsia"/>
              </w:rPr>
              <w:t>报送资料真实、完整、合规、有效</w:t>
            </w:r>
          </w:p>
          <w:p w:rsidR="007C1431" w:rsidRDefault="007C1431">
            <w:r>
              <w:rPr>
                <w:rFonts w:ascii="宋体" w:hAnsi="宋体" w:cs="宋体" w:hint="eastAsia"/>
                <w:kern w:val="0"/>
                <w:szCs w:val="21"/>
              </w:rPr>
              <w:t>■</w:t>
            </w:r>
            <w:r>
              <w:rPr>
                <w:rFonts w:ascii="仿宋_GB2312" w:eastAsia="仿宋_GB2312" w:hAnsi="宋体" w:hint="eastAsia"/>
              </w:rPr>
              <w:t>确认合同填写规范、完善</w:t>
            </w:r>
          </w:p>
          <w:p w:rsidR="007C1431" w:rsidRDefault="007C1431">
            <w:pPr>
              <w:rPr>
                <w:rFonts w:ascii="仿宋_GB2312" w:eastAsia="仿宋_GB2312" w:hAnsi="宋体"/>
              </w:rPr>
            </w:pPr>
          </w:p>
          <w:p w:rsidR="007C1431" w:rsidRDefault="007C1431">
            <w:pPr>
              <w:rPr>
                <w:rFonts w:ascii="仿宋_GB2312" w:eastAsia="仿宋_GB2312" w:hAnsi="宋体" w:hint="eastAsia"/>
              </w:rPr>
            </w:pPr>
            <w:r>
              <w:rPr>
                <w:rFonts w:ascii="宋体" w:hAnsi="宋体" w:cs="宋体" w:hint="eastAsia"/>
                <w:kern w:val="0"/>
                <w:szCs w:val="21"/>
              </w:rPr>
              <w:t>■</w:t>
            </w:r>
            <w:r>
              <w:rPr>
                <w:rFonts w:ascii="仿宋_GB2312" w:eastAsia="仿宋_GB2312" w:hAnsi="宋体" w:hint="eastAsia"/>
              </w:rPr>
              <w:t>授信审批决议中的担保条件已全部落实，授信业务合同已签订，申请放款</w:t>
            </w:r>
          </w:p>
        </w:tc>
      </w:tr>
      <w:tr w:rsidR="007C1431">
        <w:trPr>
          <w:trHeight w:val="863"/>
          <w:jc w:val="center"/>
        </w:trPr>
        <w:tc>
          <w:tcPr>
            <w:tcW w:w="9060" w:type="dxa"/>
            <w:gridSpan w:val="5"/>
            <w:vAlign w:val="center"/>
          </w:tcPr>
          <w:p w:rsidR="007C1431" w:rsidRDefault="007C1431">
            <w:pPr>
              <w:spacing w:line="400" w:lineRule="exact"/>
              <w:rPr>
                <w:rFonts w:ascii="仿宋_GB2312" w:eastAsia="仿宋_GB2312" w:hAnsi="宋体" w:hint="eastAsia"/>
              </w:rPr>
            </w:pPr>
            <w:r>
              <w:rPr>
                <w:rFonts w:ascii="仿宋_GB2312" w:eastAsia="仿宋_GB2312" w:hAnsi="宋体" w:hint="eastAsia"/>
              </w:rPr>
              <w:t>主办客户经理签（章）字：                                        年     月     日</w:t>
            </w:r>
          </w:p>
          <w:p w:rsidR="007C1431" w:rsidRDefault="007C1431">
            <w:pPr>
              <w:spacing w:line="400" w:lineRule="exact"/>
              <w:rPr>
                <w:rFonts w:ascii="仿宋_GB2312" w:eastAsia="仿宋_GB2312" w:hAnsi="宋体" w:hint="eastAsia"/>
              </w:rPr>
            </w:pPr>
            <w:r>
              <w:rPr>
                <w:rFonts w:ascii="仿宋_GB2312" w:eastAsia="仿宋_GB2312" w:hAnsi="宋体" w:hint="eastAsia"/>
              </w:rPr>
              <w:t>辅办客户经理签（章）字：                                        年     月     日</w:t>
            </w:r>
          </w:p>
        </w:tc>
      </w:tr>
      <w:tr w:rsidR="007C1431">
        <w:trPr>
          <w:trHeight w:val="1025"/>
          <w:jc w:val="center"/>
        </w:trPr>
        <w:tc>
          <w:tcPr>
            <w:tcW w:w="1537" w:type="dxa"/>
            <w:vAlign w:val="center"/>
          </w:tcPr>
          <w:p w:rsidR="007C1431" w:rsidRDefault="007C1431">
            <w:pPr>
              <w:jc w:val="center"/>
              <w:rPr>
                <w:rFonts w:ascii="仿宋_GB2312" w:eastAsia="仿宋_GB2312" w:hAnsi="宋体" w:hint="eastAsia"/>
              </w:rPr>
            </w:pPr>
            <w:r>
              <w:rPr>
                <w:rFonts w:ascii="仿宋_GB2312" w:eastAsia="仿宋_GB2312" w:hAnsi="宋体" w:hint="eastAsia"/>
                <w:lang w:val="zh-CN"/>
              </w:rPr>
              <w:t>经办部门（机构意见）</w:t>
            </w:r>
          </w:p>
        </w:tc>
        <w:tc>
          <w:tcPr>
            <w:tcW w:w="7523" w:type="dxa"/>
            <w:gridSpan w:val="4"/>
            <w:vAlign w:val="center"/>
          </w:tcPr>
          <w:p w:rsidR="007C1431" w:rsidRDefault="007C1431">
            <w:pPr>
              <w:rPr>
                <w:rFonts w:ascii="仿宋_GB2312" w:eastAsia="仿宋_GB2312" w:hAnsi="宋体" w:hint="eastAsia"/>
                <w:lang w:val="zh-CN"/>
              </w:rPr>
            </w:pPr>
          </w:p>
          <w:p w:rsidR="007C1431" w:rsidRDefault="007C1431">
            <w:pPr>
              <w:rPr>
                <w:rFonts w:ascii="仿宋_GB2312" w:eastAsia="仿宋_GB2312" w:hAnsi="宋体" w:hint="eastAsia"/>
                <w:lang w:val="zh-CN"/>
              </w:rPr>
            </w:pPr>
          </w:p>
          <w:p w:rsidR="007C1431" w:rsidRDefault="007C1431">
            <w:pPr>
              <w:rPr>
                <w:rFonts w:ascii="仿宋_GB2312" w:eastAsia="仿宋_GB2312" w:hAnsi="宋体" w:hint="eastAsia"/>
              </w:rPr>
            </w:pPr>
            <w:r>
              <w:rPr>
                <w:rFonts w:ascii="仿宋_GB2312" w:eastAsia="仿宋_GB2312" w:hAnsi="宋体" w:hint="eastAsia"/>
                <w:lang w:val="zh-CN"/>
              </w:rPr>
              <w:t xml:space="preserve">部门（机构）负责人签字：  </w:t>
            </w:r>
            <w:r>
              <w:rPr>
                <w:rFonts w:ascii="仿宋_GB2312" w:eastAsia="仿宋_GB2312" w:hAnsi="宋体" w:hint="eastAsia"/>
              </w:rPr>
              <w:t xml:space="preserve">                     </w:t>
            </w:r>
            <w:r>
              <w:rPr>
                <w:rFonts w:ascii="仿宋_GB2312" w:eastAsia="仿宋_GB2312" w:hAnsi="宋体" w:hint="eastAsia"/>
                <w:lang w:val="zh-CN"/>
              </w:rPr>
              <w:t xml:space="preserve">  年       月      日 </w:t>
            </w:r>
          </w:p>
        </w:tc>
      </w:tr>
      <w:tr w:rsidR="007C1431">
        <w:trPr>
          <w:trHeight w:val="915"/>
          <w:jc w:val="center"/>
        </w:trPr>
        <w:tc>
          <w:tcPr>
            <w:tcW w:w="1537" w:type="dxa"/>
            <w:vAlign w:val="center"/>
          </w:tcPr>
          <w:p w:rsidR="007C1431" w:rsidRDefault="007C1431">
            <w:pPr>
              <w:jc w:val="center"/>
              <w:rPr>
                <w:rFonts w:ascii="仿宋_GB2312" w:eastAsia="仿宋_GB2312" w:hAnsi="宋体" w:hint="eastAsia"/>
              </w:rPr>
            </w:pPr>
            <w:r>
              <w:rPr>
                <w:rFonts w:ascii="仿宋_GB2312" w:eastAsia="仿宋_GB2312" w:hAnsi="宋体" w:hint="eastAsia"/>
              </w:rPr>
              <w:t>放款初审岗初审意见</w:t>
            </w:r>
          </w:p>
        </w:tc>
        <w:tc>
          <w:tcPr>
            <w:tcW w:w="7523" w:type="dxa"/>
            <w:gridSpan w:val="4"/>
            <w:vAlign w:val="center"/>
          </w:tcPr>
          <w:p w:rsidR="007C1431" w:rsidRDefault="007C1431">
            <w:pPr>
              <w:rPr>
                <w:rFonts w:ascii="仿宋_GB2312" w:eastAsia="仿宋_GB2312" w:hAnsi="宋体" w:hint="eastAsia"/>
              </w:rPr>
            </w:pPr>
          </w:p>
          <w:p w:rsidR="007C1431" w:rsidRDefault="007C1431">
            <w:pPr>
              <w:rPr>
                <w:rFonts w:ascii="仿宋_GB2312" w:eastAsia="仿宋_GB2312" w:hAnsi="宋体" w:hint="eastAsia"/>
              </w:rPr>
            </w:pPr>
            <w:r>
              <w:rPr>
                <w:rFonts w:ascii="仿宋_GB2312" w:eastAsia="仿宋_GB2312" w:hAnsi="宋体" w:hint="eastAsia"/>
              </w:rPr>
              <w:t xml:space="preserve">放款初审岗签（章）字：                           年        月     日  </w:t>
            </w:r>
          </w:p>
        </w:tc>
      </w:tr>
      <w:tr w:rsidR="007C1431">
        <w:trPr>
          <w:trHeight w:val="90"/>
          <w:jc w:val="center"/>
        </w:trPr>
        <w:tc>
          <w:tcPr>
            <w:tcW w:w="1537" w:type="dxa"/>
            <w:vAlign w:val="center"/>
          </w:tcPr>
          <w:p w:rsidR="007C1431" w:rsidRDefault="007C1431">
            <w:pPr>
              <w:jc w:val="center"/>
              <w:rPr>
                <w:rFonts w:ascii="仿宋_GB2312" w:eastAsia="仿宋_GB2312" w:hAnsi="宋体" w:hint="eastAsia"/>
              </w:rPr>
            </w:pPr>
            <w:r>
              <w:rPr>
                <w:rFonts w:ascii="仿宋_GB2312" w:eastAsia="仿宋_GB2312" w:hAnsi="宋体" w:hint="eastAsia"/>
              </w:rPr>
              <w:t>放款复审岗复审意见</w:t>
            </w:r>
          </w:p>
        </w:tc>
        <w:tc>
          <w:tcPr>
            <w:tcW w:w="7523" w:type="dxa"/>
            <w:gridSpan w:val="4"/>
          </w:tcPr>
          <w:p w:rsidR="007C1431" w:rsidRDefault="007C1431">
            <w:pPr>
              <w:rPr>
                <w:rFonts w:ascii="仿宋_GB2312" w:eastAsia="仿宋_GB2312" w:hAnsi="宋体" w:hint="eastAsia"/>
              </w:rPr>
            </w:pPr>
          </w:p>
          <w:p w:rsidR="007C1431" w:rsidRDefault="007C1431">
            <w:pPr>
              <w:rPr>
                <w:rFonts w:ascii="仿宋_GB2312" w:eastAsia="仿宋_GB2312" w:hAnsi="宋体" w:hint="eastAsia"/>
              </w:rPr>
            </w:pPr>
          </w:p>
          <w:p w:rsidR="007C1431" w:rsidRDefault="007C1431">
            <w:pPr>
              <w:rPr>
                <w:rFonts w:ascii="仿宋_GB2312" w:eastAsia="仿宋_GB2312" w:hAnsi="宋体" w:hint="eastAsia"/>
              </w:rPr>
            </w:pPr>
            <w:r>
              <w:rPr>
                <w:rFonts w:ascii="仿宋_GB2312" w:eastAsia="仿宋_GB2312" w:hAnsi="宋体" w:hint="eastAsia"/>
              </w:rPr>
              <w:lastRenderedPageBreak/>
              <w:t>放款复审岗签（章）字 ：                                  年    月    日</w:t>
            </w:r>
          </w:p>
        </w:tc>
      </w:tr>
      <w:tr w:rsidR="007C1431">
        <w:trPr>
          <w:trHeight w:val="930"/>
          <w:jc w:val="center"/>
        </w:trPr>
        <w:tc>
          <w:tcPr>
            <w:tcW w:w="1537" w:type="dxa"/>
            <w:vAlign w:val="center"/>
          </w:tcPr>
          <w:p w:rsidR="007C1431" w:rsidRDefault="007C1431">
            <w:pPr>
              <w:jc w:val="center"/>
              <w:rPr>
                <w:rFonts w:ascii="仿宋_GB2312" w:eastAsia="仿宋_GB2312" w:hAnsi="宋体" w:hint="eastAsia"/>
              </w:rPr>
            </w:pPr>
            <w:r>
              <w:rPr>
                <w:rFonts w:ascii="仿宋_GB2312" w:eastAsia="仿宋_GB2312" w:hAnsi="宋体" w:hint="eastAsia"/>
              </w:rPr>
              <w:lastRenderedPageBreak/>
              <w:t>放款审批岗审批意见</w:t>
            </w:r>
          </w:p>
        </w:tc>
        <w:tc>
          <w:tcPr>
            <w:tcW w:w="7523" w:type="dxa"/>
            <w:gridSpan w:val="4"/>
          </w:tcPr>
          <w:p w:rsidR="007C1431" w:rsidRDefault="007C1431">
            <w:pPr>
              <w:rPr>
                <w:rFonts w:ascii="仿宋_GB2312" w:eastAsia="仿宋_GB2312" w:hAnsi="宋体" w:hint="eastAsia"/>
              </w:rPr>
            </w:pPr>
          </w:p>
          <w:p w:rsidR="007C1431" w:rsidRDefault="007C1431">
            <w:pPr>
              <w:rPr>
                <w:rFonts w:ascii="仿宋_GB2312" w:eastAsia="仿宋_GB2312" w:hAnsi="宋体" w:hint="eastAsia"/>
              </w:rPr>
            </w:pPr>
          </w:p>
          <w:p w:rsidR="007C1431" w:rsidRDefault="007C1431">
            <w:pPr>
              <w:rPr>
                <w:rFonts w:ascii="仿宋_GB2312" w:eastAsia="仿宋_GB2312" w:hAnsi="宋体" w:hint="eastAsia"/>
              </w:rPr>
            </w:pPr>
            <w:r>
              <w:rPr>
                <w:rFonts w:ascii="仿宋_GB2312" w:eastAsia="仿宋_GB2312" w:hAnsi="宋体" w:hint="eastAsia"/>
              </w:rPr>
              <w:t>放款审批岗签（章）字 ：                                  年    月    日</w:t>
            </w:r>
          </w:p>
        </w:tc>
      </w:tr>
    </w:tbl>
    <w:p w:rsidR="007C1431" w:rsidRDefault="007C1431">
      <w:pPr>
        <w:rPr>
          <w:rFonts w:ascii="仿宋" w:eastAsia="仿宋" w:hAnsi="仿宋" w:cs="仿宋" w:hint="eastAsia"/>
          <w:color w:val="000000"/>
          <w:sz w:val="32"/>
          <w:szCs w:val="32"/>
        </w:rPr>
      </w:pPr>
      <w:r>
        <w:rPr>
          <w:rFonts w:ascii="SimHei" w:eastAsia="SimHei" w:hAnsi="SimHei" w:hint="eastAsia"/>
          <w:sz w:val="32"/>
        </w:rPr>
        <w:br w:type="page"/>
      </w:r>
      <w:r>
        <w:rPr>
          <w:rFonts w:ascii="仿宋" w:eastAsia="仿宋" w:hAnsi="仿宋" w:cs="仿宋" w:hint="eastAsia"/>
          <w:color w:val="000000"/>
          <w:sz w:val="32"/>
          <w:szCs w:val="32"/>
        </w:rPr>
        <w:lastRenderedPageBreak/>
        <w:t>附件10</w:t>
      </w:r>
    </w:p>
    <w:p w:rsidR="007C1431" w:rsidRDefault="007C1431">
      <w:pPr>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个人一手房产按揭贷款批量</w:t>
      </w:r>
    </w:p>
    <w:p w:rsidR="007C1431" w:rsidRDefault="007C1431">
      <w:pPr>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担保方式变更申请表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49"/>
        <w:gridCol w:w="1372"/>
        <w:gridCol w:w="1421"/>
        <w:gridCol w:w="1417"/>
      </w:tblGrid>
      <w:tr w:rsidR="007C1431">
        <w:trPr>
          <w:trHeight w:val="384"/>
        </w:trPr>
        <w:tc>
          <w:tcPr>
            <w:tcW w:w="1420" w:type="dxa"/>
          </w:tcPr>
          <w:p w:rsidR="007C1431" w:rsidRDefault="007C1431">
            <w:pPr>
              <w:rPr>
                <w:rFonts w:ascii="宋体" w:hAnsi="宋体" w:hint="eastAsia"/>
                <w:color w:val="000000"/>
                <w:sz w:val="24"/>
              </w:rPr>
            </w:pPr>
            <w:r>
              <w:rPr>
                <w:rFonts w:ascii="宋体" w:hAnsi="宋体" w:hint="eastAsia"/>
                <w:color w:val="000000"/>
                <w:sz w:val="24"/>
              </w:rPr>
              <w:t>借款人姓名</w:t>
            </w:r>
          </w:p>
        </w:tc>
        <w:tc>
          <w:tcPr>
            <w:tcW w:w="1420" w:type="dxa"/>
          </w:tcPr>
          <w:p w:rsidR="007C1431" w:rsidRDefault="007C1431">
            <w:pPr>
              <w:rPr>
                <w:rFonts w:ascii="宋体" w:hAnsi="宋体" w:hint="eastAsia"/>
                <w:color w:val="000000"/>
                <w:sz w:val="24"/>
              </w:rPr>
            </w:pPr>
            <w:r>
              <w:rPr>
                <w:rFonts w:ascii="宋体" w:hAnsi="宋体" w:hint="eastAsia"/>
                <w:color w:val="000000"/>
                <w:sz w:val="24"/>
              </w:rPr>
              <w:t>借款人编号</w:t>
            </w:r>
          </w:p>
        </w:tc>
        <w:tc>
          <w:tcPr>
            <w:tcW w:w="1420" w:type="dxa"/>
          </w:tcPr>
          <w:p w:rsidR="007C1431" w:rsidRDefault="007C1431">
            <w:pPr>
              <w:rPr>
                <w:rFonts w:ascii="宋体" w:hAnsi="宋体" w:hint="eastAsia"/>
                <w:color w:val="000000"/>
                <w:sz w:val="24"/>
              </w:rPr>
            </w:pPr>
            <w:r>
              <w:rPr>
                <w:rFonts w:ascii="宋体" w:hAnsi="宋体" w:hint="eastAsia"/>
                <w:color w:val="000000"/>
                <w:sz w:val="24"/>
              </w:rPr>
              <w:t>合同号</w:t>
            </w:r>
          </w:p>
        </w:tc>
        <w:tc>
          <w:tcPr>
            <w:tcW w:w="1421" w:type="dxa"/>
            <w:gridSpan w:val="2"/>
          </w:tcPr>
          <w:p w:rsidR="007C1431" w:rsidRDefault="007C1431">
            <w:pPr>
              <w:rPr>
                <w:rFonts w:ascii="宋体" w:hAnsi="宋体" w:hint="eastAsia"/>
                <w:color w:val="000000"/>
                <w:sz w:val="24"/>
              </w:rPr>
            </w:pPr>
            <w:r>
              <w:rPr>
                <w:rFonts w:ascii="宋体" w:hAnsi="宋体" w:hint="eastAsia"/>
                <w:color w:val="000000"/>
                <w:sz w:val="24"/>
              </w:rPr>
              <w:t>借据号</w:t>
            </w:r>
          </w:p>
        </w:tc>
        <w:tc>
          <w:tcPr>
            <w:tcW w:w="1421" w:type="dxa"/>
          </w:tcPr>
          <w:p w:rsidR="007C1431" w:rsidRDefault="007C1431">
            <w:pPr>
              <w:rPr>
                <w:rFonts w:ascii="宋体" w:hAnsi="宋体" w:hint="eastAsia"/>
                <w:color w:val="000000"/>
                <w:sz w:val="24"/>
              </w:rPr>
            </w:pPr>
            <w:r>
              <w:rPr>
                <w:rFonts w:ascii="宋体" w:hAnsi="宋体" w:hint="eastAsia"/>
                <w:color w:val="000000"/>
                <w:sz w:val="24"/>
              </w:rPr>
              <w:t>原担保方式</w:t>
            </w:r>
          </w:p>
        </w:tc>
        <w:tc>
          <w:tcPr>
            <w:tcW w:w="1417" w:type="dxa"/>
          </w:tcPr>
          <w:p w:rsidR="007C1431" w:rsidRDefault="007C1431">
            <w:pPr>
              <w:rPr>
                <w:rFonts w:ascii="宋体" w:hAnsi="宋体" w:hint="eastAsia"/>
                <w:color w:val="000000"/>
                <w:sz w:val="24"/>
              </w:rPr>
            </w:pPr>
            <w:r>
              <w:rPr>
                <w:rFonts w:ascii="宋体" w:hAnsi="宋体" w:hint="eastAsia"/>
                <w:color w:val="000000"/>
                <w:sz w:val="24"/>
              </w:rPr>
              <w:t>拟变更担保方式</w:t>
            </w: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rPr>
          <w:trHeight w:val="1368"/>
        </w:trPr>
        <w:tc>
          <w:tcPr>
            <w:tcW w:w="8519" w:type="dxa"/>
            <w:gridSpan w:val="7"/>
          </w:tcPr>
          <w:p w:rsidR="007C1431" w:rsidRDefault="007C1431">
            <w:pPr>
              <w:ind w:firstLineChars="200" w:firstLine="480"/>
              <w:rPr>
                <w:rFonts w:ascii="宋体" w:hAnsi="宋体" w:hint="eastAsia"/>
                <w:color w:val="000000"/>
                <w:sz w:val="24"/>
              </w:rPr>
            </w:pPr>
            <w:r>
              <w:rPr>
                <w:rFonts w:ascii="宋体" w:hAnsi="宋体" w:hint="eastAsia"/>
                <w:color w:val="000000"/>
                <w:sz w:val="24"/>
              </w:rPr>
              <w:t>上述一手房产按揭贷款借款人因已办妥房产证及他项权证，现批量申请将阶段性保证担保变更为本房抵押担保。</w:t>
            </w:r>
          </w:p>
          <w:p w:rsidR="007C1431" w:rsidRDefault="007C1431">
            <w:pPr>
              <w:ind w:firstLineChars="200" w:firstLine="480"/>
              <w:rPr>
                <w:rFonts w:ascii="宋体" w:hAnsi="宋体" w:hint="eastAsia"/>
                <w:color w:val="000000"/>
                <w:sz w:val="24"/>
              </w:rPr>
            </w:pPr>
          </w:p>
          <w:p w:rsidR="007C1431" w:rsidRDefault="007C1431">
            <w:pPr>
              <w:ind w:firstLineChars="200" w:firstLine="480"/>
              <w:rPr>
                <w:rFonts w:ascii="宋体" w:hAnsi="宋体" w:hint="eastAsia"/>
                <w:color w:val="000000"/>
                <w:sz w:val="24"/>
              </w:rPr>
            </w:pPr>
            <w:r>
              <w:rPr>
                <w:rFonts w:ascii="宋体" w:hAnsi="宋体" w:hint="eastAsia"/>
                <w:color w:val="000000"/>
                <w:sz w:val="24"/>
              </w:rPr>
              <w:t>经办人：           日期：</w:t>
            </w:r>
          </w:p>
        </w:tc>
      </w:tr>
      <w:tr w:rsidR="007C1431">
        <w:trPr>
          <w:trHeight w:val="1062"/>
        </w:trPr>
        <w:tc>
          <w:tcPr>
            <w:tcW w:w="4309" w:type="dxa"/>
            <w:gridSpan w:val="4"/>
          </w:tcPr>
          <w:p w:rsidR="007C1431" w:rsidRDefault="007C1431">
            <w:pPr>
              <w:rPr>
                <w:rFonts w:ascii="宋体" w:hAnsi="宋体" w:hint="eastAsia"/>
                <w:color w:val="000000"/>
                <w:sz w:val="24"/>
              </w:rPr>
            </w:pPr>
            <w:r>
              <w:rPr>
                <w:rFonts w:ascii="宋体" w:hAnsi="宋体" w:hint="eastAsia"/>
                <w:color w:val="000000"/>
                <w:sz w:val="24"/>
              </w:rPr>
              <w:t>部门负责人意见：</w:t>
            </w:r>
          </w:p>
          <w:p w:rsidR="007C1431" w:rsidRDefault="007C1431">
            <w:pPr>
              <w:ind w:firstLine="1440"/>
              <w:rPr>
                <w:rFonts w:ascii="宋体" w:hAnsi="宋体" w:hint="eastAsia"/>
                <w:color w:val="000000"/>
                <w:sz w:val="24"/>
              </w:rPr>
            </w:pPr>
            <w:r>
              <w:rPr>
                <w:rFonts w:ascii="宋体" w:hAnsi="宋体" w:hint="eastAsia"/>
                <w:color w:val="000000"/>
                <w:sz w:val="24"/>
              </w:rPr>
              <w:t>签字：</w:t>
            </w:r>
          </w:p>
          <w:p w:rsidR="007C1431" w:rsidRDefault="007C1431">
            <w:pPr>
              <w:ind w:firstLine="1440"/>
              <w:rPr>
                <w:rFonts w:ascii="宋体" w:hAnsi="宋体" w:hint="eastAsia"/>
                <w:color w:val="000000"/>
                <w:sz w:val="24"/>
              </w:rPr>
            </w:pPr>
            <w:r>
              <w:rPr>
                <w:rFonts w:ascii="宋体" w:hAnsi="宋体" w:hint="eastAsia"/>
                <w:color w:val="000000"/>
                <w:sz w:val="24"/>
              </w:rPr>
              <w:t xml:space="preserve">    年  月   日 </w:t>
            </w:r>
          </w:p>
        </w:tc>
        <w:tc>
          <w:tcPr>
            <w:tcW w:w="4210" w:type="dxa"/>
            <w:gridSpan w:val="3"/>
          </w:tcPr>
          <w:p w:rsidR="007C1431" w:rsidRDefault="007C1431">
            <w:pPr>
              <w:rPr>
                <w:rFonts w:ascii="宋体" w:hAnsi="宋体" w:hint="eastAsia"/>
                <w:color w:val="000000"/>
                <w:sz w:val="24"/>
              </w:rPr>
            </w:pPr>
            <w:r>
              <w:rPr>
                <w:rFonts w:ascii="宋体" w:hAnsi="宋体" w:hint="eastAsia"/>
                <w:color w:val="000000"/>
                <w:sz w:val="24"/>
              </w:rPr>
              <w:t>审批人意见：</w:t>
            </w:r>
          </w:p>
          <w:p w:rsidR="007C1431" w:rsidRDefault="007C1431">
            <w:pPr>
              <w:ind w:firstLineChars="1000" w:firstLine="2400"/>
              <w:rPr>
                <w:rFonts w:ascii="宋体" w:hAnsi="宋体" w:hint="eastAsia"/>
                <w:color w:val="000000"/>
                <w:sz w:val="24"/>
              </w:rPr>
            </w:pPr>
            <w:r>
              <w:rPr>
                <w:rFonts w:ascii="宋体" w:hAnsi="宋体" w:hint="eastAsia"/>
                <w:color w:val="000000"/>
                <w:sz w:val="24"/>
              </w:rPr>
              <w:t>签字：</w:t>
            </w:r>
          </w:p>
          <w:p w:rsidR="007C1431" w:rsidRDefault="007C1431">
            <w:pPr>
              <w:rPr>
                <w:rFonts w:ascii="宋体" w:hAnsi="宋体" w:hint="eastAsia"/>
                <w:color w:val="000000"/>
                <w:sz w:val="24"/>
              </w:rPr>
            </w:pPr>
            <w:r>
              <w:rPr>
                <w:rFonts w:ascii="宋体" w:hAnsi="宋体" w:hint="eastAsia"/>
                <w:color w:val="000000"/>
                <w:sz w:val="24"/>
              </w:rPr>
              <w:t xml:space="preserve">                 年  月   日</w:t>
            </w:r>
          </w:p>
        </w:tc>
      </w:tr>
    </w:tbl>
    <w:p w:rsidR="007C1431" w:rsidRDefault="007C1431">
      <w:pPr>
        <w:rPr>
          <w:rFonts w:ascii="方正小标宋简体" w:eastAsia="方正小标宋简体" w:hAnsi="宋体" w:hint="eastAsia"/>
          <w:color w:val="000000"/>
          <w:sz w:val="44"/>
          <w:szCs w:val="44"/>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autoSpaceDE w:val="0"/>
        <w:autoSpaceDN w:val="0"/>
        <w:spacing w:line="560" w:lineRule="exact"/>
        <w:outlineLvl w:val="0"/>
        <w:rPr>
          <w:rFonts w:ascii="仿宋_GB2312" w:eastAsia="仿宋_GB2312" w:hAnsi="仿宋_GB2312" w:hint="eastAsia"/>
          <w:sz w:val="28"/>
          <w:lang w:val="zh-CN"/>
        </w:rPr>
      </w:pPr>
    </w:p>
    <w:p w:rsidR="007C1431" w:rsidRDefault="007C1431">
      <w:pPr>
        <w:autoSpaceDE w:val="0"/>
        <w:autoSpaceDN w:val="0"/>
        <w:spacing w:line="560" w:lineRule="exact"/>
        <w:outlineLvl w:val="0"/>
        <w:rPr>
          <w:rFonts w:ascii="仿宋_GB2312" w:eastAsia="仿宋_GB2312" w:hAnsi="仿宋_GB2312" w:hint="eastAsia"/>
          <w:sz w:val="28"/>
          <w:lang w:val="zh-CN"/>
        </w:rPr>
      </w:pPr>
    </w:p>
    <w:p w:rsidR="007C1431" w:rsidRDefault="007C1431">
      <w:pPr>
        <w:autoSpaceDE w:val="0"/>
        <w:autoSpaceDN w:val="0"/>
        <w:spacing w:line="560" w:lineRule="exact"/>
        <w:jc w:val="center"/>
        <w:outlineLvl w:val="0"/>
        <w:rPr>
          <w:rFonts w:ascii="方正小标宋简体" w:eastAsia="方正小标宋简体" w:hAnsi="方正小标宋简体" w:hint="eastAsia"/>
          <w:sz w:val="44"/>
          <w:lang w:val="zh-CN"/>
        </w:rPr>
      </w:pPr>
      <w:r>
        <w:rPr>
          <w:rFonts w:ascii="宋体" w:hAnsi="宋体" w:hint="eastAsia"/>
          <w:sz w:val="24"/>
          <w:lang w:val="zh-CN"/>
        </w:rPr>
        <w:t xml:space="preserve">        </w:t>
      </w:r>
      <w:r>
        <w:rPr>
          <w:rFonts w:ascii="方正小标宋简体" w:eastAsia="方正小标宋简体" w:hAnsi="方正小标宋简体" w:hint="eastAsia"/>
          <w:sz w:val="44"/>
          <w:lang w:val="zh-CN"/>
        </w:rPr>
        <w:t>个人贷款特殊业务申请、审批表</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10" w:type="dxa"/>
          <w:right w:w="10" w:type="dxa"/>
        </w:tblCellMar>
        <w:tblLook w:val="0000" w:firstRow="0" w:lastRow="0" w:firstColumn="0" w:lastColumn="0" w:noHBand="0" w:noVBand="0"/>
      </w:tblPr>
      <w:tblGrid>
        <w:gridCol w:w="4225"/>
        <w:gridCol w:w="4797"/>
      </w:tblGrid>
      <w:tr w:rsidR="007C1431">
        <w:trPr>
          <w:trHeight w:val="252"/>
          <w:jc w:val="center"/>
        </w:trPr>
        <w:tc>
          <w:tcPr>
            <w:tcW w:w="4225" w:type="dxa"/>
            <w:tcBorders>
              <w:top w:val="single" w:sz="4" w:space="0" w:color="auto"/>
              <w:left w:val="single" w:sz="4" w:space="0" w:color="auto"/>
              <w:bottom w:val="single" w:sz="4" w:space="0" w:color="auto"/>
              <w:right w:val="single" w:sz="4" w:space="0" w:color="auto"/>
            </w:tcBorders>
            <w:vAlign w:val="center"/>
          </w:tcPr>
          <w:p w:rsidR="007C1431" w:rsidRDefault="007C1431">
            <w:pPr>
              <w:pBdr>
                <w:top w:val="single" w:sz="4" w:space="0" w:color="auto"/>
                <w:left w:val="single" w:sz="4" w:space="0" w:color="auto"/>
                <w:bottom w:val="single" w:sz="4" w:space="0" w:color="auto"/>
                <w:right w:val="single" w:sz="4" w:space="0" w:color="auto"/>
              </w:pBdr>
              <w:autoSpaceDE w:val="0"/>
              <w:autoSpaceDN w:val="0"/>
              <w:spacing w:line="360" w:lineRule="exact"/>
              <w:rPr>
                <w:rFonts w:ascii="宋体" w:hAnsi="宋体" w:hint="eastAsia"/>
                <w:sz w:val="24"/>
                <w:lang w:val="zh-CN"/>
              </w:rPr>
            </w:pPr>
            <w:r>
              <w:rPr>
                <w:rFonts w:ascii="宋体" w:hAnsi="宋体" w:hint="eastAsia"/>
                <w:sz w:val="24"/>
                <w:lang w:val="zh-CN"/>
              </w:rPr>
              <w:t>借款人：</w:t>
            </w:r>
          </w:p>
        </w:tc>
        <w:tc>
          <w:tcPr>
            <w:tcW w:w="4797"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证件类型：</w:t>
            </w:r>
          </w:p>
        </w:tc>
      </w:tr>
      <w:tr w:rsidR="007C1431">
        <w:trPr>
          <w:trHeight w:val="252"/>
          <w:jc w:val="center"/>
        </w:trPr>
        <w:tc>
          <w:tcPr>
            <w:tcW w:w="422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证件号码：</w:t>
            </w:r>
          </w:p>
        </w:tc>
        <w:tc>
          <w:tcPr>
            <w:tcW w:w="4797"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合同金额：</w:t>
            </w:r>
          </w:p>
        </w:tc>
      </w:tr>
      <w:tr w:rsidR="007C1431">
        <w:trPr>
          <w:trHeight w:val="252"/>
          <w:jc w:val="center"/>
        </w:trPr>
        <w:tc>
          <w:tcPr>
            <w:tcW w:w="422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合同编号：</w:t>
            </w:r>
          </w:p>
        </w:tc>
        <w:tc>
          <w:tcPr>
            <w:tcW w:w="4797"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贷款账号：</w:t>
            </w:r>
          </w:p>
        </w:tc>
      </w:tr>
      <w:tr w:rsidR="007C1431">
        <w:trPr>
          <w:trHeight w:val="252"/>
          <w:jc w:val="center"/>
        </w:trPr>
        <w:tc>
          <w:tcPr>
            <w:tcW w:w="422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借款期限（月）：</w:t>
            </w:r>
          </w:p>
        </w:tc>
        <w:tc>
          <w:tcPr>
            <w:tcW w:w="4797"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 xml:space="preserve">贷款到期日：       年   </w:t>
            </w:r>
            <w:r>
              <w:rPr>
                <w:rFonts w:ascii="宋体" w:hAnsi="宋体" w:hint="eastAsia"/>
                <w:sz w:val="24"/>
              </w:rPr>
              <w:t xml:space="preserve"> </w:t>
            </w:r>
            <w:r>
              <w:rPr>
                <w:rFonts w:ascii="宋体" w:hAnsi="宋体" w:hint="eastAsia"/>
                <w:sz w:val="24"/>
                <w:lang w:val="zh-CN"/>
              </w:rPr>
              <w:t xml:space="preserve"> 月     日</w:t>
            </w:r>
          </w:p>
        </w:tc>
      </w:tr>
      <w:tr w:rsidR="007C1431">
        <w:trPr>
          <w:trHeight w:val="252"/>
          <w:jc w:val="center"/>
        </w:trPr>
        <w:tc>
          <w:tcPr>
            <w:tcW w:w="422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贷款种类：</w:t>
            </w:r>
          </w:p>
        </w:tc>
        <w:tc>
          <w:tcPr>
            <w:tcW w:w="4797"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还款方式：</w:t>
            </w:r>
          </w:p>
        </w:tc>
      </w:tr>
      <w:tr w:rsidR="007C1431">
        <w:trPr>
          <w:trHeight w:val="275"/>
          <w:jc w:val="center"/>
        </w:trPr>
        <w:tc>
          <w:tcPr>
            <w:tcW w:w="9022" w:type="dxa"/>
            <w:gridSpan w:val="2"/>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jc w:val="center"/>
              <w:rPr>
                <w:rFonts w:ascii="宋体" w:hAnsi="宋体" w:hint="eastAsia"/>
                <w:sz w:val="24"/>
                <w:lang w:val="zh-CN"/>
              </w:rPr>
            </w:pPr>
            <w:r>
              <w:rPr>
                <w:rFonts w:ascii="宋体" w:hAnsi="宋体" w:hint="eastAsia"/>
                <w:sz w:val="24"/>
                <w:lang w:val="zh-CN"/>
              </w:rPr>
              <w:t>申  请  事  项</w:t>
            </w:r>
          </w:p>
        </w:tc>
      </w:tr>
      <w:tr w:rsidR="007C1431">
        <w:trPr>
          <w:trHeight w:val="5035"/>
          <w:jc w:val="center"/>
        </w:trPr>
        <w:tc>
          <w:tcPr>
            <w:tcW w:w="9022" w:type="dxa"/>
            <w:gridSpan w:val="2"/>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lang w:val="zh-CN"/>
              </w:rPr>
              <w:t>□</w:t>
            </w:r>
            <w:r>
              <w:rPr>
                <w:rFonts w:eastAsia="Times New Roman"/>
              </w:rPr>
              <w:tab/>
            </w:r>
            <w:r>
              <w:rPr>
                <w:rFonts w:ascii="宋体" w:hAnsi="宋体" w:hint="eastAsia"/>
                <w:sz w:val="24"/>
                <w:lang w:val="zh-CN"/>
              </w:rPr>
              <w:t xml:space="preserve">提前全部还款 ：（大写）       　　             元                                                            </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lang w:val="zh-CN"/>
              </w:rPr>
              <w:t>□</w:t>
            </w:r>
            <w:r>
              <w:rPr>
                <w:rFonts w:eastAsia="Times New Roman"/>
              </w:rPr>
              <w:tab/>
            </w:r>
            <w:r>
              <w:rPr>
                <w:rFonts w:ascii="宋体" w:hAnsi="宋体" w:hint="eastAsia"/>
                <w:sz w:val="24"/>
                <w:lang w:val="zh-CN"/>
              </w:rPr>
              <w:t>提前归还部分贷款</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sz w:val="24"/>
                <w:lang w:val="zh-CN"/>
              </w:rPr>
              <w:t xml:space="preserve">提前归还部分贷款金额：（大写）       　　             元  </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lang w:val="zh-CN"/>
              </w:rPr>
              <w:t>□</w:t>
            </w:r>
            <w:r>
              <w:rPr>
                <w:rFonts w:ascii="宋体" w:hAnsi="宋体" w:hint="eastAsia"/>
              </w:rPr>
              <w:t xml:space="preserve">  </w:t>
            </w:r>
            <w:r>
              <w:rPr>
                <w:rFonts w:ascii="宋体" w:hAnsi="宋体" w:hint="eastAsia"/>
                <w:sz w:val="24"/>
                <w:lang w:val="zh-CN"/>
              </w:rPr>
              <w:t xml:space="preserve">利率调整  调整原因：      原执行利率       %  调整后执行利率      % </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lang w:val="zh-CN"/>
              </w:rPr>
              <w:t>□</w:t>
            </w:r>
            <w:r>
              <w:rPr>
                <w:rFonts w:eastAsia="Times New Roman"/>
              </w:rPr>
              <w:tab/>
            </w:r>
            <w:r>
              <w:rPr>
                <w:rFonts w:ascii="宋体" w:hAnsi="宋体" w:hint="eastAsia"/>
                <w:sz w:val="24"/>
                <w:lang w:val="zh-CN"/>
              </w:rPr>
              <w:t>期限调整</w:t>
            </w:r>
            <w:r>
              <w:rPr>
                <w:rFonts w:ascii="宋体" w:hAnsi="宋体" w:hint="eastAsia"/>
                <w:sz w:val="24"/>
              </w:rPr>
              <w:t xml:space="preserve">                  </w:t>
            </w:r>
            <w:r>
              <w:rPr>
                <w:rFonts w:ascii="宋体" w:hAnsi="宋体" w:hint="eastAsia"/>
                <w:sz w:val="24"/>
                <w:lang w:val="zh-CN"/>
              </w:rPr>
              <w:t xml:space="preserve">期限调整原因：                                                               </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sz w:val="24"/>
                <w:lang w:val="zh-CN"/>
              </w:rPr>
              <w:t xml:space="preserve">□延长期限：延长期限 </w:t>
            </w:r>
            <w:r>
              <w:rPr>
                <w:rFonts w:ascii="宋体" w:hAnsi="宋体" w:hint="eastAsia"/>
                <w:sz w:val="24"/>
              </w:rPr>
              <w:t xml:space="preserve">    </w:t>
            </w:r>
            <w:r>
              <w:rPr>
                <w:rFonts w:ascii="宋体" w:hAnsi="宋体" w:hint="eastAsia"/>
                <w:sz w:val="24"/>
                <w:lang w:val="zh-CN"/>
              </w:rPr>
              <w:t>个月；</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sz w:val="24"/>
                <w:lang w:val="zh-CN"/>
              </w:rPr>
              <w:t xml:space="preserve">原止贷日   </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月</w:t>
            </w:r>
            <w:r>
              <w:rPr>
                <w:rFonts w:ascii="宋体" w:hAnsi="宋体" w:hint="eastAsia"/>
                <w:sz w:val="24"/>
              </w:rPr>
              <w:t xml:space="preserve"> </w:t>
            </w:r>
            <w:r>
              <w:rPr>
                <w:rFonts w:ascii="宋体" w:hAnsi="宋体" w:hint="eastAsia"/>
                <w:sz w:val="24"/>
                <w:lang w:val="zh-CN"/>
              </w:rPr>
              <w:t xml:space="preserve">  日</w:t>
            </w:r>
            <w:r>
              <w:rPr>
                <w:rFonts w:ascii="宋体" w:hAnsi="宋体" w:hint="eastAsia"/>
                <w:sz w:val="24"/>
              </w:rPr>
              <w:t xml:space="preserve">   </w:t>
            </w:r>
            <w:r>
              <w:rPr>
                <w:rFonts w:ascii="宋体" w:hAnsi="宋体" w:hint="eastAsia"/>
                <w:sz w:val="24"/>
                <w:lang w:val="zh-CN"/>
              </w:rPr>
              <w:t xml:space="preserve">，新止贷日    </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月 </w:t>
            </w:r>
            <w:r>
              <w:rPr>
                <w:rFonts w:ascii="宋体" w:hAnsi="宋体" w:hint="eastAsia"/>
                <w:sz w:val="24"/>
              </w:rPr>
              <w:t xml:space="preserve">   </w:t>
            </w:r>
            <w:r>
              <w:rPr>
                <w:rFonts w:ascii="宋体" w:hAnsi="宋体" w:hint="eastAsia"/>
                <w:sz w:val="24"/>
                <w:lang w:val="zh-CN"/>
              </w:rPr>
              <w:t xml:space="preserve"> 日</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sz w:val="24"/>
                <w:lang w:val="zh-CN"/>
              </w:rPr>
              <w:t xml:space="preserve">□缩短期限：缩短期限  </w:t>
            </w:r>
            <w:r>
              <w:rPr>
                <w:rFonts w:ascii="宋体" w:hAnsi="宋体" w:hint="eastAsia"/>
                <w:sz w:val="24"/>
              </w:rPr>
              <w:t xml:space="preserve"> </w:t>
            </w:r>
            <w:r>
              <w:rPr>
                <w:rFonts w:ascii="宋体" w:hAnsi="宋体" w:hint="eastAsia"/>
                <w:sz w:val="24"/>
                <w:lang w:val="zh-CN"/>
              </w:rPr>
              <w:t>个</w:t>
            </w:r>
            <w:r>
              <w:rPr>
                <w:rFonts w:ascii="宋体" w:hAnsi="宋体" w:hint="eastAsia"/>
                <w:sz w:val="24"/>
              </w:rPr>
              <w:t xml:space="preserve"> </w:t>
            </w:r>
            <w:r>
              <w:rPr>
                <w:rFonts w:ascii="宋体" w:hAnsi="宋体" w:hint="eastAsia"/>
                <w:sz w:val="24"/>
                <w:lang w:val="zh-CN"/>
              </w:rPr>
              <w:t>月；</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sz w:val="24"/>
                <w:lang w:val="zh-CN"/>
              </w:rPr>
              <w:t xml:space="preserve">原止贷日  </w:t>
            </w:r>
            <w:r>
              <w:rPr>
                <w:rFonts w:ascii="宋体" w:hAnsi="宋体" w:hint="eastAsia"/>
                <w:sz w:val="24"/>
              </w:rPr>
              <w:t xml:space="preserve">    </w:t>
            </w:r>
            <w:r>
              <w:rPr>
                <w:rFonts w:ascii="宋体" w:hAnsi="宋体" w:hint="eastAsia"/>
                <w:sz w:val="24"/>
                <w:lang w:val="zh-CN"/>
              </w:rPr>
              <w:t xml:space="preserve"> 年 </w:t>
            </w:r>
            <w:r>
              <w:rPr>
                <w:rFonts w:ascii="宋体" w:hAnsi="宋体" w:hint="eastAsia"/>
                <w:sz w:val="24"/>
              </w:rPr>
              <w:t xml:space="preserve">  </w:t>
            </w:r>
            <w:r>
              <w:rPr>
                <w:rFonts w:ascii="宋体" w:hAnsi="宋体" w:hint="eastAsia"/>
                <w:sz w:val="24"/>
                <w:lang w:val="zh-CN"/>
              </w:rPr>
              <w:t xml:space="preserve">  月</w:t>
            </w:r>
            <w:r>
              <w:rPr>
                <w:rFonts w:ascii="宋体" w:hAnsi="宋体" w:hint="eastAsia"/>
                <w:sz w:val="24"/>
              </w:rPr>
              <w:t xml:space="preserve"> </w:t>
            </w:r>
            <w:r>
              <w:rPr>
                <w:rFonts w:ascii="宋体" w:hAnsi="宋体" w:hint="eastAsia"/>
                <w:sz w:val="24"/>
                <w:lang w:val="zh-CN"/>
              </w:rPr>
              <w:t xml:space="preserve">   日，</w:t>
            </w:r>
            <w:r>
              <w:rPr>
                <w:rFonts w:ascii="宋体" w:hAnsi="宋体" w:hint="eastAsia"/>
                <w:sz w:val="24"/>
              </w:rPr>
              <w:t xml:space="preserve"> </w:t>
            </w:r>
            <w:r>
              <w:rPr>
                <w:rFonts w:ascii="宋体" w:hAnsi="宋体" w:hint="eastAsia"/>
                <w:sz w:val="24"/>
                <w:lang w:val="zh-CN"/>
              </w:rPr>
              <w:t xml:space="preserve">新止贷日  </w:t>
            </w:r>
            <w:r>
              <w:rPr>
                <w:rFonts w:ascii="宋体" w:hAnsi="宋体" w:hint="eastAsia"/>
                <w:sz w:val="24"/>
              </w:rPr>
              <w:t xml:space="preserve">   </w:t>
            </w:r>
            <w:r>
              <w:rPr>
                <w:rFonts w:ascii="宋体" w:hAnsi="宋体" w:hint="eastAsia"/>
                <w:sz w:val="24"/>
                <w:lang w:val="zh-CN"/>
              </w:rPr>
              <w:t xml:space="preserve">  年  </w:t>
            </w:r>
            <w:r>
              <w:rPr>
                <w:rFonts w:ascii="宋体" w:hAnsi="宋体" w:hint="eastAsia"/>
                <w:sz w:val="24"/>
              </w:rPr>
              <w:t xml:space="preserve">  </w:t>
            </w:r>
            <w:r>
              <w:rPr>
                <w:rFonts w:ascii="宋体" w:hAnsi="宋体" w:hint="eastAsia"/>
                <w:sz w:val="24"/>
                <w:lang w:val="zh-CN"/>
              </w:rPr>
              <w:t xml:space="preserve">月  </w:t>
            </w:r>
            <w:r>
              <w:rPr>
                <w:rFonts w:ascii="宋体" w:hAnsi="宋体" w:hint="eastAsia"/>
                <w:sz w:val="24"/>
              </w:rPr>
              <w:t xml:space="preserve">   </w:t>
            </w:r>
            <w:r>
              <w:rPr>
                <w:rFonts w:ascii="宋体" w:hAnsi="宋体" w:hint="eastAsia"/>
                <w:sz w:val="24"/>
                <w:lang w:val="zh-CN"/>
              </w:rPr>
              <w:t>日</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lang w:val="zh-CN"/>
              </w:rPr>
              <w:t>□</w:t>
            </w:r>
            <w:r>
              <w:rPr>
                <w:rFonts w:eastAsia="Times New Roman"/>
              </w:rPr>
              <w:tab/>
            </w:r>
            <w:r>
              <w:rPr>
                <w:rFonts w:ascii="宋体" w:hAnsi="宋体" w:hint="eastAsia"/>
                <w:sz w:val="24"/>
                <w:lang w:val="zh-CN"/>
              </w:rPr>
              <w:t xml:space="preserve">变更还款方式  变更还款方式原因：                                                           </w:t>
            </w:r>
          </w:p>
          <w:p w:rsidR="007C1431" w:rsidRDefault="007C1431">
            <w:pPr>
              <w:autoSpaceDE w:val="0"/>
              <w:autoSpaceDN w:val="0"/>
              <w:spacing w:line="360" w:lineRule="exact"/>
              <w:ind w:firstLine="526"/>
              <w:rPr>
                <w:rFonts w:ascii="宋体" w:hAnsi="宋体" w:hint="eastAsia"/>
                <w:color w:val="000000"/>
                <w:sz w:val="24"/>
                <w:lang w:val="zh-CN"/>
              </w:rPr>
            </w:pPr>
            <w:r>
              <w:rPr>
                <w:rFonts w:ascii="宋体" w:hAnsi="宋体" w:hint="eastAsia"/>
                <w:sz w:val="24"/>
                <w:lang w:val="zh-CN"/>
              </w:rPr>
              <w:t>变更</w:t>
            </w:r>
            <w:r>
              <w:rPr>
                <w:rFonts w:ascii="宋体" w:hAnsi="宋体" w:hint="eastAsia"/>
                <w:color w:val="000000"/>
                <w:sz w:val="24"/>
                <w:lang w:val="zh-CN"/>
              </w:rPr>
              <w:t>后还款方式为：□ 等额本息还款法  □ 等额本金还款法  □ 其它还款方式</w:t>
            </w:r>
          </w:p>
          <w:p w:rsidR="007C1431" w:rsidRDefault="007C1431">
            <w:pPr>
              <w:autoSpaceDE w:val="0"/>
              <w:autoSpaceDN w:val="0"/>
              <w:spacing w:line="360" w:lineRule="exact"/>
              <w:ind w:firstLine="526"/>
              <w:rPr>
                <w:rFonts w:ascii="宋体" w:hAnsi="宋体" w:hint="eastAsia"/>
                <w:color w:val="000000"/>
                <w:sz w:val="24"/>
                <w:lang w:val="zh-CN"/>
              </w:rPr>
            </w:pPr>
            <w:r>
              <w:rPr>
                <w:rFonts w:ascii="宋体" w:hAnsi="宋体" w:hint="eastAsia"/>
                <w:color w:val="000000"/>
                <w:lang w:val="zh-CN"/>
              </w:rPr>
              <w:t>□</w:t>
            </w:r>
            <w:r>
              <w:rPr>
                <w:rFonts w:eastAsia="Times New Roman"/>
                <w:color w:val="000000"/>
              </w:rPr>
              <w:tab/>
            </w:r>
            <w:r>
              <w:rPr>
                <w:rFonts w:ascii="宋体" w:hAnsi="宋体" w:hint="eastAsia"/>
                <w:color w:val="000000"/>
                <w:sz w:val="24"/>
                <w:lang w:val="zh-CN"/>
              </w:rPr>
              <w:t xml:space="preserve">变更借款人及指定委托扣款账户  变更借款人及指定委托扣款账户原因：                                                   </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color w:val="000000"/>
                <w:sz w:val="24"/>
                <w:lang w:val="zh-CN"/>
              </w:rPr>
              <w:t>原指定委托扣款</w:t>
            </w:r>
            <w:r>
              <w:rPr>
                <w:rFonts w:ascii="宋体" w:hAnsi="宋体" w:hint="eastAsia"/>
                <w:sz w:val="24"/>
                <w:lang w:val="zh-CN"/>
              </w:rPr>
              <w:t xml:space="preserve">账户：户名：  账号：    银行卡类型：  </w:t>
            </w:r>
            <w:r>
              <w:rPr>
                <w:rFonts w:ascii="宋体" w:hAnsi="宋体" w:hint="eastAsia"/>
                <w:sz w:val="24"/>
              </w:rPr>
              <w:t xml:space="preserve">  </w:t>
            </w:r>
            <w:r>
              <w:rPr>
                <w:rFonts w:ascii="宋体" w:hAnsi="宋体" w:hint="eastAsia"/>
                <w:sz w:val="24"/>
                <w:lang w:val="zh-CN"/>
              </w:rPr>
              <w:t xml:space="preserve">卡号：                                </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sz w:val="24"/>
                <w:lang w:val="zh-CN"/>
              </w:rPr>
              <w:t xml:space="preserve">新指定委托扣款账户：户名：  账号：    银行卡类型：  </w:t>
            </w:r>
            <w:r>
              <w:rPr>
                <w:rFonts w:ascii="宋体" w:hAnsi="宋体" w:hint="eastAsia"/>
                <w:sz w:val="24"/>
              </w:rPr>
              <w:t xml:space="preserve">  </w:t>
            </w:r>
            <w:r>
              <w:rPr>
                <w:rFonts w:ascii="宋体" w:hAnsi="宋体" w:hint="eastAsia"/>
                <w:sz w:val="24"/>
                <w:lang w:val="zh-CN"/>
              </w:rPr>
              <w:t xml:space="preserve">卡号：                                </w:t>
            </w:r>
          </w:p>
        </w:tc>
      </w:tr>
      <w:tr w:rsidR="007C1431">
        <w:trPr>
          <w:trHeight w:val="252"/>
          <w:jc w:val="center"/>
        </w:trPr>
        <w:tc>
          <w:tcPr>
            <w:tcW w:w="9022" w:type="dxa"/>
            <w:gridSpan w:val="2"/>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 xml:space="preserve">借款人签字：    </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 xml:space="preserve">月   </w:t>
            </w:r>
            <w:r>
              <w:rPr>
                <w:rFonts w:ascii="宋体" w:hAnsi="宋体" w:hint="eastAsia"/>
                <w:sz w:val="24"/>
              </w:rPr>
              <w:t xml:space="preserve">  </w:t>
            </w:r>
            <w:r>
              <w:rPr>
                <w:rFonts w:ascii="宋体" w:hAnsi="宋体" w:hint="eastAsia"/>
                <w:sz w:val="24"/>
                <w:lang w:val="zh-CN"/>
              </w:rPr>
              <w:t xml:space="preserve"> 日</w:t>
            </w:r>
          </w:p>
        </w:tc>
      </w:tr>
      <w:tr w:rsidR="007C1431">
        <w:trPr>
          <w:trHeight w:val="252"/>
          <w:jc w:val="center"/>
        </w:trPr>
        <w:tc>
          <w:tcPr>
            <w:tcW w:w="9022" w:type="dxa"/>
            <w:gridSpan w:val="2"/>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保证人签字：</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年</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 xml:space="preserve">月   </w:t>
            </w:r>
            <w:r>
              <w:rPr>
                <w:rFonts w:ascii="宋体" w:hAnsi="宋体" w:hint="eastAsia"/>
                <w:sz w:val="24"/>
              </w:rPr>
              <w:t xml:space="preserve">  </w:t>
            </w:r>
            <w:r>
              <w:rPr>
                <w:rFonts w:ascii="宋体" w:hAnsi="宋体" w:hint="eastAsia"/>
                <w:sz w:val="24"/>
                <w:lang w:val="zh-CN"/>
              </w:rPr>
              <w:t xml:space="preserve"> 日</w:t>
            </w:r>
          </w:p>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抵押人签字</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月</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日</w:t>
            </w:r>
            <w:r>
              <w:rPr>
                <w:rFonts w:ascii="宋体" w:hAnsi="宋体" w:hint="eastAsia"/>
                <w:sz w:val="24"/>
                <w:lang w:val="zh-CN"/>
              </w:rPr>
              <w:t xml:space="preserve">   </w:t>
            </w:r>
          </w:p>
        </w:tc>
      </w:tr>
      <w:tr w:rsidR="007C1431">
        <w:trPr>
          <w:trHeight w:val="252"/>
          <w:jc w:val="center"/>
        </w:trPr>
        <w:tc>
          <w:tcPr>
            <w:tcW w:w="9022" w:type="dxa"/>
            <w:gridSpan w:val="2"/>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rPr>
            </w:pPr>
            <w:r>
              <w:rPr>
                <w:rFonts w:ascii="宋体" w:hAnsi="宋体" w:hint="eastAsia"/>
                <w:sz w:val="24"/>
                <w:lang w:val="zh-CN"/>
              </w:rPr>
              <w:t>主办客户经理意见：</w:t>
            </w:r>
          </w:p>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 xml:space="preserve">签字：      </w:t>
            </w:r>
            <w:r>
              <w:rPr>
                <w:rFonts w:ascii="宋体" w:hAnsi="宋体" w:hint="eastAsia"/>
                <w:sz w:val="24"/>
              </w:rPr>
              <w:t xml:space="preserve">                                        </w:t>
            </w:r>
            <w:r>
              <w:rPr>
                <w:rFonts w:ascii="宋体" w:hAnsi="宋体" w:hint="eastAsia"/>
                <w:sz w:val="24"/>
                <w:lang w:val="zh-CN"/>
              </w:rPr>
              <w:t xml:space="preserve">  年 </w:t>
            </w:r>
            <w:r>
              <w:rPr>
                <w:rFonts w:ascii="宋体" w:hAnsi="宋体" w:hint="eastAsia"/>
                <w:sz w:val="24"/>
              </w:rPr>
              <w:t xml:space="preserve">   </w:t>
            </w:r>
            <w:r>
              <w:rPr>
                <w:rFonts w:ascii="宋体" w:hAnsi="宋体" w:hint="eastAsia"/>
                <w:sz w:val="24"/>
                <w:lang w:val="zh-CN"/>
              </w:rPr>
              <w:t xml:space="preserve"> 月</w:t>
            </w:r>
            <w:r>
              <w:rPr>
                <w:rFonts w:ascii="宋体" w:hAnsi="宋体" w:hint="eastAsia"/>
                <w:sz w:val="24"/>
              </w:rPr>
              <w:t xml:space="preserve">   </w:t>
            </w:r>
            <w:r>
              <w:rPr>
                <w:rFonts w:ascii="宋体" w:hAnsi="宋体" w:hint="eastAsia"/>
                <w:sz w:val="24"/>
                <w:lang w:val="zh-CN"/>
              </w:rPr>
              <w:t xml:space="preserve"> 日</w:t>
            </w:r>
            <w:r>
              <w:rPr>
                <w:rFonts w:ascii="宋体" w:hAnsi="宋体" w:hint="eastAsia"/>
                <w:sz w:val="24"/>
              </w:rPr>
              <w:t xml:space="preserve"> </w:t>
            </w:r>
          </w:p>
        </w:tc>
      </w:tr>
      <w:tr w:rsidR="007C1431">
        <w:trPr>
          <w:trHeight w:val="252"/>
          <w:jc w:val="center"/>
        </w:trPr>
        <w:tc>
          <w:tcPr>
            <w:tcW w:w="9022" w:type="dxa"/>
            <w:gridSpan w:val="2"/>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辅办客户经理意见：</w:t>
            </w:r>
          </w:p>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 xml:space="preserve">签字：      </w:t>
            </w:r>
            <w:r>
              <w:rPr>
                <w:rFonts w:ascii="宋体" w:hAnsi="宋体" w:hint="eastAsia"/>
                <w:sz w:val="24"/>
              </w:rPr>
              <w:t xml:space="preserve">                                        </w:t>
            </w:r>
            <w:r>
              <w:rPr>
                <w:rFonts w:ascii="宋体" w:hAnsi="宋体" w:hint="eastAsia"/>
                <w:sz w:val="24"/>
                <w:lang w:val="zh-CN"/>
              </w:rPr>
              <w:t xml:space="preserve">  年 </w:t>
            </w:r>
            <w:r>
              <w:rPr>
                <w:rFonts w:ascii="宋体" w:hAnsi="宋体" w:hint="eastAsia"/>
                <w:sz w:val="24"/>
              </w:rPr>
              <w:t xml:space="preserve">  </w:t>
            </w:r>
            <w:r>
              <w:rPr>
                <w:rFonts w:ascii="宋体" w:hAnsi="宋体" w:hint="eastAsia"/>
                <w:sz w:val="24"/>
                <w:lang w:val="zh-CN"/>
              </w:rPr>
              <w:t xml:space="preserve"> 月 </w:t>
            </w:r>
            <w:r>
              <w:rPr>
                <w:rFonts w:ascii="宋体" w:hAnsi="宋体" w:hint="eastAsia"/>
                <w:sz w:val="24"/>
              </w:rPr>
              <w:t xml:space="preserve">      </w:t>
            </w:r>
            <w:r>
              <w:rPr>
                <w:rFonts w:ascii="宋体" w:hAnsi="宋体" w:hint="eastAsia"/>
                <w:sz w:val="24"/>
                <w:lang w:val="zh-CN"/>
              </w:rPr>
              <w:t>日</w:t>
            </w:r>
            <w:r>
              <w:rPr>
                <w:rFonts w:ascii="宋体" w:hAnsi="宋体" w:hint="eastAsia"/>
                <w:sz w:val="24"/>
              </w:rPr>
              <w:t xml:space="preserve"> </w:t>
            </w:r>
          </w:p>
        </w:tc>
      </w:tr>
      <w:tr w:rsidR="007C1431">
        <w:trPr>
          <w:trHeight w:val="252"/>
          <w:jc w:val="center"/>
        </w:trPr>
        <w:tc>
          <w:tcPr>
            <w:tcW w:w="9022" w:type="dxa"/>
            <w:gridSpan w:val="2"/>
            <w:tcBorders>
              <w:top w:val="single" w:sz="4" w:space="0" w:color="auto"/>
              <w:left w:val="single" w:sz="4" w:space="0" w:color="auto"/>
              <w:bottom w:val="single" w:sz="4" w:space="0" w:color="auto"/>
              <w:right w:val="single" w:sz="4" w:space="0" w:color="auto"/>
            </w:tcBorders>
          </w:tcPr>
          <w:p w:rsidR="007C1431" w:rsidRDefault="007C1431">
            <w:pPr>
              <w:autoSpaceDE w:val="0"/>
              <w:autoSpaceDN w:val="0"/>
              <w:spacing w:line="460" w:lineRule="exact"/>
              <w:ind w:right="480"/>
              <w:rPr>
                <w:rFonts w:ascii="宋体" w:hAnsi="宋体" w:hint="eastAsia"/>
                <w:sz w:val="24"/>
                <w:lang w:val="zh-CN"/>
              </w:rPr>
            </w:pPr>
            <w:r>
              <w:rPr>
                <w:rFonts w:ascii="宋体" w:hAnsi="宋体" w:hint="eastAsia"/>
                <w:sz w:val="24"/>
                <w:lang w:val="zh-CN"/>
              </w:rPr>
              <w:t>部门（机构）负责人意见：</w:t>
            </w:r>
          </w:p>
          <w:p w:rsidR="007C1431" w:rsidRDefault="007C1431">
            <w:pPr>
              <w:autoSpaceDE w:val="0"/>
              <w:autoSpaceDN w:val="0"/>
              <w:rPr>
                <w:rFonts w:ascii="宋体" w:hAnsi="宋体" w:hint="eastAsia"/>
                <w:sz w:val="24"/>
                <w:lang w:val="zh-CN"/>
              </w:rPr>
            </w:pPr>
            <w:r>
              <w:rPr>
                <w:rFonts w:ascii="宋体" w:hAnsi="宋体" w:hint="eastAsia"/>
                <w:sz w:val="24"/>
                <w:lang w:val="zh-CN"/>
              </w:rPr>
              <w:t>签字：</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月    日 </w:t>
            </w:r>
            <w:r>
              <w:rPr>
                <w:rFonts w:ascii="宋体" w:hAnsi="宋体" w:hint="eastAsia"/>
                <w:sz w:val="24"/>
              </w:rPr>
              <w:t xml:space="preserve"> </w:t>
            </w:r>
          </w:p>
        </w:tc>
      </w:tr>
      <w:tr w:rsidR="007C1431">
        <w:trPr>
          <w:trHeight w:val="252"/>
          <w:jc w:val="center"/>
        </w:trPr>
        <w:tc>
          <w:tcPr>
            <w:tcW w:w="9022" w:type="dxa"/>
            <w:gridSpan w:val="2"/>
            <w:tcBorders>
              <w:top w:val="single" w:sz="4" w:space="0" w:color="auto"/>
              <w:left w:val="single" w:sz="4" w:space="0" w:color="auto"/>
              <w:bottom w:val="single" w:sz="4" w:space="0" w:color="auto"/>
              <w:right w:val="single" w:sz="4" w:space="0" w:color="auto"/>
            </w:tcBorders>
          </w:tcPr>
          <w:p w:rsidR="007C1431" w:rsidRDefault="007C1431">
            <w:pPr>
              <w:autoSpaceDE w:val="0"/>
              <w:autoSpaceDN w:val="0"/>
              <w:rPr>
                <w:rFonts w:ascii="宋体" w:hAnsi="宋体" w:hint="eastAsia"/>
                <w:sz w:val="24"/>
                <w:lang w:val="zh-CN"/>
              </w:rPr>
            </w:pPr>
            <w:r>
              <w:rPr>
                <w:rFonts w:ascii="宋体" w:hAnsi="宋体" w:hint="eastAsia"/>
                <w:sz w:val="24"/>
                <w:lang w:val="zh-CN"/>
              </w:rPr>
              <w:t>审批人</w:t>
            </w:r>
            <w:r>
              <w:rPr>
                <w:rFonts w:ascii="宋体" w:hAnsi="宋体" w:hint="eastAsia"/>
                <w:sz w:val="24"/>
              </w:rPr>
              <w:t>1</w:t>
            </w:r>
            <w:r>
              <w:rPr>
                <w:rFonts w:ascii="宋体" w:hAnsi="宋体" w:hint="eastAsia"/>
                <w:sz w:val="24"/>
                <w:lang w:val="zh-CN"/>
              </w:rPr>
              <w:t>意见：</w:t>
            </w:r>
          </w:p>
          <w:p w:rsidR="007C1431" w:rsidRDefault="007C1431">
            <w:pPr>
              <w:autoSpaceDE w:val="0"/>
              <w:autoSpaceDN w:val="0"/>
              <w:rPr>
                <w:rFonts w:ascii="宋体" w:hAnsi="宋体" w:hint="eastAsia"/>
                <w:sz w:val="24"/>
                <w:lang w:val="zh-CN"/>
              </w:rPr>
            </w:pPr>
            <w:r>
              <w:rPr>
                <w:rFonts w:ascii="宋体" w:hAnsi="宋体" w:hint="eastAsia"/>
                <w:sz w:val="24"/>
                <w:lang w:val="zh-CN"/>
              </w:rPr>
              <w:t xml:space="preserve">签字：     </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月 </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日</w:t>
            </w:r>
          </w:p>
        </w:tc>
      </w:tr>
      <w:tr w:rsidR="007C1431">
        <w:trPr>
          <w:trHeight w:val="479"/>
          <w:jc w:val="center"/>
        </w:trPr>
        <w:tc>
          <w:tcPr>
            <w:tcW w:w="9022" w:type="dxa"/>
            <w:gridSpan w:val="2"/>
            <w:tcBorders>
              <w:top w:val="single" w:sz="4" w:space="0" w:color="auto"/>
              <w:left w:val="single" w:sz="4" w:space="0" w:color="auto"/>
              <w:bottom w:val="single" w:sz="4" w:space="0" w:color="auto"/>
              <w:right w:val="single" w:sz="4" w:space="0" w:color="auto"/>
            </w:tcBorders>
          </w:tcPr>
          <w:p w:rsidR="007C1431" w:rsidRDefault="007C1431">
            <w:pPr>
              <w:autoSpaceDE w:val="0"/>
              <w:autoSpaceDN w:val="0"/>
              <w:rPr>
                <w:rFonts w:ascii="宋体" w:hAnsi="宋体" w:hint="eastAsia"/>
                <w:sz w:val="24"/>
                <w:lang w:val="zh-CN"/>
              </w:rPr>
            </w:pPr>
            <w:r>
              <w:rPr>
                <w:rFonts w:ascii="宋体" w:hAnsi="宋体" w:hint="eastAsia"/>
                <w:sz w:val="24"/>
                <w:lang w:val="zh-CN"/>
              </w:rPr>
              <w:t>审批人</w:t>
            </w:r>
            <w:r>
              <w:rPr>
                <w:rFonts w:ascii="宋体" w:hAnsi="宋体" w:hint="eastAsia"/>
                <w:sz w:val="24"/>
              </w:rPr>
              <w:t>2</w:t>
            </w:r>
            <w:r>
              <w:rPr>
                <w:rFonts w:ascii="宋体" w:hAnsi="宋体" w:hint="eastAsia"/>
                <w:sz w:val="24"/>
                <w:lang w:val="zh-CN"/>
              </w:rPr>
              <w:t>意见：</w:t>
            </w:r>
          </w:p>
          <w:p w:rsidR="007C1431" w:rsidRDefault="007C1431">
            <w:pPr>
              <w:autoSpaceDE w:val="0"/>
              <w:autoSpaceDN w:val="0"/>
              <w:rPr>
                <w:rFonts w:ascii="宋体" w:hAnsi="宋体" w:hint="eastAsia"/>
                <w:sz w:val="24"/>
                <w:lang w:val="zh-CN"/>
              </w:rPr>
            </w:pPr>
            <w:r>
              <w:rPr>
                <w:rFonts w:ascii="宋体" w:hAnsi="宋体" w:hint="eastAsia"/>
                <w:sz w:val="24"/>
                <w:lang w:val="zh-CN"/>
              </w:rPr>
              <w:t xml:space="preserve">签字：     </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月 </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日</w:t>
            </w:r>
          </w:p>
        </w:tc>
      </w:tr>
      <w:tr w:rsidR="007C1431">
        <w:trPr>
          <w:trHeight w:val="635"/>
          <w:jc w:val="center"/>
        </w:trPr>
        <w:tc>
          <w:tcPr>
            <w:tcW w:w="9022" w:type="dxa"/>
            <w:gridSpan w:val="2"/>
            <w:tcBorders>
              <w:top w:val="single" w:sz="4" w:space="0" w:color="auto"/>
              <w:left w:val="single" w:sz="4" w:space="0" w:color="auto"/>
              <w:bottom w:val="single" w:sz="4" w:space="0" w:color="auto"/>
              <w:right w:val="single" w:sz="4" w:space="0" w:color="auto"/>
            </w:tcBorders>
          </w:tcPr>
          <w:p w:rsidR="007C1431" w:rsidRDefault="007C1431">
            <w:pPr>
              <w:autoSpaceDE w:val="0"/>
              <w:autoSpaceDN w:val="0"/>
              <w:spacing w:line="460" w:lineRule="exact"/>
              <w:ind w:right="480"/>
              <w:rPr>
                <w:rFonts w:ascii="宋体" w:hAnsi="宋体" w:hint="eastAsia"/>
                <w:sz w:val="24"/>
                <w:lang w:val="zh-CN"/>
              </w:rPr>
            </w:pPr>
            <w:r>
              <w:rPr>
                <w:rFonts w:ascii="宋体" w:hAnsi="宋体" w:hint="eastAsia"/>
                <w:sz w:val="24"/>
                <w:lang w:val="zh-CN"/>
              </w:rPr>
              <w:lastRenderedPageBreak/>
              <w:t>签批人意见：</w:t>
            </w:r>
          </w:p>
          <w:p w:rsidR="007C1431" w:rsidRDefault="007C1431">
            <w:pPr>
              <w:autoSpaceDE w:val="0"/>
              <w:autoSpaceDN w:val="0"/>
              <w:spacing w:line="460" w:lineRule="exact"/>
              <w:ind w:right="480"/>
              <w:rPr>
                <w:rFonts w:ascii="宋体" w:hAnsi="宋体" w:hint="eastAsia"/>
                <w:sz w:val="24"/>
                <w:lang w:val="zh-CN"/>
              </w:rPr>
            </w:pPr>
            <w:r>
              <w:rPr>
                <w:rFonts w:ascii="宋体" w:hAnsi="宋体" w:hint="eastAsia"/>
                <w:sz w:val="24"/>
                <w:lang w:val="zh-CN"/>
              </w:rPr>
              <w:t>签字（章）</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月  </w:t>
            </w:r>
            <w:r>
              <w:rPr>
                <w:rFonts w:ascii="宋体" w:hAnsi="宋体" w:hint="eastAsia"/>
                <w:sz w:val="24"/>
              </w:rPr>
              <w:t xml:space="preserve"> </w:t>
            </w:r>
            <w:r>
              <w:rPr>
                <w:rFonts w:ascii="宋体" w:hAnsi="宋体" w:hint="eastAsia"/>
                <w:sz w:val="24"/>
                <w:lang w:val="zh-CN"/>
              </w:rPr>
              <w:t xml:space="preserve">  日</w:t>
            </w:r>
          </w:p>
        </w:tc>
      </w:tr>
    </w:tbl>
    <w:p w:rsidR="007C1431" w:rsidRDefault="007C1431">
      <w:pPr>
        <w:pStyle w:val="ListNumber5"/>
        <w:numPr>
          <w:ilvl w:val="0"/>
          <w:numId w:val="0"/>
        </w:numPr>
        <w:tabs>
          <w:tab w:val="left" w:pos="2040"/>
        </w:tabs>
        <w:spacing w:line="360" w:lineRule="auto"/>
        <w:rPr>
          <w:rFonts w:ascii="仿宋_GB2312" w:eastAsia="仿宋_GB2312" w:hAnsi="仿宋_GB2312" w:cs="仿宋_GB2312" w:hint="eastAsia"/>
          <w:color w:val="000000"/>
          <w:sz w:val="32"/>
          <w:szCs w:val="32"/>
        </w:rPr>
      </w:pPr>
    </w:p>
    <w:p w:rsidR="007C1431" w:rsidRDefault="007C1431">
      <w:pPr>
        <w:pStyle w:val="ListNumber5"/>
        <w:numPr>
          <w:ilvl w:val="0"/>
          <w:numId w:val="0"/>
        </w:numPr>
        <w:tabs>
          <w:tab w:val="left" w:pos="2040"/>
        </w:tabs>
        <w:spacing w:line="360" w:lineRule="auto"/>
        <w:ind w:leftChars="42" w:left="448" w:hanging="360"/>
        <w:rPr>
          <w:rFonts w:ascii="宋体" w:hAnsi="宋体" w:hint="eastAsia"/>
          <w:color w:val="000000"/>
          <w:sz w:val="24"/>
        </w:rPr>
      </w:pPr>
      <w:r>
        <w:rPr>
          <w:rFonts w:ascii="宋体" w:hAnsi="宋体" w:hint="eastAsia"/>
          <w:color w:val="000000"/>
          <w:sz w:val="24"/>
        </w:rPr>
        <w:t xml:space="preserve">　　　　　　　　　　　　　　　　　　　           　 编号：</w:t>
      </w:r>
    </w:p>
    <w:p w:rsidR="007C1431" w:rsidRDefault="007C1431">
      <w:pPr>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个人贷款提前还款通知书（会计联）</w:t>
      </w:r>
    </w:p>
    <w:p w:rsidR="007C1431" w:rsidRDefault="007C1431">
      <w:pPr>
        <w:pStyle w:val="ListNumber5"/>
        <w:numPr>
          <w:ilvl w:val="0"/>
          <w:numId w:val="0"/>
        </w:numPr>
        <w:tabs>
          <w:tab w:val="left" w:pos="2040"/>
        </w:tabs>
        <w:spacing w:line="360" w:lineRule="auto"/>
        <w:rPr>
          <w:rFonts w:ascii="宋体" w:hAnsi="宋体" w:hint="eastAsia"/>
          <w:color w:val="000000"/>
          <w:sz w:val="24"/>
        </w:rPr>
      </w:pPr>
      <w:r>
        <w:rPr>
          <w:rFonts w:ascii="宋体" w:hAnsi="宋体" w:hint="eastAsia"/>
          <w:color w:val="000000"/>
          <w:sz w:val="24"/>
        </w:rPr>
        <w:t>会计部门：</w:t>
      </w:r>
    </w:p>
    <w:p w:rsidR="007C1431" w:rsidRDefault="007C1431">
      <w:pPr>
        <w:pStyle w:val="ListNumber4"/>
        <w:numPr>
          <w:ilvl w:val="0"/>
          <w:numId w:val="0"/>
        </w:numPr>
        <w:tabs>
          <w:tab w:val="left" w:pos="1620"/>
        </w:tabs>
        <w:spacing w:line="360" w:lineRule="auto"/>
        <w:ind w:firstLineChars="195" w:firstLine="468"/>
        <w:rPr>
          <w:rFonts w:ascii="宋体" w:hAnsi="宋体" w:hint="eastAsia"/>
          <w:color w:val="000000"/>
          <w:sz w:val="24"/>
        </w:rPr>
      </w:pPr>
      <w:r>
        <w:rPr>
          <w:rFonts w:ascii="宋体" w:hAnsi="宋体" w:hint="eastAsia"/>
          <w:color w:val="000000"/>
          <w:sz w:val="24"/>
        </w:rPr>
        <w:t>根据借款人与本行签订的《借款合同》及提前还款的申请，现将提前还款的有关事项通知如下：</w:t>
      </w:r>
    </w:p>
    <w:tbl>
      <w:tblPr>
        <w:tblW w:w="0" w:type="auto"/>
        <w:jc w:val="center"/>
        <w:tblLayout w:type="fixed"/>
        <w:tblCellMar>
          <w:left w:w="59" w:type="dxa"/>
          <w:right w:w="59" w:type="dxa"/>
        </w:tblCellMar>
        <w:tblLook w:val="0000" w:firstRow="0" w:lastRow="0" w:firstColumn="0" w:lastColumn="0" w:noHBand="0" w:noVBand="0"/>
      </w:tblPr>
      <w:tblGrid>
        <w:gridCol w:w="5461"/>
        <w:gridCol w:w="3877"/>
      </w:tblGrid>
      <w:tr w:rsidR="007C1431">
        <w:trPr>
          <w:cantSplit/>
          <w:trHeight w:val="466"/>
          <w:jc w:val="center"/>
        </w:trPr>
        <w:tc>
          <w:tcPr>
            <w:tcW w:w="54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0"/>
                <w:tab w:val="left" w:pos="1200"/>
              </w:tabs>
              <w:rPr>
                <w:rFonts w:ascii="宋体" w:hAnsi="宋体" w:hint="eastAsia"/>
                <w:color w:val="000000"/>
                <w:sz w:val="24"/>
              </w:rPr>
            </w:pPr>
            <w:r>
              <w:rPr>
                <w:rFonts w:ascii="宋体" w:hAnsi="宋体" w:hint="eastAsia"/>
                <w:color w:val="000000"/>
                <w:sz w:val="24"/>
              </w:rPr>
              <w:t xml:space="preserve">借款人姓名： </w:t>
            </w:r>
          </w:p>
        </w:tc>
        <w:tc>
          <w:tcPr>
            <w:tcW w:w="387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借款人编号：                  </w:t>
            </w:r>
          </w:p>
        </w:tc>
      </w:tr>
      <w:tr w:rsidR="007C1431">
        <w:trPr>
          <w:cantSplit/>
          <w:trHeight w:val="466"/>
          <w:jc w:val="center"/>
        </w:trPr>
        <w:tc>
          <w:tcPr>
            <w:tcW w:w="54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贷款账号： </w:t>
            </w:r>
          </w:p>
        </w:tc>
        <w:tc>
          <w:tcPr>
            <w:tcW w:w="387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ind w:leftChars="-1" w:left="-2"/>
              <w:rPr>
                <w:rFonts w:ascii="宋体" w:hAnsi="宋体" w:hint="eastAsia"/>
                <w:color w:val="000000"/>
                <w:sz w:val="24"/>
              </w:rPr>
            </w:pPr>
            <w:r>
              <w:rPr>
                <w:rFonts w:ascii="宋体" w:hAnsi="宋体" w:hint="eastAsia"/>
                <w:color w:val="000000"/>
                <w:sz w:val="24"/>
              </w:rPr>
              <w:t xml:space="preserve">贷款种类：                   </w:t>
            </w:r>
          </w:p>
        </w:tc>
      </w:tr>
      <w:tr w:rsidR="007C1431">
        <w:trPr>
          <w:cantSplit/>
          <w:trHeight w:val="466"/>
          <w:jc w:val="center"/>
        </w:trPr>
        <w:tc>
          <w:tcPr>
            <w:tcW w:w="54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借款合同编号： </w:t>
            </w:r>
          </w:p>
        </w:tc>
        <w:tc>
          <w:tcPr>
            <w:tcW w:w="387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借款期限：                 月</w:t>
            </w:r>
          </w:p>
        </w:tc>
      </w:tr>
      <w:tr w:rsidR="007C1431">
        <w:trPr>
          <w:cantSplit/>
          <w:trHeight w:val="466"/>
          <w:jc w:val="center"/>
        </w:trPr>
        <w:tc>
          <w:tcPr>
            <w:tcW w:w="54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借款到期日： </w:t>
            </w:r>
          </w:p>
        </w:tc>
        <w:tc>
          <w:tcPr>
            <w:tcW w:w="387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贷款余额：                 元</w:t>
            </w:r>
          </w:p>
        </w:tc>
      </w:tr>
      <w:tr w:rsidR="007C1431">
        <w:trPr>
          <w:cantSplit/>
          <w:trHeight w:val="466"/>
          <w:jc w:val="center"/>
        </w:trPr>
        <w:tc>
          <w:tcPr>
            <w:tcW w:w="5461"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left="2"/>
              <w:rPr>
                <w:rFonts w:ascii="宋体" w:hAnsi="宋体" w:hint="eastAsia"/>
                <w:color w:val="000000"/>
                <w:sz w:val="24"/>
              </w:rPr>
            </w:pPr>
            <w:r>
              <w:rPr>
                <w:rFonts w:ascii="宋体" w:hAnsi="宋体" w:hint="eastAsia"/>
                <w:color w:val="000000"/>
                <w:sz w:val="24"/>
              </w:rPr>
              <w:t xml:space="preserve">账户状态：                       </w:t>
            </w:r>
          </w:p>
        </w:tc>
        <w:tc>
          <w:tcPr>
            <w:tcW w:w="3877"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提前还款类型：              </w:t>
            </w:r>
          </w:p>
        </w:tc>
      </w:tr>
      <w:tr w:rsidR="007C1431">
        <w:trPr>
          <w:cantSplit/>
          <w:trHeight w:val="466"/>
          <w:jc w:val="center"/>
        </w:trPr>
        <w:tc>
          <w:tcPr>
            <w:tcW w:w="9338" w:type="dxa"/>
            <w:gridSpan w:val="2"/>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提前还本金额:                   元       </w:t>
            </w:r>
          </w:p>
        </w:tc>
      </w:tr>
      <w:tr w:rsidR="007C1431">
        <w:trPr>
          <w:cantSplit/>
          <w:trHeight w:val="466"/>
          <w:jc w:val="center"/>
        </w:trPr>
        <w:tc>
          <w:tcPr>
            <w:tcW w:w="9338" w:type="dxa"/>
            <w:gridSpan w:val="2"/>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提前还款后还款约定：  </w:t>
            </w:r>
          </w:p>
        </w:tc>
      </w:tr>
      <w:tr w:rsidR="007C1431">
        <w:trPr>
          <w:cantSplit/>
          <w:trHeight w:val="466"/>
          <w:jc w:val="center"/>
        </w:trPr>
        <w:tc>
          <w:tcPr>
            <w:tcW w:w="9338" w:type="dxa"/>
            <w:gridSpan w:val="2"/>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违约金比例:                  %</w:t>
            </w:r>
          </w:p>
        </w:tc>
      </w:tr>
      <w:tr w:rsidR="007C1431">
        <w:trPr>
          <w:cantSplit/>
          <w:trHeight w:val="466"/>
          <w:jc w:val="center"/>
        </w:trPr>
        <w:tc>
          <w:tcPr>
            <w:tcW w:w="5461" w:type="dxa"/>
            <w:tcBorders>
              <w:top w:val="single" w:sz="4"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65"/>
                <w:tab w:val="left" w:pos="1200"/>
              </w:tabs>
              <w:ind w:leftChars="78" w:left="164" w:rightChars="125" w:right="263" w:firstLineChars="200" w:firstLine="480"/>
              <w:rPr>
                <w:rFonts w:ascii="宋体" w:hAnsi="宋体" w:hint="eastAsia"/>
                <w:color w:val="000000"/>
                <w:sz w:val="24"/>
              </w:rPr>
            </w:pPr>
            <w:r>
              <w:rPr>
                <w:rFonts w:ascii="宋体" w:hAnsi="宋体" w:hint="eastAsia"/>
                <w:color w:val="000000"/>
                <w:sz w:val="24"/>
              </w:rPr>
              <w:t>请在借款人全部清偿应还贷款本息的情况下，按此通知书为其办理相应的会计账务处理手续。如提前还款后还款约定需调整分期还款额</w:t>
            </w:r>
            <w:proofErr w:type="gramStart"/>
            <w:r>
              <w:rPr>
                <w:rFonts w:ascii="宋体" w:hAnsi="宋体" w:hint="eastAsia"/>
                <w:color w:val="000000"/>
                <w:sz w:val="24"/>
              </w:rPr>
              <w:t>,请相应予以调整</w:t>
            </w:r>
            <w:proofErr w:type="gramEnd"/>
            <w:r>
              <w:rPr>
                <w:rFonts w:ascii="宋体" w:hAnsi="宋体" w:hint="eastAsia"/>
                <w:color w:val="000000"/>
                <w:sz w:val="24"/>
              </w:rPr>
              <w:t>。</w:t>
            </w:r>
          </w:p>
          <w:p w:rsidR="007C1431" w:rsidRDefault="007C1431">
            <w:pPr>
              <w:pStyle w:val="ListNumber3"/>
              <w:numPr>
                <w:ilvl w:val="0"/>
                <w:numId w:val="0"/>
              </w:numPr>
              <w:tabs>
                <w:tab w:val="left" w:pos="1200"/>
              </w:tabs>
              <w:ind w:left="720" w:hangingChars="300" w:hanging="720"/>
              <w:rPr>
                <w:rFonts w:ascii="宋体" w:hAnsi="宋体" w:hint="eastAsia"/>
                <w:color w:val="000000"/>
                <w:sz w:val="24"/>
              </w:rPr>
            </w:pPr>
          </w:p>
          <w:p w:rsidR="007C1431" w:rsidRDefault="007C1431">
            <w:pPr>
              <w:pStyle w:val="ListNumber3"/>
              <w:numPr>
                <w:ilvl w:val="0"/>
                <w:numId w:val="0"/>
              </w:numPr>
              <w:tabs>
                <w:tab w:val="left" w:pos="1200"/>
              </w:tabs>
              <w:ind w:left="720" w:hangingChars="300" w:hanging="720"/>
              <w:rPr>
                <w:rFonts w:ascii="宋体" w:hAnsi="宋体" w:hint="eastAsia"/>
                <w:color w:val="000000"/>
                <w:sz w:val="24"/>
              </w:rPr>
            </w:pPr>
            <w:r>
              <w:rPr>
                <w:rFonts w:ascii="宋体" w:hAnsi="宋体" w:hint="eastAsia"/>
                <w:color w:val="000000"/>
                <w:sz w:val="24"/>
              </w:rPr>
              <w:t xml:space="preserve">经办人：   </w:t>
            </w:r>
          </w:p>
          <w:p w:rsidR="007C1431" w:rsidRDefault="007C1431">
            <w:pPr>
              <w:pStyle w:val="ListNumber3"/>
              <w:numPr>
                <w:ilvl w:val="0"/>
                <w:numId w:val="0"/>
              </w:numPr>
              <w:tabs>
                <w:tab w:val="left" w:pos="1200"/>
              </w:tabs>
              <w:rPr>
                <w:rFonts w:ascii="宋体" w:hAnsi="宋体" w:hint="eastAsia"/>
                <w:color w:val="000000"/>
                <w:sz w:val="24"/>
              </w:rPr>
            </w:pPr>
          </w:p>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部门负责人：         信贷部门（盖章）　</w:t>
            </w:r>
          </w:p>
          <w:p w:rsidR="007C1431" w:rsidRDefault="007C1431">
            <w:pPr>
              <w:pStyle w:val="ListNumber3"/>
              <w:numPr>
                <w:ilvl w:val="0"/>
                <w:numId w:val="0"/>
              </w:numPr>
              <w:tabs>
                <w:tab w:val="left" w:pos="1200"/>
              </w:tabs>
              <w:ind w:firstLineChars="900" w:firstLine="2160"/>
              <w:rPr>
                <w:rFonts w:ascii="宋体" w:hAnsi="宋体" w:hint="eastAsia"/>
                <w:color w:val="000000"/>
                <w:sz w:val="24"/>
              </w:rPr>
            </w:pPr>
            <w:r>
              <w:rPr>
                <w:rFonts w:ascii="宋体" w:hAnsi="宋体" w:hint="eastAsia"/>
                <w:color w:val="000000"/>
                <w:sz w:val="24"/>
              </w:rPr>
              <w:t xml:space="preserve">   年    月    日</w:t>
            </w:r>
          </w:p>
        </w:tc>
        <w:tc>
          <w:tcPr>
            <w:tcW w:w="3877" w:type="dxa"/>
            <w:tcBorders>
              <w:top w:val="single" w:sz="4"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200"/>
              </w:tabs>
              <w:ind w:leftChars="163" w:left="1391" w:hangingChars="437" w:hanging="1049"/>
              <w:rPr>
                <w:rFonts w:ascii="宋体" w:hAnsi="宋体" w:hint="eastAsia"/>
                <w:color w:val="000000"/>
                <w:sz w:val="24"/>
              </w:rPr>
            </w:pPr>
            <w:r>
              <w:rPr>
                <w:rFonts w:ascii="宋体" w:hAnsi="宋体" w:hint="eastAsia"/>
                <w:color w:val="000000"/>
                <w:sz w:val="24"/>
              </w:rPr>
              <w:t>会计部门意见：</w:t>
            </w:r>
          </w:p>
          <w:p w:rsidR="007C1431" w:rsidRDefault="007C1431">
            <w:pPr>
              <w:pStyle w:val="ListNumber3"/>
              <w:numPr>
                <w:ilvl w:val="0"/>
                <w:numId w:val="0"/>
              </w:numPr>
              <w:tabs>
                <w:tab w:val="left" w:pos="1200"/>
              </w:tabs>
              <w:ind w:leftChars="163" w:left="1391" w:hangingChars="437" w:hanging="1049"/>
              <w:rPr>
                <w:rFonts w:ascii="宋体" w:hAnsi="宋体" w:hint="eastAsia"/>
                <w:color w:val="000000"/>
                <w:sz w:val="24"/>
              </w:rPr>
            </w:pPr>
          </w:p>
          <w:p w:rsidR="007C1431" w:rsidRDefault="007C1431">
            <w:pPr>
              <w:pStyle w:val="ListNumber3"/>
              <w:numPr>
                <w:ilvl w:val="0"/>
                <w:numId w:val="0"/>
              </w:numPr>
              <w:tabs>
                <w:tab w:val="left" w:pos="1200"/>
              </w:tabs>
              <w:ind w:leftChars="163" w:left="1391" w:hangingChars="437" w:hanging="1049"/>
              <w:rPr>
                <w:rFonts w:ascii="宋体" w:hAnsi="宋体" w:hint="eastAsia"/>
                <w:color w:val="000000"/>
                <w:sz w:val="24"/>
              </w:rPr>
            </w:pPr>
          </w:p>
          <w:p w:rsidR="007C1431" w:rsidRDefault="007C1431">
            <w:pPr>
              <w:pStyle w:val="ListNumber3"/>
              <w:numPr>
                <w:ilvl w:val="0"/>
                <w:numId w:val="0"/>
              </w:numPr>
              <w:tabs>
                <w:tab w:val="left" w:pos="1200"/>
              </w:tabs>
              <w:ind w:leftChars="89" w:left="921" w:hangingChars="306" w:hanging="734"/>
              <w:rPr>
                <w:rFonts w:ascii="宋体" w:hAnsi="宋体" w:hint="eastAsia"/>
                <w:color w:val="000000"/>
                <w:sz w:val="24"/>
              </w:rPr>
            </w:pPr>
            <w:r>
              <w:rPr>
                <w:rFonts w:ascii="宋体" w:hAnsi="宋体" w:hint="eastAsia"/>
                <w:color w:val="000000"/>
                <w:sz w:val="24"/>
              </w:rPr>
              <w:t>会计主管：      年    月    日</w:t>
            </w:r>
          </w:p>
        </w:tc>
      </w:tr>
    </w:tbl>
    <w:p w:rsidR="007C1431" w:rsidRDefault="007C1431">
      <w:pPr>
        <w:pStyle w:val="ListNumber4"/>
        <w:numPr>
          <w:ilvl w:val="0"/>
          <w:numId w:val="0"/>
        </w:numPr>
        <w:tabs>
          <w:tab w:val="left" w:pos="1620"/>
        </w:tabs>
        <w:spacing w:line="360" w:lineRule="auto"/>
        <w:rPr>
          <w:rFonts w:ascii="宋体" w:hAnsi="宋体" w:hint="eastAsia"/>
          <w:color w:val="000000"/>
          <w:sz w:val="24"/>
        </w:rPr>
      </w:pP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注：1.本通知一式两份，一份送会计部门，一份信贷部门留底；</w:t>
      </w:r>
    </w:p>
    <w:p w:rsidR="007C1431" w:rsidRDefault="007C1431">
      <w:pPr>
        <w:pStyle w:val="ListNumber4"/>
        <w:numPr>
          <w:ilvl w:val="0"/>
          <w:numId w:val="0"/>
        </w:numPr>
        <w:tabs>
          <w:tab w:val="left" w:pos="1620"/>
        </w:tabs>
        <w:spacing w:line="360" w:lineRule="auto"/>
        <w:ind w:firstLineChars="200" w:firstLine="480"/>
        <w:rPr>
          <w:rFonts w:ascii="宋体" w:hAnsi="宋体" w:hint="eastAsia"/>
          <w:color w:val="000000"/>
          <w:sz w:val="24"/>
        </w:rPr>
      </w:pPr>
      <w:r>
        <w:rPr>
          <w:rFonts w:ascii="宋体" w:hAnsi="宋体" w:hint="eastAsia"/>
          <w:color w:val="000000"/>
          <w:sz w:val="24"/>
        </w:rPr>
        <w:t>2.本通知书只作为会计部门受理提前还款的依据，不做他用。</w:t>
      </w:r>
    </w:p>
    <w:p w:rsidR="007C1431" w:rsidRDefault="007C1431">
      <w:pPr>
        <w:pStyle w:val="ListNumber4"/>
        <w:numPr>
          <w:ilvl w:val="0"/>
          <w:numId w:val="0"/>
        </w:numPr>
        <w:tabs>
          <w:tab w:val="left" w:pos="1620"/>
        </w:tabs>
        <w:spacing w:line="360" w:lineRule="auto"/>
        <w:ind w:left="1260"/>
        <w:rPr>
          <w:rFonts w:ascii="宋体" w:hAnsi="宋体" w:hint="eastAsia"/>
          <w:b/>
          <w:color w:val="000000"/>
          <w:sz w:val="24"/>
        </w:rPr>
      </w:pPr>
    </w:p>
    <w:p w:rsidR="007C1431" w:rsidRDefault="007C1431">
      <w:pPr>
        <w:pStyle w:val="ListNumber4"/>
        <w:numPr>
          <w:ilvl w:val="0"/>
          <w:numId w:val="0"/>
        </w:numPr>
        <w:tabs>
          <w:tab w:val="left" w:pos="1620"/>
        </w:tabs>
        <w:spacing w:line="360" w:lineRule="auto"/>
        <w:ind w:left="1260"/>
        <w:rPr>
          <w:rFonts w:ascii="宋体" w:hAnsi="宋体" w:hint="eastAsia"/>
          <w:b/>
          <w:color w:val="000000"/>
          <w:sz w:val="24"/>
        </w:rPr>
      </w:pPr>
    </w:p>
    <w:p w:rsidR="007C1431" w:rsidRDefault="007C1431">
      <w:pPr>
        <w:pStyle w:val="ListNumber4"/>
        <w:numPr>
          <w:ilvl w:val="0"/>
          <w:numId w:val="0"/>
        </w:numPr>
        <w:tabs>
          <w:tab w:val="left" w:pos="1620"/>
        </w:tabs>
        <w:spacing w:line="360" w:lineRule="auto"/>
        <w:ind w:left="1260"/>
        <w:rPr>
          <w:rFonts w:ascii="宋体" w:hAnsi="宋体" w:hint="eastAsia"/>
          <w:b/>
          <w:color w:val="000000"/>
          <w:sz w:val="24"/>
        </w:rPr>
      </w:pPr>
    </w:p>
    <w:p w:rsidR="007C1431" w:rsidRDefault="007C1431">
      <w:pPr>
        <w:pStyle w:val="ListNumber4"/>
        <w:numPr>
          <w:ilvl w:val="0"/>
          <w:numId w:val="0"/>
        </w:numPr>
        <w:tabs>
          <w:tab w:val="left" w:pos="1620"/>
        </w:tabs>
        <w:spacing w:line="360" w:lineRule="auto"/>
        <w:ind w:left="1260"/>
        <w:rPr>
          <w:rFonts w:ascii="宋体" w:hAnsi="宋体" w:hint="eastAsia"/>
          <w:b/>
          <w:color w:val="000000"/>
          <w:sz w:val="24"/>
        </w:rPr>
      </w:pPr>
    </w:p>
    <w:p w:rsidR="007C1431" w:rsidRDefault="007C1431">
      <w:pPr>
        <w:pStyle w:val="ListNumber4"/>
        <w:numPr>
          <w:ilvl w:val="0"/>
          <w:numId w:val="0"/>
        </w:numPr>
        <w:tabs>
          <w:tab w:val="left" w:pos="1620"/>
        </w:tabs>
        <w:spacing w:line="360" w:lineRule="auto"/>
        <w:ind w:left="1260"/>
        <w:rPr>
          <w:rFonts w:ascii="宋体" w:hAnsi="宋体" w:hint="eastAsia"/>
          <w:b/>
          <w:color w:val="000000"/>
          <w:sz w:val="24"/>
        </w:rPr>
      </w:pPr>
    </w:p>
    <w:p w:rsidR="007C1431" w:rsidRDefault="007C1431">
      <w:pPr>
        <w:spacing w:line="360" w:lineRule="auto"/>
        <w:ind w:right="32"/>
        <w:rPr>
          <w:rFonts w:ascii="仿宋_GB2312" w:eastAsia="仿宋_GB2312" w:hAnsi="宋体" w:hint="eastAsia"/>
          <w:color w:val="000000"/>
          <w:sz w:val="30"/>
          <w:szCs w:val="30"/>
        </w:rPr>
      </w:pPr>
    </w:p>
    <w:p w:rsidR="007C1431" w:rsidRDefault="007C1431">
      <w:pPr>
        <w:spacing w:line="360" w:lineRule="auto"/>
        <w:ind w:right="32"/>
        <w:rPr>
          <w:rFonts w:ascii="仿宋_GB2312" w:eastAsia="仿宋_GB2312" w:hAnsi="宋体" w:hint="eastAsia"/>
          <w:color w:val="000000"/>
          <w:sz w:val="30"/>
          <w:szCs w:val="30"/>
        </w:rPr>
      </w:pPr>
      <w:r>
        <w:rPr>
          <w:rFonts w:ascii="仿宋_GB2312" w:eastAsia="仿宋_GB2312" w:hAnsi="宋体" w:hint="eastAsia"/>
          <w:color w:val="000000"/>
          <w:sz w:val="30"/>
          <w:szCs w:val="30"/>
        </w:rPr>
        <w:t>附件13</w:t>
      </w: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 xml:space="preserve">　　　　　　　　　　　　　　　　　　　　　　         　编号：</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 xml:space="preserve">邮政编码：            </w:t>
      </w:r>
      <w:r>
        <w:rPr>
          <w:rFonts w:ascii="宋体" w:hAnsi="宋体" w:hint="eastAsia"/>
          <w:b/>
          <w:color w:val="000000"/>
          <w:sz w:val="24"/>
        </w:rPr>
        <w:t xml:space="preserve"> </w:t>
      </w:r>
      <w:r>
        <w:rPr>
          <w:rFonts w:ascii="宋体" w:hAnsi="宋体" w:hint="eastAsia"/>
          <w:color w:val="000000"/>
          <w:sz w:val="24"/>
        </w:rPr>
        <w:t xml:space="preserve">地　　址：                收 件 人： </w:t>
      </w:r>
    </w:p>
    <w:p w:rsidR="007C1431" w:rsidRDefault="007C1431">
      <w:pPr>
        <w:spacing w:line="360" w:lineRule="auto"/>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个人贷款提前还款通知书（借款人联）</w:t>
      </w: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尊敬的借款人：</w:t>
      </w:r>
    </w:p>
    <w:p w:rsidR="007C1431" w:rsidRDefault="007C1431">
      <w:pPr>
        <w:pStyle w:val="ListNumber3"/>
        <w:numPr>
          <w:ilvl w:val="0"/>
          <w:numId w:val="0"/>
        </w:numPr>
        <w:tabs>
          <w:tab w:val="left" w:pos="1200"/>
        </w:tabs>
        <w:spacing w:line="360" w:lineRule="auto"/>
        <w:ind w:firstLineChars="200" w:firstLine="480"/>
        <w:rPr>
          <w:rFonts w:ascii="宋体" w:hAnsi="宋体" w:hint="eastAsia"/>
          <w:color w:val="000000"/>
          <w:sz w:val="24"/>
        </w:rPr>
      </w:pPr>
      <w:r>
        <w:rPr>
          <w:rFonts w:ascii="宋体" w:hAnsi="宋体" w:hint="eastAsia"/>
          <w:color w:val="000000"/>
          <w:sz w:val="24"/>
        </w:rPr>
        <w:t>根据您提交的业务申请，本行查阅了您的历史还款记录，考虑您的实际情况，已批准您的申请。现将批准事项通知如下：</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59" w:type="dxa"/>
          <w:right w:w="59" w:type="dxa"/>
        </w:tblCellMar>
        <w:tblLook w:val="0000" w:firstRow="0" w:lastRow="0" w:firstColumn="0" w:lastColumn="0" w:noHBand="0" w:noVBand="0"/>
      </w:tblPr>
      <w:tblGrid>
        <w:gridCol w:w="4375"/>
        <w:gridCol w:w="4280"/>
      </w:tblGrid>
      <w:tr w:rsidR="007C1431">
        <w:trPr>
          <w:cantSplit/>
          <w:trHeight w:val="366"/>
          <w:jc w:val="center"/>
        </w:trPr>
        <w:tc>
          <w:tcPr>
            <w:tcW w:w="4375"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6" w:left="-181" w:firstLineChars="87" w:firstLine="209"/>
              <w:rPr>
                <w:rFonts w:ascii="宋体" w:hAnsi="宋体" w:hint="eastAsia"/>
                <w:color w:val="000000"/>
                <w:sz w:val="24"/>
              </w:rPr>
            </w:pPr>
            <w:r>
              <w:rPr>
                <w:rFonts w:ascii="宋体" w:hAnsi="宋体" w:hint="eastAsia"/>
                <w:color w:val="000000"/>
                <w:sz w:val="24"/>
              </w:rPr>
              <w:t>借款人姓名:</w:t>
            </w:r>
          </w:p>
        </w:tc>
        <w:tc>
          <w:tcPr>
            <w:tcW w:w="428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借款人编号:</w:t>
            </w:r>
          </w:p>
        </w:tc>
      </w:tr>
      <w:tr w:rsidR="007C1431">
        <w:trPr>
          <w:cantSplit/>
          <w:trHeight w:val="366"/>
          <w:jc w:val="center"/>
        </w:trPr>
        <w:tc>
          <w:tcPr>
            <w:tcW w:w="4375"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贷款账号:</w:t>
            </w:r>
          </w:p>
        </w:tc>
        <w:tc>
          <w:tcPr>
            <w:tcW w:w="428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贷款种类:</w:t>
            </w:r>
          </w:p>
        </w:tc>
      </w:tr>
      <w:tr w:rsidR="007C1431">
        <w:trPr>
          <w:cantSplit/>
          <w:trHeight w:val="366"/>
          <w:jc w:val="center"/>
        </w:trPr>
        <w:tc>
          <w:tcPr>
            <w:tcW w:w="4375"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借款合同编号:</w:t>
            </w:r>
          </w:p>
        </w:tc>
        <w:tc>
          <w:tcPr>
            <w:tcW w:w="428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借款到期日：</w:t>
            </w:r>
          </w:p>
        </w:tc>
      </w:tr>
      <w:tr w:rsidR="007C1431">
        <w:trPr>
          <w:cantSplit/>
          <w:trHeight w:val="366"/>
          <w:jc w:val="center"/>
        </w:trPr>
        <w:tc>
          <w:tcPr>
            <w:tcW w:w="4375"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贷款余额：</w:t>
            </w:r>
          </w:p>
        </w:tc>
        <w:tc>
          <w:tcPr>
            <w:tcW w:w="428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提前还款类型:</w:t>
            </w:r>
          </w:p>
        </w:tc>
      </w:tr>
      <w:tr w:rsidR="007C1431">
        <w:trPr>
          <w:cantSplit/>
          <w:trHeight w:val="366"/>
          <w:jc w:val="center"/>
        </w:trPr>
        <w:tc>
          <w:tcPr>
            <w:tcW w:w="8655" w:type="dxa"/>
            <w:gridSpan w:val="2"/>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提前还款金额：           元</w:t>
            </w:r>
          </w:p>
        </w:tc>
      </w:tr>
      <w:tr w:rsidR="007C1431">
        <w:trPr>
          <w:cantSplit/>
          <w:trHeight w:val="366"/>
          <w:jc w:val="center"/>
        </w:trPr>
        <w:tc>
          <w:tcPr>
            <w:tcW w:w="8655" w:type="dxa"/>
            <w:gridSpan w:val="2"/>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提前还款后还款约定:</w:t>
            </w:r>
          </w:p>
        </w:tc>
      </w:tr>
      <w:tr w:rsidR="007C1431">
        <w:trPr>
          <w:cantSplit/>
          <w:trHeight w:val="366"/>
          <w:jc w:val="center"/>
        </w:trPr>
        <w:tc>
          <w:tcPr>
            <w:tcW w:w="8655" w:type="dxa"/>
            <w:gridSpan w:val="2"/>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违约金比例:            ％</w:t>
            </w:r>
          </w:p>
        </w:tc>
      </w:tr>
    </w:tbl>
    <w:p w:rsidR="007C1431" w:rsidRDefault="007C1431">
      <w:pPr>
        <w:pStyle w:val="ListNumber3"/>
        <w:numPr>
          <w:ilvl w:val="0"/>
          <w:numId w:val="0"/>
        </w:numPr>
        <w:tabs>
          <w:tab w:val="left" w:pos="0"/>
          <w:tab w:val="left" w:pos="58"/>
          <w:tab w:val="left" w:pos="1200"/>
        </w:tabs>
        <w:spacing w:line="360" w:lineRule="auto"/>
        <w:ind w:firstLineChars="200" w:firstLine="480"/>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ind w:firstLineChars="200" w:firstLine="480"/>
        <w:rPr>
          <w:rFonts w:ascii="宋体" w:hAnsi="宋体" w:hint="eastAsia"/>
          <w:color w:val="000000"/>
          <w:sz w:val="24"/>
        </w:rPr>
      </w:pPr>
      <w:r>
        <w:rPr>
          <w:rFonts w:ascii="宋体" w:hAnsi="宋体" w:hint="eastAsia"/>
          <w:color w:val="000000"/>
          <w:sz w:val="24"/>
        </w:rPr>
        <w:t>请您于本通知签发之日起10日内，带上本通知及身份证明到本行办理相关手续，并足额清偿应还贷款本息（含交易当期）。本通知同时作为调整分期还款额通知，具体款项金额以会计实际交易信息为准。</w:t>
      </w:r>
    </w:p>
    <w:p w:rsidR="007C1431" w:rsidRDefault="007C1431">
      <w:pPr>
        <w:pStyle w:val="ListNumber3"/>
        <w:numPr>
          <w:ilvl w:val="0"/>
          <w:numId w:val="0"/>
        </w:numPr>
        <w:tabs>
          <w:tab w:val="left" w:pos="0"/>
          <w:tab w:val="left" w:pos="58"/>
          <w:tab w:val="left" w:pos="1200"/>
        </w:tabs>
        <w:spacing w:line="360" w:lineRule="auto"/>
        <w:ind w:firstLineChars="200" w:firstLine="480"/>
        <w:rPr>
          <w:rFonts w:ascii="宋体" w:hAnsi="宋体" w:hint="eastAsia"/>
          <w:color w:val="000000"/>
          <w:sz w:val="24"/>
        </w:rPr>
      </w:pPr>
      <w:r>
        <w:rPr>
          <w:rFonts w:ascii="宋体" w:hAnsi="宋体" w:hint="eastAsia"/>
          <w:color w:val="000000"/>
          <w:sz w:val="24"/>
        </w:rPr>
        <w:t>特此通知！</w:t>
      </w:r>
    </w:p>
    <w:p w:rsidR="007C1431" w:rsidRDefault="007C1431">
      <w:pPr>
        <w:pStyle w:val="ListNumber3"/>
        <w:numPr>
          <w:ilvl w:val="0"/>
          <w:numId w:val="0"/>
        </w:numPr>
        <w:tabs>
          <w:tab w:val="left" w:pos="0"/>
          <w:tab w:val="left" w:pos="58"/>
          <w:tab w:val="left" w:pos="1200"/>
        </w:tabs>
        <w:spacing w:line="360" w:lineRule="auto"/>
        <w:ind w:firstLineChars="171" w:firstLine="410"/>
        <w:jc w:val="right"/>
        <w:rPr>
          <w:rFonts w:ascii="宋体" w:hAnsi="宋体" w:hint="eastAsia"/>
          <w:color w:val="000000"/>
          <w:sz w:val="24"/>
        </w:rPr>
      </w:pPr>
      <w:r>
        <w:rPr>
          <w:rFonts w:ascii="宋体" w:hAnsi="宋体" w:hint="eastAsia"/>
          <w:color w:val="000000"/>
          <w:sz w:val="24"/>
        </w:rPr>
        <w:t xml:space="preserve">                                      　　　　　　　　　　　　　　　　　　　　年    月    日</w:t>
      </w:r>
    </w:p>
    <w:p w:rsidR="007C1431" w:rsidRDefault="007C1431">
      <w:pPr>
        <w:rPr>
          <w:rFonts w:ascii="宋体" w:hAnsi="宋体" w:hint="eastAsia"/>
          <w:color w:val="000000"/>
          <w:sz w:val="24"/>
        </w:rPr>
      </w:pPr>
      <w:r>
        <w:rPr>
          <w:rFonts w:ascii="宋体" w:hAnsi="宋体" w:hint="eastAsia"/>
          <w:color w:val="000000"/>
          <w:sz w:val="24"/>
        </w:rPr>
        <w:t xml:space="preserve">本行地址：　　　　　　　　电话号码：　　　　</w:t>
      </w: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autoSpaceDE w:val="0"/>
        <w:autoSpaceDN w:val="0"/>
        <w:spacing w:line="360" w:lineRule="auto"/>
        <w:ind w:right="32"/>
        <w:rPr>
          <w:rFonts w:ascii="宋体" w:hAnsi="宋体" w:hint="eastAsia"/>
          <w:color w:val="000000"/>
          <w:sz w:val="24"/>
          <w:lang w:val="zh-CN"/>
        </w:rPr>
      </w:pPr>
      <w:r>
        <w:rPr>
          <w:rFonts w:ascii="仿宋_GB2312" w:eastAsia="仿宋_GB2312" w:hAnsi="仿宋_GB2312" w:hint="eastAsia"/>
          <w:color w:val="000000"/>
          <w:sz w:val="28"/>
          <w:lang w:val="zh-CN"/>
        </w:rPr>
        <w:t>附件1</w:t>
      </w:r>
      <w:r>
        <w:rPr>
          <w:rFonts w:ascii="仿宋_GB2312" w:eastAsia="仿宋_GB2312" w:hAnsi="仿宋_GB2312" w:hint="eastAsia"/>
          <w:color w:val="000000"/>
          <w:sz w:val="28"/>
        </w:rPr>
        <w:t>4</w:t>
      </w:r>
      <w:r>
        <w:rPr>
          <w:rFonts w:ascii="宋体" w:hAnsi="宋体" w:hint="eastAsia"/>
          <w:color w:val="000000"/>
          <w:sz w:val="24"/>
          <w:lang w:val="zh-CN"/>
        </w:rPr>
        <w:t xml:space="preserve">                                  </w:t>
      </w:r>
    </w:p>
    <w:p w:rsidR="007C1431" w:rsidRDefault="007C1431">
      <w:pPr>
        <w:autoSpaceDE w:val="0"/>
        <w:autoSpaceDN w:val="0"/>
        <w:spacing w:line="360" w:lineRule="auto"/>
        <w:ind w:right="32"/>
        <w:jc w:val="center"/>
        <w:outlineLvl w:val="0"/>
        <w:rPr>
          <w:rFonts w:ascii="方正小标宋简体" w:eastAsia="方正小标宋简体" w:hAnsi="方正小标宋简体" w:hint="eastAsia"/>
          <w:color w:val="000000"/>
          <w:sz w:val="44"/>
          <w:lang w:val="zh-CN"/>
        </w:rPr>
      </w:pPr>
      <w:r>
        <w:rPr>
          <w:rFonts w:ascii="方正小标宋简体" w:eastAsia="方正小标宋简体" w:hAnsi="方正小标宋简体" w:hint="eastAsia"/>
          <w:color w:val="000000"/>
          <w:sz w:val="44"/>
          <w:lang w:val="zh-CN"/>
        </w:rPr>
        <w:t>个人贷款结清证明</w:t>
      </w:r>
    </w:p>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尊敬的客户：</w:t>
      </w:r>
    </w:p>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 xml:space="preserve">    您在本行的个人借款，贷款总额                          ，借款人按《______</w:t>
      </w:r>
      <w:r>
        <w:rPr>
          <w:rFonts w:ascii="宋体" w:hAnsi="宋体" w:hint="eastAsia"/>
          <w:color w:val="000000"/>
          <w:sz w:val="24"/>
          <w:u w:val="single"/>
          <w:lang w:val="zh-CN"/>
        </w:rPr>
        <w:t>_   ___</w:t>
      </w:r>
      <w:r>
        <w:rPr>
          <w:rFonts w:ascii="宋体" w:hAnsi="宋体" w:hint="eastAsia"/>
          <w:color w:val="000000"/>
          <w:sz w:val="24"/>
          <w:lang w:val="zh-CN"/>
        </w:rPr>
        <w:t>__合同》 借款合同约定还款计划,已于________年____月____日还款结清。</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10" w:type="dxa"/>
          <w:right w:w="10" w:type="dxa"/>
        </w:tblCellMar>
        <w:tblLook w:val="0000" w:firstRow="0" w:lastRow="0" w:firstColumn="0" w:lastColumn="0" w:noHBand="0" w:noVBand="0"/>
      </w:tblPr>
      <w:tblGrid>
        <w:gridCol w:w="3891"/>
        <w:gridCol w:w="4215"/>
      </w:tblGrid>
      <w:tr w:rsidR="007C1431">
        <w:trPr>
          <w:trHeight w:val="476"/>
          <w:jc w:val="center"/>
        </w:trPr>
        <w:tc>
          <w:tcPr>
            <w:tcW w:w="3891" w:type="dxa"/>
            <w:tcBorders>
              <w:top w:val="single" w:sz="4" w:space="0" w:color="auto"/>
              <w:left w:val="single" w:sz="4" w:space="0" w:color="auto"/>
              <w:bottom w:val="single" w:sz="4" w:space="0" w:color="auto"/>
              <w:right w:val="single" w:sz="4" w:space="0" w:color="auto"/>
            </w:tcBorders>
            <w:vAlign w:val="center"/>
          </w:tcPr>
          <w:p w:rsidR="007C1431" w:rsidRDefault="007C1431">
            <w:pPr>
              <w:pBdr>
                <w:top w:val="single" w:sz="4" w:space="0" w:color="auto"/>
                <w:left w:val="single" w:sz="4" w:space="0" w:color="auto"/>
                <w:bottom w:val="single" w:sz="4" w:space="0" w:color="auto"/>
                <w:right w:val="single" w:sz="4" w:space="0" w:color="auto"/>
              </w:pBd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借款人：</w:t>
            </w:r>
          </w:p>
        </w:tc>
        <w:tc>
          <w:tcPr>
            <w:tcW w:w="421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客户编号:</w:t>
            </w:r>
          </w:p>
        </w:tc>
      </w:tr>
      <w:tr w:rsidR="007C1431">
        <w:trPr>
          <w:trHeight w:val="476"/>
          <w:jc w:val="center"/>
        </w:trPr>
        <w:tc>
          <w:tcPr>
            <w:tcW w:w="3891"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合同编号：</w:t>
            </w:r>
          </w:p>
        </w:tc>
        <w:tc>
          <w:tcPr>
            <w:tcW w:w="421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贷款账号：</w:t>
            </w:r>
          </w:p>
        </w:tc>
      </w:tr>
      <w:tr w:rsidR="007C1431">
        <w:trPr>
          <w:trHeight w:val="476"/>
          <w:jc w:val="center"/>
        </w:trPr>
        <w:tc>
          <w:tcPr>
            <w:tcW w:w="3891"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贷款币种：</w:t>
            </w:r>
          </w:p>
        </w:tc>
        <w:tc>
          <w:tcPr>
            <w:tcW w:w="421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贷款种类：</w:t>
            </w:r>
          </w:p>
        </w:tc>
      </w:tr>
      <w:tr w:rsidR="007C1431">
        <w:trPr>
          <w:trHeight w:val="476"/>
          <w:jc w:val="center"/>
        </w:trPr>
        <w:tc>
          <w:tcPr>
            <w:tcW w:w="3891"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贷款用途:</w:t>
            </w:r>
          </w:p>
        </w:tc>
        <w:tc>
          <w:tcPr>
            <w:tcW w:w="421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借款期限：</w:t>
            </w:r>
          </w:p>
        </w:tc>
      </w:tr>
    </w:tbl>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 xml:space="preserve">    </w:t>
      </w:r>
    </w:p>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借款人贷款本息还清后，《借款____________合同》及相关约定相应解除，借款合同终止。</w:t>
      </w:r>
    </w:p>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 xml:space="preserve">    本证明仅作贷款还款结清证明,不作他用。</w:t>
      </w:r>
    </w:p>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特此书据。</w:t>
      </w:r>
    </w:p>
    <w:p w:rsidR="007C1431" w:rsidRDefault="007C1431">
      <w:pPr>
        <w:autoSpaceDE w:val="0"/>
        <w:autoSpaceDN w:val="0"/>
        <w:spacing w:line="360" w:lineRule="auto"/>
        <w:ind w:right="32"/>
        <w:rPr>
          <w:rFonts w:ascii="宋体" w:hAnsi="宋体" w:hint="eastAsia"/>
          <w:color w:val="000000"/>
          <w:sz w:val="24"/>
          <w:lang w:val="zh-CN"/>
        </w:rPr>
      </w:pPr>
    </w:p>
    <w:p w:rsidR="007C1431" w:rsidRDefault="007C1431">
      <w:pPr>
        <w:tabs>
          <w:tab w:val="left" w:pos="1200"/>
        </w:tabs>
        <w:autoSpaceDE w:val="0"/>
        <w:autoSpaceDN w:val="0"/>
        <w:spacing w:line="360" w:lineRule="auto"/>
        <w:ind w:left="1200" w:right="32"/>
        <w:rPr>
          <w:rFonts w:ascii="宋体" w:hAnsi="宋体" w:hint="eastAsia"/>
          <w:color w:val="000000"/>
          <w:sz w:val="24"/>
          <w:lang w:val="zh-CN"/>
        </w:rPr>
      </w:pPr>
      <w:r>
        <w:rPr>
          <w:rFonts w:ascii="宋体" w:hAnsi="宋体" w:hint="eastAsia"/>
          <w:color w:val="000000"/>
          <w:sz w:val="24"/>
          <w:lang w:val="zh-CN"/>
        </w:rPr>
        <w:t xml:space="preserve">主办客户经理：                            </w:t>
      </w:r>
    </w:p>
    <w:p w:rsidR="007C1431" w:rsidRDefault="007C1431">
      <w:pPr>
        <w:autoSpaceDE w:val="0"/>
        <w:autoSpaceDN w:val="0"/>
        <w:spacing w:line="360" w:lineRule="auto"/>
        <w:ind w:right="32" w:firstLine="1200"/>
        <w:rPr>
          <w:rFonts w:ascii="宋体" w:hAnsi="宋体" w:hint="eastAsia"/>
          <w:color w:val="000000"/>
          <w:sz w:val="24"/>
          <w:lang w:val="zh-CN"/>
        </w:rPr>
      </w:pPr>
    </w:p>
    <w:p w:rsidR="007C1431" w:rsidRDefault="007C1431">
      <w:pPr>
        <w:autoSpaceDE w:val="0"/>
        <w:autoSpaceDN w:val="0"/>
        <w:spacing w:line="360" w:lineRule="auto"/>
        <w:ind w:right="32" w:firstLine="1200"/>
        <w:outlineLvl w:val="0"/>
        <w:rPr>
          <w:rFonts w:ascii="宋体" w:hAnsi="宋体" w:hint="eastAsia"/>
          <w:color w:val="000000"/>
          <w:sz w:val="24"/>
          <w:lang w:val="zh-CN"/>
        </w:rPr>
      </w:pPr>
      <w:r>
        <w:rPr>
          <w:rFonts w:ascii="宋体" w:hAnsi="宋体" w:hint="eastAsia"/>
          <w:color w:val="000000"/>
          <w:sz w:val="24"/>
          <w:lang w:val="zh-CN"/>
        </w:rPr>
        <w:t xml:space="preserve">会计部门 （盖章）              </w:t>
      </w:r>
    </w:p>
    <w:p w:rsidR="007C1431" w:rsidRDefault="007C1431">
      <w:pPr>
        <w:autoSpaceDE w:val="0"/>
        <w:autoSpaceDN w:val="0"/>
        <w:spacing w:line="360" w:lineRule="auto"/>
        <w:ind w:right="32"/>
        <w:rPr>
          <w:rFonts w:ascii="宋体" w:hAnsi="宋体" w:hint="eastAsia"/>
          <w:color w:val="000000"/>
          <w:sz w:val="24"/>
          <w:lang w:val="zh-CN"/>
        </w:rPr>
      </w:pPr>
    </w:p>
    <w:p w:rsidR="007C1431" w:rsidRDefault="007C1431">
      <w:pPr>
        <w:autoSpaceDE w:val="0"/>
        <w:autoSpaceDN w:val="0"/>
        <w:spacing w:line="360" w:lineRule="auto"/>
        <w:ind w:right="32"/>
        <w:rPr>
          <w:rFonts w:ascii="宋体" w:hAnsi="宋体" w:hint="eastAsia"/>
          <w:color w:val="000000"/>
          <w:sz w:val="24"/>
          <w:lang w:val="zh-CN"/>
        </w:rPr>
      </w:pPr>
    </w:p>
    <w:p w:rsidR="007C1431" w:rsidRDefault="007C1431">
      <w:pPr>
        <w:autoSpaceDE w:val="0"/>
        <w:autoSpaceDN w:val="0"/>
        <w:spacing w:line="360" w:lineRule="auto"/>
        <w:ind w:right="32"/>
        <w:rPr>
          <w:rFonts w:ascii="宋体" w:hAnsi="宋体" w:hint="eastAsia"/>
          <w:color w:val="000000"/>
          <w:sz w:val="24"/>
          <w:lang w:val="zh-CN"/>
        </w:rPr>
      </w:pPr>
    </w:p>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 xml:space="preserve">                                         年     月     日</w:t>
      </w: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pStyle w:val="ListNumber2"/>
        <w:numPr>
          <w:ilvl w:val="0"/>
          <w:numId w:val="0"/>
        </w:numPr>
        <w:tabs>
          <w:tab w:val="left" w:pos="425"/>
          <w:tab w:val="left" w:pos="780"/>
        </w:tabs>
        <w:spacing w:line="360" w:lineRule="auto"/>
        <w:rPr>
          <w:rFonts w:ascii="宋体" w:hAnsi="宋体" w:hint="eastAsia"/>
          <w:color w:val="000000"/>
          <w:sz w:val="24"/>
        </w:rPr>
      </w:pPr>
      <w:r>
        <w:rPr>
          <w:rFonts w:ascii="仿宋_GB2312" w:eastAsia="仿宋_GB2312" w:hAnsi="仿宋_GB2312" w:cs="仿宋_GB2312" w:hint="eastAsia"/>
          <w:color w:val="000000"/>
          <w:sz w:val="32"/>
          <w:szCs w:val="32"/>
        </w:rPr>
        <w:t xml:space="preserve">附件15  </w:t>
      </w:r>
      <w:r>
        <w:rPr>
          <w:rFonts w:ascii="宋体" w:hAnsi="宋体" w:hint="eastAsia"/>
          <w:color w:val="000000"/>
          <w:sz w:val="24"/>
        </w:rPr>
        <w:t xml:space="preserve">                                                     编号：</w:t>
      </w:r>
    </w:p>
    <w:p w:rsidR="007C1431" w:rsidRDefault="007C1431">
      <w:pPr>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个人贷款提前还款、期限调整、分期还款额调整、拖欠本金调整通知书（回单）</w:t>
      </w:r>
    </w:p>
    <w:p w:rsidR="007C1431" w:rsidRDefault="007C1431">
      <w:pPr>
        <w:pStyle w:val="ListNumber4"/>
        <w:numPr>
          <w:ilvl w:val="0"/>
          <w:numId w:val="0"/>
        </w:numPr>
        <w:tabs>
          <w:tab w:val="left" w:pos="1620"/>
        </w:tabs>
        <w:spacing w:line="360" w:lineRule="auto"/>
        <w:jc w:val="center"/>
        <w:rPr>
          <w:rFonts w:ascii="宋体" w:hAnsi="宋体" w:hint="eastAsia"/>
          <w:color w:val="000000"/>
          <w:sz w:val="24"/>
        </w:rPr>
      </w:pPr>
    </w:p>
    <w:p w:rsidR="007C1431" w:rsidRDefault="007C1431">
      <w:pPr>
        <w:pStyle w:val="ListNumber4"/>
        <w:numPr>
          <w:ilvl w:val="0"/>
          <w:numId w:val="0"/>
        </w:numPr>
        <w:tabs>
          <w:tab w:val="left" w:pos="1620"/>
        </w:tabs>
        <w:spacing w:line="360" w:lineRule="auto"/>
        <w:jc w:val="center"/>
        <w:rPr>
          <w:rFonts w:ascii="宋体" w:hAnsi="宋体" w:hint="eastAsia"/>
          <w:color w:val="000000"/>
          <w:sz w:val="24"/>
        </w:rPr>
      </w:pPr>
      <w:r>
        <w:rPr>
          <w:rFonts w:ascii="宋体" w:hAnsi="宋体" w:hint="eastAsia"/>
          <w:color w:val="000000"/>
          <w:sz w:val="24"/>
        </w:rPr>
        <w:t>年    月     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9" w:type="dxa"/>
          <w:right w:w="59" w:type="dxa"/>
        </w:tblCellMar>
        <w:tblLook w:val="0000" w:firstRow="0" w:lastRow="0" w:firstColumn="0" w:lastColumn="0" w:noHBand="0" w:noVBand="0"/>
      </w:tblPr>
      <w:tblGrid>
        <w:gridCol w:w="3131"/>
        <w:gridCol w:w="1568"/>
        <w:gridCol w:w="2734"/>
        <w:gridCol w:w="10"/>
        <w:gridCol w:w="1570"/>
      </w:tblGrid>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贷款账号</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44"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借款人编号</w:t>
            </w:r>
          </w:p>
        </w:tc>
        <w:tc>
          <w:tcPr>
            <w:tcW w:w="1570"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借款人姓名</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44"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贷款余额</w:t>
            </w:r>
          </w:p>
        </w:tc>
        <w:tc>
          <w:tcPr>
            <w:tcW w:w="1570"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1.提前还款</w:t>
            </w: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提前还款金额</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44"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提前还款后分期还款额</w:t>
            </w:r>
          </w:p>
        </w:tc>
        <w:tc>
          <w:tcPr>
            <w:tcW w:w="1570"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  </w:t>
            </w: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2.期限调整</w:t>
            </w: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期限调整类型</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34"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调整后月利率（‰）</w:t>
            </w:r>
          </w:p>
        </w:tc>
        <w:tc>
          <w:tcPr>
            <w:tcW w:w="1580"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调整前到期日期</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34"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调整后到期日期</w:t>
            </w:r>
          </w:p>
        </w:tc>
        <w:tc>
          <w:tcPr>
            <w:tcW w:w="1580"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调整前分期还款额</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34"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调整后分期还款额</w:t>
            </w:r>
          </w:p>
        </w:tc>
        <w:tc>
          <w:tcPr>
            <w:tcW w:w="1580"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lastRenderedPageBreak/>
              <w:t>3.分期还款额调整</w:t>
            </w: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调整前分期还款额</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4314" w:type="dxa"/>
            <w:gridSpan w:val="3"/>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调整后分期还款额</w:t>
            </w: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4.拖欠本金调整</w:t>
            </w: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调整前拖欠额</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44"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调整后拖欠额</w:t>
            </w:r>
          </w:p>
        </w:tc>
        <w:tc>
          <w:tcPr>
            <w:tcW w:w="1570"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调整前分期还款额</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44"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调整后分期还款额</w:t>
            </w:r>
          </w:p>
        </w:tc>
        <w:tc>
          <w:tcPr>
            <w:tcW w:w="1570"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bl>
    <w:p w:rsidR="007C1431" w:rsidRDefault="007C1431">
      <w:pPr>
        <w:rPr>
          <w:rFonts w:ascii="仿宋_GB2312" w:eastAsia="仿宋_GB2312" w:hint="eastAsia"/>
          <w:bCs/>
          <w:sz w:val="28"/>
          <w:szCs w:val="28"/>
        </w:rPr>
      </w:pPr>
    </w:p>
    <w:p w:rsidR="007C1431" w:rsidRDefault="007C1431">
      <w:pPr>
        <w:spacing w:line="360" w:lineRule="auto"/>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附件16</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编号：</w:t>
      </w:r>
    </w:p>
    <w:p w:rsidR="007C1431" w:rsidRDefault="007C1431">
      <w:pPr>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个人贷款期限调整补充协议</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立协议人：</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借款人（以下称甲方）：</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 xml:space="preserve">贷款人（以下称乙方）： </w:t>
      </w:r>
    </w:p>
    <w:p w:rsidR="007C1431" w:rsidRDefault="007C1431">
      <w:pPr>
        <w:spacing w:line="360" w:lineRule="auto"/>
        <w:ind w:firstLine="480"/>
        <w:rPr>
          <w:rFonts w:ascii="宋体" w:hAnsi="宋体" w:hint="eastAsia"/>
          <w:color w:val="000000"/>
          <w:sz w:val="24"/>
        </w:rPr>
      </w:pPr>
      <w:r>
        <w:rPr>
          <w:rFonts w:ascii="宋体" w:hAnsi="宋体" w:hint="eastAsia"/>
          <w:color w:val="000000"/>
          <w:sz w:val="24"/>
        </w:rPr>
        <w:t xml:space="preserve">担保人（以下称丙方）：     </w:t>
      </w:r>
    </w:p>
    <w:p w:rsidR="007C1431" w:rsidRDefault="007C1431">
      <w:pPr>
        <w:spacing w:line="360" w:lineRule="auto"/>
        <w:ind w:firstLine="480"/>
        <w:rPr>
          <w:rFonts w:ascii="宋体" w:hAnsi="宋体" w:hint="eastAsia"/>
          <w:color w:val="000000"/>
          <w:sz w:val="24"/>
        </w:rPr>
      </w:pPr>
      <w:r>
        <w:rPr>
          <w:rFonts w:ascii="宋体" w:hAnsi="宋体" w:hint="eastAsia"/>
          <w:color w:val="000000"/>
          <w:sz w:val="24"/>
        </w:rPr>
        <w:t xml:space="preserve">                         </w:t>
      </w:r>
    </w:p>
    <w:p w:rsidR="007C1431" w:rsidRDefault="007C1431">
      <w:pPr>
        <w:spacing w:line="360" w:lineRule="auto"/>
        <w:ind w:firstLineChars="192" w:firstLine="461"/>
        <w:rPr>
          <w:rFonts w:ascii="宋体" w:hAnsi="宋体" w:hint="eastAsia"/>
          <w:color w:val="000000"/>
          <w:sz w:val="24"/>
        </w:rPr>
      </w:pPr>
      <w:r>
        <w:rPr>
          <w:rFonts w:ascii="宋体" w:hAnsi="宋体" w:hint="eastAsia"/>
          <w:color w:val="000000"/>
          <w:sz w:val="24"/>
        </w:rPr>
        <w:t>因甲方申请对贷款期限进行调整，协议各方根据有关法律、法规和规章制度，本着平等、自愿、诚信、互利的原则，就有关事宜协商一致，对协议各方签订的           号借款合同及其担保合同（以下简称借款合同）订立本补充协议如下：</w:t>
      </w:r>
    </w:p>
    <w:p w:rsidR="007C1431" w:rsidRDefault="007C1431">
      <w:pPr>
        <w:spacing w:line="360" w:lineRule="auto"/>
        <w:ind w:firstLine="480"/>
        <w:rPr>
          <w:rFonts w:ascii="宋体" w:hAnsi="宋体" w:hint="eastAsia"/>
          <w:color w:val="000000"/>
          <w:sz w:val="24"/>
        </w:rPr>
      </w:pPr>
      <w:r>
        <w:rPr>
          <w:rFonts w:ascii="宋体" w:hAnsi="宋体" w:hint="eastAsia"/>
          <w:b/>
          <w:color w:val="000000"/>
          <w:sz w:val="24"/>
        </w:rPr>
        <w:t>第一条</w:t>
      </w:r>
      <w:r>
        <w:rPr>
          <w:rFonts w:ascii="宋体" w:hAnsi="宋体" w:hint="eastAsia"/>
          <w:color w:val="000000"/>
          <w:sz w:val="24"/>
        </w:rPr>
        <w:t xml:space="preserve"> 甲方应在签订本协议后      个工作日内到贷款经办机构会计柜台归还借款合同项下的全部拖欠本息及相关费用、本期应还的本息,并办理借款期限调整手续。</w:t>
      </w:r>
    </w:p>
    <w:p w:rsidR="007C1431" w:rsidRDefault="007C1431">
      <w:pPr>
        <w:widowControl/>
        <w:numPr>
          <w:ilvl w:val="0"/>
          <w:numId w:val="8"/>
        </w:numPr>
        <w:spacing w:line="360" w:lineRule="auto"/>
        <w:textAlignment w:val="baseline"/>
        <w:rPr>
          <w:rFonts w:ascii="宋体" w:hAnsi="宋体" w:hint="eastAsia"/>
          <w:color w:val="000000"/>
          <w:sz w:val="24"/>
        </w:rPr>
      </w:pPr>
      <w:r>
        <w:rPr>
          <w:rFonts w:ascii="宋体" w:hAnsi="宋体" w:hint="eastAsia"/>
          <w:color w:val="000000"/>
          <w:sz w:val="24"/>
        </w:rPr>
        <w:t xml:space="preserve"> 调整借款合同项下的借款期限，即(缩短/延长)期限       个月。</w:t>
      </w:r>
    </w:p>
    <w:p w:rsidR="007C1431" w:rsidRDefault="007C1431">
      <w:pPr>
        <w:spacing w:line="360" w:lineRule="auto"/>
        <w:ind w:firstLine="465"/>
        <w:rPr>
          <w:rFonts w:ascii="宋体" w:hAnsi="宋体" w:hint="eastAsia"/>
          <w:color w:val="000000"/>
          <w:sz w:val="24"/>
        </w:rPr>
      </w:pPr>
      <w:r>
        <w:rPr>
          <w:rFonts w:ascii="宋体" w:hAnsi="宋体" w:hint="eastAsia"/>
          <w:b/>
          <w:color w:val="000000"/>
          <w:sz w:val="24"/>
        </w:rPr>
        <w:t>第三条</w:t>
      </w:r>
      <w:r>
        <w:rPr>
          <w:rFonts w:ascii="宋体" w:hAnsi="宋体" w:hint="eastAsia"/>
          <w:color w:val="000000"/>
          <w:sz w:val="24"/>
        </w:rPr>
        <w:t xml:space="preserve"> 借款期限延长后，乙方按照调整后的累计借款期限对应的利率档次和借款合同约定的利率浮动比例计收利息，已计收的利息不作调整。</w:t>
      </w:r>
    </w:p>
    <w:p w:rsidR="007C1431" w:rsidRDefault="007C1431">
      <w:pPr>
        <w:spacing w:line="360" w:lineRule="auto"/>
        <w:ind w:firstLine="465"/>
        <w:rPr>
          <w:rFonts w:ascii="宋体" w:hAnsi="宋体" w:hint="eastAsia"/>
          <w:color w:val="000000"/>
          <w:sz w:val="24"/>
        </w:rPr>
      </w:pPr>
      <w:r>
        <w:rPr>
          <w:rFonts w:ascii="宋体" w:hAnsi="宋体" w:hint="eastAsia"/>
          <w:b/>
          <w:color w:val="000000"/>
          <w:sz w:val="24"/>
        </w:rPr>
        <w:t>第四条</w:t>
      </w:r>
      <w:r>
        <w:rPr>
          <w:rFonts w:ascii="宋体" w:hAnsi="宋体" w:hint="eastAsia"/>
          <w:color w:val="000000"/>
          <w:sz w:val="24"/>
        </w:rPr>
        <w:t xml:space="preserve"> 借款期限延长须变更抵（质）押登记（备案）的，甲方与丙方共同委托乙方代办有关手续，同时就此项代理签署《授权委托书》并办理公证。</w:t>
      </w:r>
    </w:p>
    <w:p w:rsidR="007C1431" w:rsidRDefault="007C1431">
      <w:pPr>
        <w:spacing w:line="360" w:lineRule="auto"/>
        <w:ind w:firstLine="465"/>
        <w:rPr>
          <w:rFonts w:ascii="宋体" w:hAnsi="宋体" w:hint="eastAsia"/>
          <w:color w:val="000000"/>
          <w:sz w:val="24"/>
        </w:rPr>
      </w:pPr>
      <w:r>
        <w:rPr>
          <w:rFonts w:ascii="宋体" w:hAnsi="宋体" w:hint="eastAsia"/>
          <w:b/>
          <w:color w:val="000000"/>
          <w:sz w:val="24"/>
        </w:rPr>
        <w:t>第五条</w:t>
      </w:r>
      <w:r>
        <w:rPr>
          <w:rFonts w:ascii="宋体" w:hAnsi="宋体" w:hint="eastAsia"/>
          <w:color w:val="000000"/>
          <w:sz w:val="24"/>
        </w:rPr>
        <w:t xml:space="preserve"> 甲方办妥期限调整手续后，自下一个还款期开始按新的借款期限、</w:t>
      </w:r>
      <w:r>
        <w:rPr>
          <w:rFonts w:ascii="宋体" w:hAnsi="宋体" w:hint="eastAsia"/>
          <w:color w:val="000000"/>
          <w:sz w:val="24"/>
        </w:rPr>
        <w:lastRenderedPageBreak/>
        <w:t>利率和贷款余额计算的分期还款额还本付息。</w:t>
      </w:r>
    </w:p>
    <w:p w:rsidR="007C1431" w:rsidRDefault="007C1431">
      <w:pPr>
        <w:spacing w:line="360" w:lineRule="auto"/>
        <w:ind w:firstLineChars="200" w:firstLine="482"/>
        <w:rPr>
          <w:rFonts w:ascii="宋体" w:hAnsi="宋体" w:hint="eastAsia"/>
          <w:color w:val="000000"/>
          <w:sz w:val="24"/>
        </w:rPr>
      </w:pPr>
      <w:r>
        <w:rPr>
          <w:rFonts w:ascii="宋体" w:hAnsi="宋体" w:hint="eastAsia"/>
          <w:b/>
          <w:color w:val="000000"/>
          <w:sz w:val="24"/>
        </w:rPr>
        <w:t>第六条</w:t>
      </w:r>
      <w:r>
        <w:rPr>
          <w:rFonts w:ascii="宋体" w:hAnsi="宋体" w:hint="eastAsia"/>
          <w:color w:val="000000"/>
          <w:sz w:val="24"/>
        </w:rPr>
        <w:t xml:space="preserve"> 丙方对本协议无异议。丙方同意按借款合同和本协议的约定承担义务，其中涉及变更的内容按本协议的约定履行，未变更的内容按借款合同履行。</w:t>
      </w:r>
    </w:p>
    <w:p w:rsidR="007C1431" w:rsidRDefault="007C1431">
      <w:pPr>
        <w:tabs>
          <w:tab w:val="left" w:pos="180"/>
        </w:tabs>
        <w:spacing w:line="360" w:lineRule="auto"/>
        <w:ind w:firstLineChars="192" w:firstLine="463"/>
        <w:rPr>
          <w:rFonts w:ascii="宋体" w:hAnsi="宋体" w:hint="eastAsia"/>
          <w:color w:val="000000"/>
          <w:sz w:val="24"/>
        </w:rPr>
      </w:pPr>
      <w:r>
        <w:rPr>
          <w:rFonts w:ascii="宋体" w:hAnsi="宋体" w:hint="eastAsia"/>
          <w:b/>
          <w:color w:val="000000"/>
          <w:sz w:val="24"/>
        </w:rPr>
        <w:t>第七条</w:t>
      </w:r>
      <w:r>
        <w:rPr>
          <w:rFonts w:ascii="宋体" w:hAnsi="宋体" w:hint="eastAsia"/>
          <w:color w:val="000000"/>
          <w:sz w:val="24"/>
        </w:rPr>
        <w:t xml:space="preserve"> 本协议是借款合同的有效组成部分，与借款合同具备同等法律效力，在满足以下条件后生效：</w:t>
      </w:r>
    </w:p>
    <w:p w:rsidR="007C1431" w:rsidRDefault="007C1431">
      <w:pPr>
        <w:tabs>
          <w:tab w:val="left" w:pos="180"/>
        </w:tabs>
        <w:spacing w:line="360" w:lineRule="auto"/>
        <w:ind w:left="461"/>
        <w:rPr>
          <w:rFonts w:ascii="宋体" w:hAnsi="宋体" w:hint="eastAsia"/>
          <w:color w:val="000000"/>
          <w:sz w:val="24"/>
        </w:rPr>
      </w:pPr>
      <w:r>
        <w:rPr>
          <w:rFonts w:ascii="宋体" w:hAnsi="宋体" w:hint="eastAsia"/>
          <w:color w:val="000000"/>
          <w:sz w:val="24"/>
        </w:rPr>
        <w:t>(一)甲方签字；</w:t>
      </w:r>
    </w:p>
    <w:p w:rsidR="007C1431" w:rsidRDefault="007C1431">
      <w:pPr>
        <w:snapToGrid w:val="0"/>
        <w:spacing w:line="360" w:lineRule="auto"/>
        <w:ind w:firstLine="480"/>
        <w:rPr>
          <w:rFonts w:ascii="宋体" w:hAnsi="宋体" w:hint="eastAsia"/>
          <w:color w:val="000000"/>
          <w:sz w:val="24"/>
        </w:rPr>
      </w:pPr>
      <w:r>
        <w:rPr>
          <w:rFonts w:ascii="宋体" w:hAnsi="宋体" w:hint="eastAsia"/>
          <w:color w:val="000000"/>
          <w:sz w:val="24"/>
        </w:rPr>
        <w:t>(二)乙方法定代表人（负责人）或授权代理人签字，并加盖公章；</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(三)根据借款合同约定须经丙方同意的，如丙方为自然人的，经本人签字；丙方为法人或其他组织的，经其法定代表人（负责人）或授权代理人签字并加盖公章。</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本协议与借款合同同时终止。</w:t>
      </w:r>
    </w:p>
    <w:p w:rsidR="007C1431" w:rsidRDefault="007C1431">
      <w:pPr>
        <w:spacing w:line="360" w:lineRule="auto"/>
        <w:ind w:firstLine="465"/>
        <w:rPr>
          <w:rFonts w:ascii="宋体" w:hAnsi="宋体" w:hint="eastAsia"/>
          <w:color w:val="000000"/>
          <w:sz w:val="24"/>
        </w:rPr>
      </w:pPr>
      <w:r>
        <w:rPr>
          <w:rFonts w:ascii="宋体" w:hAnsi="宋体" w:hint="eastAsia"/>
          <w:b/>
          <w:color w:val="000000"/>
          <w:sz w:val="24"/>
        </w:rPr>
        <w:t>第八条</w:t>
      </w:r>
      <w:r>
        <w:rPr>
          <w:rFonts w:ascii="宋体" w:hAnsi="宋体" w:hint="eastAsia"/>
          <w:color w:val="000000"/>
          <w:sz w:val="24"/>
        </w:rPr>
        <w:t xml:space="preserve"> 若甲方未按本协议约定到贷款经办机构会计柜台办妥期限调整手续，甲方仍须按借款合同约定还本付息。</w:t>
      </w:r>
    </w:p>
    <w:p w:rsidR="007C1431" w:rsidRDefault="007C1431">
      <w:pPr>
        <w:spacing w:line="360" w:lineRule="auto"/>
        <w:ind w:firstLine="465"/>
        <w:rPr>
          <w:rFonts w:ascii="宋体" w:hAnsi="宋体" w:hint="eastAsia"/>
          <w:color w:val="000000"/>
          <w:sz w:val="24"/>
        </w:rPr>
      </w:pPr>
      <w:r>
        <w:rPr>
          <w:rFonts w:ascii="宋体" w:hAnsi="宋体" w:hint="eastAsia"/>
          <w:b/>
          <w:color w:val="000000"/>
          <w:sz w:val="24"/>
        </w:rPr>
        <w:t>第九条</w:t>
      </w:r>
      <w:r>
        <w:rPr>
          <w:rFonts w:ascii="宋体" w:hAnsi="宋体" w:hint="eastAsia"/>
          <w:color w:val="000000"/>
          <w:sz w:val="24"/>
        </w:rPr>
        <w:t xml:space="preserve"> 本协议一式    份，甲方     份，乙方     份，丙方     份。</w:t>
      </w:r>
    </w:p>
    <w:p w:rsidR="007C1431" w:rsidRDefault="007C1431">
      <w:pPr>
        <w:spacing w:line="360" w:lineRule="auto"/>
        <w:ind w:firstLine="465"/>
        <w:rPr>
          <w:rFonts w:ascii="宋体" w:hAnsi="宋体" w:hint="eastAsia"/>
          <w:color w:val="000000"/>
          <w:sz w:val="24"/>
        </w:rPr>
      </w:pPr>
    </w:p>
    <w:p w:rsidR="007C1431" w:rsidRDefault="007C1431">
      <w:pPr>
        <w:spacing w:line="360" w:lineRule="auto"/>
        <w:ind w:firstLine="465"/>
        <w:rPr>
          <w:rFonts w:ascii="宋体" w:hAnsi="宋体" w:hint="eastAsia"/>
          <w:color w:val="000000"/>
          <w:sz w:val="24"/>
        </w:rPr>
      </w:pP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甲方（签字和手印）：                  乙方（盖章）</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法定代表人（负责人）或授权代理人（签字和手印）：</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年    月    日                          年    月    日</w:t>
      </w:r>
    </w:p>
    <w:p w:rsidR="007C1431" w:rsidRDefault="007C1431">
      <w:pPr>
        <w:pStyle w:val="PlainText"/>
        <w:spacing w:line="360" w:lineRule="auto"/>
        <w:ind w:firstLineChars="300" w:firstLine="720"/>
        <w:rPr>
          <w:rFonts w:hAnsi="宋体" w:hint="eastAsia"/>
          <w:color w:val="000000"/>
          <w:sz w:val="24"/>
          <w:szCs w:val="24"/>
        </w:rPr>
      </w:pPr>
    </w:p>
    <w:p w:rsidR="007C1431" w:rsidRDefault="007C1431">
      <w:pPr>
        <w:pStyle w:val="PlainText"/>
        <w:spacing w:line="360" w:lineRule="auto"/>
        <w:ind w:firstLineChars="300" w:firstLine="720"/>
        <w:rPr>
          <w:rFonts w:hAnsi="宋体" w:hint="eastAsia"/>
          <w:color w:val="000000"/>
          <w:sz w:val="24"/>
          <w:szCs w:val="24"/>
        </w:rPr>
      </w:pPr>
    </w:p>
    <w:p w:rsidR="007C1431" w:rsidRDefault="007C1431">
      <w:pPr>
        <w:pStyle w:val="PlainText"/>
        <w:spacing w:line="360" w:lineRule="auto"/>
        <w:ind w:firstLineChars="300" w:firstLine="720"/>
        <w:rPr>
          <w:rFonts w:hAnsi="宋体" w:hint="eastAsia"/>
          <w:color w:val="000000"/>
          <w:sz w:val="24"/>
          <w:szCs w:val="24"/>
        </w:rPr>
      </w:pPr>
      <w:proofErr w:type="spellStart"/>
      <w:r>
        <w:rPr>
          <w:rFonts w:hAnsi="宋体" w:hint="eastAsia"/>
          <w:color w:val="000000"/>
          <w:sz w:val="24"/>
          <w:szCs w:val="24"/>
        </w:rPr>
        <w:t>丙方（签字或公章</w:t>
      </w:r>
      <w:proofErr w:type="spellEnd"/>
      <w:r>
        <w:rPr>
          <w:rFonts w:hAnsi="宋体" w:hint="eastAsia"/>
          <w:color w:val="000000"/>
          <w:sz w:val="24"/>
          <w:szCs w:val="24"/>
        </w:rPr>
        <w:t>）：</w:t>
      </w:r>
    </w:p>
    <w:p w:rsidR="007C1431" w:rsidRDefault="007C1431">
      <w:pPr>
        <w:pStyle w:val="PlainText"/>
        <w:spacing w:line="360" w:lineRule="auto"/>
        <w:ind w:firstLineChars="300" w:firstLine="720"/>
        <w:rPr>
          <w:rFonts w:hAnsi="宋体" w:hint="eastAsia"/>
          <w:color w:val="000000"/>
          <w:sz w:val="24"/>
          <w:szCs w:val="24"/>
        </w:rPr>
      </w:pPr>
      <w:proofErr w:type="spellStart"/>
      <w:r>
        <w:rPr>
          <w:rFonts w:hAnsi="宋体" w:hint="eastAsia"/>
          <w:color w:val="000000"/>
          <w:sz w:val="24"/>
          <w:szCs w:val="24"/>
        </w:rPr>
        <w:t>法定代表人（负责人）或授权代理人</w:t>
      </w:r>
      <w:r>
        <w:rPr>
          <w:rFonts w:hAnsi="宋体" w:hint="eastAsia"/>
          <w:color w:val="000000"/>
          <w:sz w:val="24"/>
        </w:rPr>
        <w:t>（签字和手印</w:t>
      </w:r>
      <w:proofErr w:type="spellEnd"/>
      <w:r>
        <w:rPr>
          <w:rFonts w:hAnsi="宋体" w:hint="eastAsia"/>
          <w:color w:val="000000"/>
          <w:sz w:val="24"/>
        </w:rPr>
        <w:t>）</w:t>
      </w:r>
      <w:r>
        <w:rPr>
          <w:rFonts w:hAnsi="宋体" w:hint="eastAsia"/>
          <w:color w:val="000000"/>
          <w:sz w:val="24"/>
          <w:szCs w:val="24"/>
        </w:rPr>
        <w:t xml:space="preserve">： </w:t>
      </w:r>
    </w:p>
    <w:p w:rsidR="007C1431" w:rsidRDefault="007C1431">
      <w:pPr>
        <w:spacing w:line="360" w:lineRule="auto"/>
        <w:ind w:firstLineChars="700" w:firstLine="1680"/>
        <w:rPr>
          <w:rFonts w:ascii="宋体" w:hAnsi="宋体" w:hint="eastAsia"/>
          <w:color w:val="000000"/>
          <w:sz w:val="24"/>
        </w:rPr>
      </w:pPr>
      <w:r>
        <w:rPr>
          <w:rFonts w:ascii="宋体" w:hAnsi="宋体" w:hint="eastAsia"/>
          <w:color w:val="000000"/>
          <w:sz w:val="24"/>
        </w:rPr>
        <w:t xml:space="preserve">年    月    日   </w:t>
      </w: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spacing w:line="360" w:lineRule="auto"/>
        <w:rPr>
          <w:rFonts w:ascii="宋体" w:hAnsi="宋体" w:hint="eastAsia"/>
          <w:color w:val="000000"/>
          <w:sz w:val="24"/>
        </w:rPr>
      </w:pPr>
    </w:p>
    <w:p w:rsidR="007C1431" w:rsidRDefault="007C1431">
      <w:pPr>
        <w:spacing w:line="360" w:lineRule="auto"/>
        <w:ind w:right="32"/>
        <w:rPr>
          <w:rFonts w:ascii="仿宋_GB2312" w:eastAsia="仿宋_GB2312" w:hAnsi="宋体" w:hint="eastAsia"/>
          <w:color w:val="000000"/>
          <w:sz w:val="32"/>
          <w:szCs w:val="32"/>
        </w:rPr>
      </w:pPr>
    </w:p>
    <w:p w:rsidR="007C1431" w:rsidRDefault="007C1431">
      <w:pPr>
        <w:spacing w:line="360" w:lineRule="auto"/>
        <w:ind w:right="32"/>
        <w:rPr>
          <w:rFonts w:ascii="仿宋_GB2312" w:eastAsia="仿宋_GB2312" w:hAnsi="宋体" w:hint="eastAsia"/>
          <w:color w:val="000000"/>
          <w:sz w:val="32"/>
          <w:szCs w:val="32"/>
        </w:rPr>
      </w:pPr>
    </w:p>
    <w:p w:rsidR="007C1431" w:rsidRDefault="007C1431">
      <w:pPr>
        <w:spacing w:line="360" w:lineRule="auto"/>
        <w:ind w:right="32"/>
        <w:rPr>
          <w:rFonts w:ascii="仿宋_GB2312" w:eastAsia="仿宋_GB2312" w:hAnsi="宋体" w:hint="eastAsia"/>
          <w:color w:val="000000"/>
          <w:sz w:val="32"/>
          <w:szCs w:val="32"/>
        </w:rPr>
      </w:pPr>
    </w:p>
    <w:p w:rsidR="007C1431" w:rsidRDefault="007C1431">
      <w:pPr>
        <w:spacing w:line="360" w:lineRule="auto"/>
        <w:ind w:right="32"/>
        <w:rPr>
          <w:rFonts w:ascii="仿宋_GB2312" w:eastAsia="仿宋_GB2312" w:hAnsi="宋体" w:hint="eastAsia"/>
          <w:color w:val="000000"/>
          <w:sz w:val="32"/>
          <w:szCs w:val="32"/>
        </w:rPr>
      </w:pPr>
    </w:p>
    <w:p w:rsidR="007C1431" w:rsidRDefault="007C1431">
      <w:pPr>
        <w:spacing w:line="360" w:lineRule="auto"/>
        <w:ind w:right="32"/>
        <w:rPr>
          <w:rFonts w:ascii="仿宋_GB2312" w:eastAsia="仿宋_GB2312" w:hAnsi="宋体" w:hint="eastAsia"/>
          <w:color w:val="000000"/>
          <w:sz w:val="32"/>
          <w:szCs w:val="32"/>
        </w:rPr>
      </w:pPr>
    </w:p>
    <w:p w:rsidR="007C1431" w:rsidRDefault="007C1431">
      <w:pPr>
        <w:spacing w:line="360" w:lineRule="auto"/>
        <w:ind w:right="32"/>
        <w:rPr>
          <w:rFonts w:ascii="仿宋_GB2312" w:eastAsia="仿宋_GB2312" w:hAnsi="宋体" w:hint="eastAsia"/>
          <w:color w:val="000000"/>
          <w:sz w:val="32"/>
          <w:szCs w:val="32"/>
        </w:rPr>
      </w:pPr>
    </w:p>
    <w:p w:rsidR="007C1431" w:rsidRDefault="007C1431">
      <w:pPr>
        <w:spacing w:line="360" w:lineRule="auto"/>
        <w:ind w:right="32"/>
        <w:rPr>
          <w:rFonts w:ascii="仿宋_GB2312" w:eastAsia="仿宋_GB2312" w:hAnsi="宋体" w:hint="eastAsia"/>
          <w:color w:val="000000"/>
          <w:sz w:val="30"/>
          <w:szCs w:val="30"/>
        </w:rPr>
      </w:pPr>
      <w:r>
        <w:rPr>
          <w:rFonts w:ascii="仿宋_GB2312" w:eastAsia="仿宋_GB2312" w:hAnsi="宋体" w:hint="eastAsia"/>
          <w:color w:val="000000"/>
          <w:sz w:val="32"/>
          <w:szCs w:val="32"/>
        </w:rPr>
        <w:t>附件17</w:t>
      </w:r>
    </w:p>
    <w:p w:rsidR="007C1431" w:rsidRDefault="007C1431">
      <w:pPr>
        <w:pStyle w:val="ListNumber5"/>
        <w:numPr>
          <w:ilvl w:val="0"/>
          <w:numId w:val="0"/>
        </w:numPr>
        <w:tabs>
          <w:tab w:val="left" w:pos="2040"/>
        </w:tabs>
        <w:spacing w:line="360" w:lineRule="auto"/>
        <w:rPr>
          <w:rFonts w:ascii="宋体" w:hAnsi="宋体" w:hint="eastAsia"/>
          <w:color w:val="000000"/>
          <w:sz w:val="24"/>
        </w:rPr>
      </w:pPr>
      <w:r>
        <w:rPr>
          <w:rFonts w:ascii="宋体" w:hAnsi="宋体" w:hint="eastAsia"/>
          <w:color w:val="000000"/>
          <w:sz w:val="24"/>
        </w:rPr>
        <w:t xml:space="preserve">　　　　　　　　　　　　　　　　　　　　　            　　编号：　　　　　　　　　　　　　　　　</w:t>
      </w:r>
    </w:p>
    <w:p w:rsidR="007C1431" w:rsidRDefault="007C1431">
      <w:pPr>
        <w:pStyle w:val="ListNumber2"/>
        <w:numPr>
          <w:ilvl w:val="0"/>
          <w:numId w:val="0"/>
        </w:numPr>
        <w:tabs>
          <w:tab w:val="left" w:pos="425"/>
          <w:tab w:val="left" w:pos="780"/>
        </w:tabs>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个人贷款期限调整通知书（会计联）</w:t>
      </w:r>
    </w:p>
    <w:p w:rsidR="007C1431" w:rsidRDefault="007C1431">
      <w:pPr>
        <w:pStyle w:val="ListNumber5"/>
        <w:numPr>
          <w:ilvl w:val="0"/>
          <w:numId w:val="0"/>
        </w:numPr>
        <w:tabs>
          <w:tab w:val="left" w:pos="2040"/>
        </w:tabs>
        <w:spacing w:line="360" w:lineRule="auto"/>
        <w:ind w:left="425" w:hanging="425"/>
        <w:rPr>
          <w:rFonts w:ascii="宋体" w:hAnsi="宋体" w:hint="eastAsia"/>
          <w:color w:val="000000"/>
          <w:sz w:val="24"/>
        </w:rPr>
      </w:pPr>
      <w:r>
        <w:rPr>
          <w:rFonts w:ascii="宋体" w:hAnsi="宋体" w:hint="eastAsia"/>
          <w:color w:val="000000"/>
          <w:sz w:val="24"/>
        </w:rPr>
        <w:t>会计部门：</w:t>
      </w:r>
    </w:p>
    <w:p w:rsidR="007C1431" w:rsidRDefault="007C1431">
      <w:pPr>
        <w:pStyle w:val="ListNumber4"/>
        <w:numPr>
          <w:ilvl w:val="0"/>
          <w:numId w:val="0"/>
        </w:numPr>
        <w:tabs>
          <w:tab w:val="left" w:pos="1620"/>
        </w:tabs>
        <w:spacing w:line="360" w:lineRule="auto"/>
        <w:ind w:firstLineChars="200" w:firstLine="480"/>
        <w:rPr>
          <w:rFonts w:ascii="宋体" w:hAnsi="宋体" w:hint="eastAsia"/>
          <w:color w:val="000000"/>
          <w:sz w:val="24"/>
        </w:rPr>
      </w:pPr>
      <w:r>
        <w:rPr>
          <w:rFonts w:ascii="宋体" w:hAnsi="宋体" w:hint="eastAsia"/>
          <w:color w:val="000000"/>
          <w:sz w:val="24"/>
        </w:rPr>
        <w:t>根据借款人与本行签订的《借款合同》及期限调整的申请，现将期限调整的有关事项通知如下：</w:t>
      </w:r>
    </w:p>
    <w:tbl>
      <w:tblPr>
        <w:tblW w:w="0" w:type="auto"/>
        <w:jc w:val="center"/>
        <w:tblLayout w:type="fixed"/>
        <w:tblCellMar>
          <w:left w:w="59" w:type="dxa"/>
          <w:right w:w="59" w:type="dxa"/>
        </w:tblCellMar>
        <w:tblLook w:val="0000" w:firstRow="0" w:lastRow="0" w:firstColumn="0" w:lastColumn="0" w:noHBand="0" w:noVBand="0"/>
      </w:tblPr>
      <w:tblGrid>
        <w:gridCol w:w="4682"/>
        <w:gridCol w:w="4287"/>
      </w:tblGrid>
      <w:tr w:rsidR="007C1431">
        <w:trPr>
          <w:cantSplit/>
          <w:trHeight w:val="436"/>
          <w:jc w:val="center"/>
        </w:trPr>
        <w:tc>
          <w:tcPr>
            <w:tcW w:w="4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0"/>
                <w:tab w:val="left" w:pos="1200"/>
              </w:tabs>
              <w:ind w:firstLine="41"/>
              <w:rPr>
                <w:rFonts w:ascii="宋体" w:hAnsi="宋体" w:hint="eastAsia"/>
                <w:color w:val="000000"/>
                <w:sz w:val="24"/>
              </w:rPr>
            </w:pPr>
            <w:r>
              <w:rPr>
                <w:rFonts w:ascii="宋体" w:hAnsi="宋体" w:hint="eastAsia"/>
                <w:color w:val="000000"/>
                <w:sz w:val="24"/>
              </w:rPr>
              <w:t>借款人姓名：</w:t>
            </w:r>
          </w:p>
        </w:tc>
        <w:tc>
          <w:tcPr>
            <w:tcW w:w="428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借款人编号:</w:t>
            </w:r>
          </w:p>
        </w:tc>
      </w:tr>
      <w:tr w:rsidR="007C1431">
        <w:trPr>
          <w:cantSplit/>
          <w:trHeight w:val="436"/>
          <w:jc w:val="center"/>
        </w:trPr>
        <w:tc>
          <w:tcPr>
            <w:tcW w:w="4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贷款账号：</w:t>
            </w:r>
          </w:p>
        </w:tc>
        <w:tc>
          <w:tcPr>
            <w:tcW w:w="428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贷款种类:</w:t>
            </w:r>
          </w:p>
        </w:tc>
      </w:tr>
      <w:tr w:rsidR="007C1431">
        <w:trPr>
          <w:cantSplit/>
          <w:trHeight w:val="436"/>
          <w:jc w:val="center"/>
        </w:trPr>
        <w:tc>
          <w:tcPr>
            <w:tcW w:w="4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借款合同编号: </w:t>
            </w:r>
          </w:p>
        </w:tc>
        <w:tc>
          <w:tcPr>
            <w:tcW w:w="428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借款期限：  　　　　　     月</w:t>
            </w:r>
          </w:p>
        </w:tc>
      </w:tr>
      <w:tr w:rsidR="007C1431">
        <w:trPr>
          <w:cantSplit/>
          <w:trHeight w:val="436"/>
          <w:jc w:val="center"/>
        </w:trPr>
        <w:tc>
          <w:tcPr>
            <w:tcW w:w="4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借款到期日：</w:t>
            </w:r>
          </w:p>
        </w:tc>
        <w:tc>
          <w:tcPr>
            <w:tcW w:w="428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贷款余额:      　　　　　  元</w:t>
            </w:r>
          </w:p>
        </w:tc>
      </w:tr>
      <w:tr w:rsidR="007C1431">
        <w:trPr>
          <w:cantSplit/>
          <w:trHeight w:val="436"/>
          <w:jc w:val="center"/>
        </w:trPr>
        <w:tc>
          <w:tcPr>
            <w:tcW w:w="4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账户状态：</w:t>
            </w:r>
          </w:p>
        </w:tc>
        <w:tc>
          <w:tcPr>
            <w:tcW w:w="428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期限调整类型：</w:t>
            </w:r>
          </w:p>
        </w:tc>
      </w:tr>
      <w:tr w:rsidR="007C1431">
        <w:trPr>
          <w:cantSplit/>
          <w:trHeight w:val="436"/>
          <w:jc w:val="center"/>
        </w:trPr>
        <w:tc>
          <w:tcPr>
            <w:tcW w:w="4682"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left="2" w:firstLine="41"/>
              <w:rPr>
                <w:rFonts w:ascii="宋体" w:hAnsi="宋体" w:hint="eastAsia"/>
                <w:color w:val="000000"/>
                <w:sz w:val="24"/>
              </w:rPr>
            </w:pPr>
            <w:r>
              <w:rPr>
                <w:rFonts w:ascii="宋体" w:hAnsi="宋体" w:hint="eastAsia"/>
                <w:color w:val="000000"/>
                <w:sz w:val="24"/>
              </w:rPr>
              <w:t>调整期限约定:</w:t>
            </w:r>
          </w:p>
        </w:tc>
        <w:tc>
          <w:tcPr>
            <w:tcW w:w="4287"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firstLine="41"/>
              <w:rPr>
                <w:rFonts w:ascii="宋体" w:hAnsi="宋体" w:hint="eastAsia"/>
                <w:color w:val="000000"/>
                <w:sz w:val="24"/>
              </w:rPr>
            </w:pPr>
            <w:r>
              <w:rPr>
                <w:rFonts w:ascii="宋体" w:hAnsi="宋体" w:hint="eastAsia"/>
                <w:color w:val="000000"/>
                <w:sz w:val="24"/>
              </w:rPr>
              <w:t>调整/暂停还款月数:  　　　  月</w:t>
            </w:r>
          </w:p>
        </w:tc>
      </w:tr>
      <w:tr w:rsidR="007C1431">
        <w:trPr>
          <w:cantSplit/>
          <w:trHeight w:val="436"/>
          <w:jc w:val="center"/>
        </w:trPr>
        <w:tc>
          <w:tcPr>
            <w:tcW w:w="4682"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left="2" w:firstLine="41"/>
              <w:rPr>
                <w:rFonts w:ascii="宋体" w:hAnsi="宋体" w:hint="eastAsia"/>
                <w:color w:val="000000"/>
                <w:sz w:val="24"/>
              </w:rPr>
            </w:pPr>
            <w:r>
              <w:rPr>
                <w:rFonts w:ascii="宋体" w:hAnsi="宋体" w:hint="eastAsia"/>
                <w:color w:val="000000"/>
                <w:sz w:val="24"/>
              </w:rPr>
              <w:t>调整后借款期限：                 月</w:t>
            </w:r>
          </w:p>
        </w:tc>
        <w:tc>
          <w:tcPr>
            <w:tcW w:w="4287"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firstLine="41"/>
              <w:rPr>
                <w:rFonts w:ascii="宋体" w:hAnsi="宋体" w:hint="eastAsia"/>
                <w:color w:val="000000"/>
                <w:sz w:val="24"/>
              </w:rPr>
            </w:pPr>
            <w:r>
              <w:rPr>
                <w:rFonts w:ascii="宋体" w:hAnsi="宋体" w:hint="eastAsia"/>
                <w:color w:val="000000"/>
                <w:sz w:val="24"/>
              </w:rPr>
              <w:t xml:space="preserve">调整后借款到期日： 　　　　 </w:t>
            </w:r>
          </w:p>
        </w:tc>
      </w:tr>
      <w:tr w:rsidR="007C1431">
        <w:trPr>
          <w:cantSplit/>
          <w:trHeight w:val="436"/>
          <w:jc w:val="center"/>
        </w:trPr>
        <w:tc>
          <w:tcPr>
            <w:tcW w:w="4682"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left="2" w:firstLine="41"/>
              <w:rPr>
                <w:rFonts w:ascii="宋体" w:hAnsi="宋体" w:hint="eastAsia"/>
                <w:color w:val="000000"/>
                <w:sz w:val="24"/>
              </w:rPr>
            </w:pPr>
            <w:r>
              <w:rPr>
                <w:rFonts w:ascii="宋体" w:hAnsi="宋体" w:hint="eastAsia"/>
                <w:color w:val="000000"/>
                <w:sz w:val="24"/>
              </w:rPr>
              <w:t xml:space="preserve">缩短期限后是否维持原贷款利率: </w:t>
            </w:r>
          </w:p>
        </w:tc>
        <w:tc>
          <w:tcPr>
            <w:tcW w:w="4287"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firstLine="41"/>
              <w:rPr>
                <w:rFonts w:ascii="宋体" w:hAnsi="宋体" w:hint="eastAsia"/>
                <w:strike/>
                <w:color w:val="000000"/>
                <w:sz w:val="24"/>
              </w:rPr>
            </w:pPr>
            <w:r>
              <w:rPr>
                <w:rFonts w:ascii="宋体" w:hAnsi="宋体" w:hint="eastAsia"/>
                <w:color w:val="000000"/>
                <w:sz w:val="24"/>
              </w:rPr>
              <w:t>暂停还款计息约定:</w:t>
            </w:r>
          </w:p>
        </w:tc>
      </w:tr>
      <w:tr w:rsidR="007C1431">
        <w:trPr>
          <w:cantSplit/>
          <w:trHeight w:val="436"/>
          <w:jc w:val="center"/>
        </w:trPr>
        <w:tc>
          <w:tcPr>
            <w:tcW w:w="4682"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left="2" w:firstLine="41"/>
              <w:rPr>
                <w:rFonts w:ascii="宋体" w:hAnsi="宋体" w:hint="eastAsia"/>
                <w:color w:val="000000"/>
                <w:sz w:val="24"/>
              </w:rPr>
            </w:pPr>
            <w:r>
              <w:rPr>
                <w:rFonts w:ascii="宋体" w:hAnsi="宋体" w:hint="eastAsia"/>
                <w:color w:val="000000"/>
                <w:sz w:val="24"/>
              </w:rPr>
              <w:t>调整前贷款利率:      　　    ‰</w:t>
            </w:r>
          </w:p>
        </w:tc>
        <w:tc>
          <w:tcPr>
            <w:tcW w:w="4287"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firstLine="41"/>
              <w:rPr>
                <w:rFonts w:ascii="宋体" w:hAnsi="宋体" w:hint="eastAsia"/>
                <w:color w:val="000000"/>
                <w:sz w:val="24"/>
              </w:rPr>
            </w:pPr>
            <w:r>
              <w:rPr>
                <w:rFonts w:ascii="宋体" w:hAnsi="宋体" w:hint="eastAsia"/>
                <w:color w:val="000000"/>
                <w:sz w:val="24"/>
              </w:rPr>
              <w:t>调整后贷款利率:    　　    ‰</w:t>
            </w:r>
          </w:p>
        </w:tc>
      </w:tr>
      <w:tr w:rsidR="007C1431">
        <w:trPr>
          <w:cantSplit/>
          <w:trHeight w:val="436"/>
          <w:jc w:val="center"/>
        </w:trPr>
        <w:tc>
          <w:tcPr>
            <w:tcW w:w="4682" w:type="dxa"/>
            <w:tcBorders>
              <w:top w:val="single" w:sz="6"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200"/>
              </w:tabs>
              <w:ind w:left="2" w:firstLine="41"/>
              <w:rPr>
                <w:rFonts w:ascii="宋体" w:hAnsi="宋体" w:hint="eastAsia"/>
                <w:color w:val="000000"/>
                <w:sz w:val="24"/>
              </w:rPr>
            </w:pPr>
            <w:r>
              <w:rPr>
                <w:rFonts w:ascii="宋体" w:hAnsi="宋体" w:hint="eastAsia"/>
                <w:color w:val="000000"/>
                <w:sz w:val="24"/>
              </w:rPr>
              <w:t>调整前逾期利率：             ‰</w:t>
            </w:r>
          </w:p>
        </w:tc>
        <w:tc>
          <w:tcPr>
            <w:tcW w:w="4287" w:type="dxa"/>
            <w:tcBorders>
              <w:top w:val="single" w:sz="6"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200"/>
              </w:tabs>
              <w:ind w:firstLine="41"/>
              <w:rPr>
                <w:rFonts w:ascii="宋体" w:hAnsi="宋体" w:hint="eastAsia"/>
                <w:color w:val="000000"/>
                <w:sz w:val="24"/>
              </w:rPr>
            </w:pPr>
            <w:r>
              <w:rPr>
                <w:rFonts w:ascii="宋体" w:hAnsi="宋体" w:hint="eastAsia"/>
                <w:color w:val="000000"/>
                <w:sz w:val="24"/>
              </w:rPr>
              <w:t>调整后逾期利率：           ‰</w:t>
            </w:r>
          </w:p>
        </w:tc>
      </w:tr>
      <w:tr w:rsidR="007C1431">
        <w:trPr>
          <w:cantSplit/>
          <w:trHeight w:val="3590"/>
          <w:jc w:val="center"/>
        </w:trPr>
        <w:tc>
          <w:tcPr>
            <w:tcW w:w="4682" w:type="dxa"/>
            <w:tcBorders>
              <w:top w:val="single" w:sz="4"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65"/>
                <w:tab w:val="left" w:pos="1200"/>
              </w:tabs>
              <w:spacing w:line="360" w:lineRule="auto"/>
              <w:ind w:left="164" w:right="263" w:firstLine="413"/>
              <w:rPr>
                <w:rFonts w:ascii="宋体" w:hAnsi="宋体" w:hint="eastAsia"/>
                <w:color w:val="000000"/>
                <w:sz w:val="24"/>
              </w:rPr>
            </w:pPr>
            <w:r>
              <w:rPr>
                <w:rFonts w:ascii="宋体" w:hAnsi="宋体" w:hint="eastAsia"/>
                <w:color w:val="000000"/>
                <w:sz w:val="24"/>
              </w:rPr>
              <w:lastRenderedPageBreak/>
              <w:t>请在借款人全部清偿应还贷款本息的情况下，按此通知书为其办理相应的会计账务处理手续。</w:t>
            </w:r>
          </w:p>
          <w:p w:rsidR="007C1431" w:rsidRDefault="007C1431">
            <w:pPr>
              <w:pStyle w:val="ListNumber3"/>
              <w:numPr>
                <w:ilvl w:val="0"/>
                <w:numId w:val="0"/>
              </w:numPr>
              <w:tabs>
                <w:tab w:val="left" w:pos="1200"/>
              </w:tabs>
              <w:spacing w:line="360" w:lineRule="auto"/>
              <w:ind w:left="971" w:hanging="360"/>
              <w:rPr>
                <w:rFonts w:ascii="宋体" w:hAnsi="宋体" w:hint="eastAsia"/>
                <w:color w:val="000000"/>
                <w:sz w:val="24"/>
              </w:rPr>
            </w:pPr>
            <w:r>
              <w:rPr>
                <w:rFonts w:ascii="宋体" w:hAnsi="宋体" w:hint="eastAsia"/>
                <w:color w:val="000000"/>
                <w:sz w:val="24"/>
              </w:rPr>
              <w:t xml:space="preserve">   经办人：</w:t>
            </w:r>
          </w:p>
          <w:p w:rsidR="007C1431" w:rsidRDefault="007C1431">
            <w:pPr>
              <w:pStyle w:val="ListNumber3"/>
              <w:numPr>
                <w:ilvl w:val="0"/>
                <w:numId w:val="0"/>
              </w:numPr>
              <w:tabs>
                <w:tab w:val="left" w:pos="1200"/>
              </w:tabs>
              <w:spacing w:line="360" w:lineRule="auto"/>
              <w:ind w:firstLine="240"/>
              <w:rPr>
                <w:rFonts w:ascii="宋体" w:hAnsi="宋体" w:hint="eastAsia"/>
                <w:color w:val="000000"/>
                <w:sz w:val="24"/>
              </w:rPr>
            </w:pPr>
            <w:r>
              <w:rPr>
                <w:rFonts w:ascii="宋体" w:hAnsi="宋体" w:hint="eastAsia"/>
                <w:color w:val="000000"/>
                <w:sz w:val="24"/>
              </w:rPr>
              <w:t xml:space="preserve">      部门负责人：</w:t>
            </w:r>
          </w:p>
          <w:p w:rsidR="007C1431" w:rsidRDefault="007C1431">
            <w:pPr>
              <w:pStyle w:val="ListNumber3"/>
              <w:numPr>
                <w:ilvl w:val="0"/>
                <w:numId w:val="0"/>
              </w:numPr>
              <w:tabs>
                <w:tab w:val="left" w:pos="1200"/>
              </w:tabs>
              <w:spacing w:line="360" w:lineRule="auto"/>
              <w:ind w:firstLine="240"/>
              <w:rPr>
                <w:rFonts w:ascii="宋体" w:hAnsi="宋体" w:hint="eastAsia"/>
                <w:color w:val="000000"/>
                <w:sz w:val="24"/>
              </w:rPr>
            </w:pPr>
            <w:r>
              <w:rPr>
                <w:rFonts w:ascii="宋体" w:hAnsi="宋体" w:hint="eastAsia"/>
                <w:color w:val="000000"/>
                <w:sz w:val="24"/>
              </w:rPr>
              <w:t xml:space="preserve">　　　信贷部门（盖章）</w:t>
            </w:r>
          </w:p>
          <w:p w:rsidR="007C1431" w:rsidRDefault="007C1431">
            <w:pPr>
              <w:pStyle w:val="ListNumber3"/>
              <w:numPr>
                <w:ilvl w:val="0"/>
                <w:numId w:val="0"/>
              </w:numPr>
              <w:tabs>
                <w:tab w:val="left" w:pos="1200"/>
              </w:tabs>
              <w:spacing w:line="360" w:lineRule="auto"/>
              <w:ind w:firstLine="1440"/>
              <w:rPr>
                <w:rFonts w:ascii="宋体" w:hAnsi="宋体" w:hint="eastAsia"/>
                <w:color w:val="000000"/>
                <w:sz w:val="24"/>
              </w:rPr>
            </w:pPr>
            <w:r>
              <w:rPr>
                <w:rFonts w:ascii="宋体" w:hAnsi="宋体" w:hint="eastAsia"/>
                <w:color w:val="000000"/>
                <w:sz w:val="24"/>
              </w:rPr>
              <w:t xml:space="preserve"> 　　   年    月    日</w:t>
            </w:r>
          </w:p>
        </w:tc>
        <w:tc>
          <w:tcPr>
            <w:tcW w:w="4287" w:type="dxa"/>
            <w:tcBorders>
              <w:top w:val="single" w:sz="4"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r>
              <w:rPr>
                <w:rFonts w:ascii="宋体" w:hAnsi="宋体" w:hint="eastAsia"/>
                <w:color w:val="000000"/>
                <w:sz w:val="24"/>
              </w:rPr>
              <w:t>会计部门意见：</w:t>
            </w:r>
          </w:p>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p>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p>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p>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p>
          <w:p w:rsidR="007C1431" w:rsidRDefault="007C1431">
            <w:pPr>
              <w:pStyle w:val="ListNumber3"/>
              <w:numPr>
                <w:ilvl w:val="0"/>
                <w:numId w:val="0"/>
              </w:numPr>
              <w:tabs>
                <w:tab w:val="left" w:pos="1200"/>
              </w:tabs>
              <w:spacing w:line="360" w:lineRule="auto"/>
              <w:ind w:left="1260" w:firstLine="480"/>
              <w:rPr>
                <w:rFonts w:ascii="宋体" w:hAnsi="宋体" w:hint="eastAsia"/>
                <w:color w:val="000000"/>
                <w:sz w:val="24"/>
              </w:rPr>
            </w:pPr>
            <w:r>
              <w:rPr>
                <w:rFonts w:ascii="宋体" w:hAnsi="宋体" w:hint="eastAsia"/>
                <w:color w:val="000000"/>
                <w:sz w:val="24"/>
              </w:rPr>
              <w:t>会计主管：</w:t>
            </w:r>
          </w:p>
          <w:p w:rsidR="007C1431" w:rsidRDefault="007C1431">
            <w:pPr>
              <w:pStyle w:val="ListNumber3"/>
              <w:numPr>
                <w:ilvl w:val="0"/>
                <w:numId w:val="0"/>
              </w:numPr>
              <w:tabs>
                <w:tab w:val="left" w:pos="1200"/>
              </w:tabs>
              <w:spacing w:line="360" w:lineRule="auto"/>
              <w:ind w:left="840" w:firstLine="960"/>
              <w:rPr>
                <w:rFonts w:ascii="宋体" w:hAnsi="宋体" w:hint="eastAsia"/>
                <w:color w:val="000000"/>
                <w:sz w:val="24"/>
              </w:rPr>
            </w:pPr>
            <w:r>
              <w:rPr>
                <w:rFonts w:ascii="宋体" w:hAnsi="宋体" w:hint="eastAsia"/>
                <w:color w:val="000000"/>
                <w:sz w:val="24"/>
              </w:rPr>
              <w:t>年    月    日</w:t>
            </w:r>
          </w:p>
        </w:tc>
      </w:tr>
    </w:tbl>
    <w:p w:rsidR="007C1431" w:rsidRDefault="007C1431">
      <w:pPr>
        <w:pStyle w:val="ListNumber4"/>
        <w:numPr>
          <w:ilvl w:val="0"/>
          <w:numId w:val="0"/>
        </w:numPr>
        <w:tabs>
          <w:tab w:val="left" w:pos="1620"/>
        </w:tabs>
        <w:spacing w:line="360" w:lineRule="auto"/>
        <w:rPr>
          <w:rFonts w:ascii="宋体" w:hAnsi="宋体" w:hint="eastAsia"/>
          <w:color w:val="000000"/>
          <w:sz w:val="24"/>
        </w:rPr>
      </w:pP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注：1.本通知一式两份，一份送会计部门，一份信贷部门留底；</w:t>
      </w:r>
    </w:p>
    <w:p w:rsidR="007C1431" w:rsidRDefault="007C1431">
      <w:pPr>
        <w:pStyle w:val="ListNumber4"/>
        <w:numPr>
          <w:ilvl w:val="0"/>
          <w:numId w:val="0"/>
        </w:numPr>
        <w:tabs>
          <w:tab w:val="left" w:pos="1620"/>
        </w:tabs>
        <w:spacing w:line="360" w:lineRule="auto"/>
        <w:ind w:firstLineChars="200" w:firstLine="480"/>
        <w:rPr>
          <w:rFonts w:ascii="宋体" w:hAnsi="宋体" w:hint="eastAsia"/>
          <w:color w:val="000000"/>
          <w:sz w:val="24"/>
        </w:rPr>
      </w:pPr>
      <w:r>
        <w:rPr>
          <w:rFonts w:ascii="宋体" w:hAnsi="宋体" w:hint="eastAsia"/>
          <w:color w:val="000000"/>
          <w:sz w:val="24"/>
        </w:rPr>
        <w:t>2.本通知书只作为会计部门受理期限调整的依据，不作他用。</w:t>
      </w:r>
    </w:p>
    <w:p w:rsidR="007C1431" w:rsidRDefault="007C1431">
      <w:pPr>
        <w:spacing w:line="360" w:lineRule="auto"/>
        <w:ind w:right="32"/>
        <w:rPr>
          <w:rFonts w:ascii="仿宋_GB2312" w:eastAsia="仿宋_GB2312" w:hAnsi="宋体" w:hint="eastAsia"/>
          <w:color w:val="000000"/>
          <w:sz w:val="30"/>
          <w:szCs w:val="30"/>
        </w:rPr>
      </w:pPr>
    </w:p>
    <w:p w:rsidR="007C1431" w:rsidRDefault="007C1431">
      <w:pPr>
        <w:spacing w:line="360" w:lineRule="auto"/>
        <w:ind w:right="32"/>
        <w:rPr>
          <w:rFonts w:ascii="仿宋_GB2312" w:eastAsia="仿宋_GB2312" w:hAnsi="宋体" w:hint="eastAsia"/>
          <w:color w:val="000000"/>
          <w:sz w:val="30"/>
          <w:szCs w:val="30"/>
        </w:rPr>
      </w:pPr>
      <w:r>
        <w:rPr>
          <w:rFonts w:ascii="仿宋_GB2312" w:eastAsia="仿宋_GB2312" w:hAnsi="宋体" w:hint="eastAsia"/>
          <w:color w:val="000000"/>
          <w:sz w:val="32"/>
          <w:szCs w:val="32"/>
        </w:rPr>
        <w:t>附件18</w:t>
      </w:r>
    </w:p>
    <w:p w:rsidR="007C1431" w:rsidRDefault="007C1431">
      <w:pPr>
        <w:pStyle w:val="ListNumber2"/>
        <w:numPr>
          <w:ilvl w:val="0"/>
          <w:numId w:val="0"/>
        </w:numPr>
        <w:tabs>
          <w:tab w:val="left" w:pos="425"/>
          <w:tab w:val="left" w:pos="780"/>
        </w:tabs>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个人贷款期限调整通知书（借款人联）</w:t>
      </w: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尊敬的借款人：</w:t>
      </w:r>
    </w:p>
    <w:p w:rsidR="007C1431" w:rsidRDefault="007C1431">
      <w:pPr>
        <w:pStyle w:val="ListNumber3"/>
        <w:numPr>
          <w:ilvl w:val="0"/>
          <w:numId w:val="0"/>
        </w:numPr>
        <w:tabs>
          <w:tab w:val="left" w:pos="1200"/>
        </w:tabs>
        <w:spacing w:line="360" w:lineRule="auto"/>
        <w:ind w:firstLine="523"/>
        <w:rPr>
          <w:rFonts w:ascii="宋体" w:hAnsi="宋体" w:hint="eastAsia"/>
          <w:color w:val="000000"/>
          <w:sz w:val="24"/>
        </w:rPr>
      </w:pPr>
      <w:r>
        <w:rPr>
          <w:rFonts w:ascii="宋体" w:hAnsi="宋体" w:hint="eastAsia"/>
          <w:color w:val="000000"/>
          <w:sz w:val="24"/>
        </w:rPr>
        <w:t>根据您提交的业务申请，本行查阅了您的历史还款记录，考虑您的实际情况，现已批准您的申请。现将批准事项通知如下：</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59" w:type="dxa"/>
          <w:right w:w="59" w:type="dxa"/>
        </w:tblCellMar>
        <w:tblLook w:val="0000" w:firstRow="0" w:lastRow="0" w:firstColumn="0" w:lastColumn="0" w:noHBand="0" w:noVBand="0"/>
      </w:tblPr>
      <w:tblGrid>
        <w:gridCol w:w="4208"/>
        <w:gridCol w:w="4272"/>
      </w:tblGrid>
      <w:tr w:rsidR="007C1431">
        <w:trPr>
          <w:cantSplit/>
          <w:trHeight w:val="552"/>
          <w:jc w:val="center"/>
        </w:trPr>
        <w:tc>
          <w:tcPr>
            <w:tcW w:w="4208"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借款人姓名：</w:t>
            </w:r>
          </w:p>
        </w:tc>
        <w:tc>
          <w:tcPr>
            <w:tcW w:w="427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借款人编号：</w:t>
            </w:r>
          </w:p>
        </w:tc>
      </w:tr>
      <w:tr w:rsidR="007C1431">
        <w:trPr>
          <w:cantSplit/>
          <w:trHeight w:val="552"/>
          <w:jc w:val="center"/>
        </w:trPr>
        <w:tc>
          <w:tcPr>
            <w:tcW w:w="4208"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贷款账号：</w:t>
            </w:r>
          </w:p>
        </w:tc>
        <w:tc>
          <w:tcPr>
            <w:tcW w:w="427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贷款种类：</w:t>
            </w:r>
          </w:p>
        </w:tc>
      </w:tr>
      <w:tr w:rsidR="007C1431">
        <w:trPr>
          <w:cantSplit/>
          <w:trHeight w:val="552"/>
          <w:jc w:val="center"/>
        </w:trPr>
        <w:tc>
          <w:tcPr>
            <w:tcW w:w="4208"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借款合同编号：</w:t>
            </w:r>
          </w:p>
        </w:tc>
        <w:tc>
          <w:tcPr>
            <w:tcW w:w="427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贷款余额：       元</w:t>
            </w:r>
          </w:p>
        </w:tc>
      </w:tr>
      <w:tr w:rsidR="007C1431">
        <w:trPr>
          <w:cantSplit/>
          <w:trHeight w:val="552"/>
          <w:jc w:val="center"/>
        </w:trPr>
        <w:tc>
          <w:tcPr>
            <w:tcW w:w="4208"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调整前借款期限：      月</w:t>
            </w:r>
          </w:p>
        </w:tc>
        <w:tc>
          <w:tcPr>
            <w:tcW w:w="4272"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调整前借款到期日：</w:t>
            </w:r>
          </w:p>
        </w:tc>
      </w:tr>
      <w:tr w:rsidR="007C1431">
        <w:trPr>
          <w:cantSplit/>
          <w:trHeight w:val="552"/>
          <w:jc w:val="center"/>
        </w:trPr>
        <w:tc>
          <w:tcPr>
            <w:tcW w:w="4208"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期限调整类型：□缩短  □延长</w:t>
            </w:r>
          </w:p>
        </w:tc>
        <w:tc>
          <w:tcPr>
            <w:tcW w:w="4272"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 xml:space="preserve"> 调整暂停还款月数：         月</w:t>
            </w:r>
          </w:p>
        </w:tc>
      </w:tr>
      <w:tr w:rsidR="007C1431">
        <w:trPr>
          <w:cantSplit/>
          <w:trHeight w:val="552"/>
          <w:jc w:val="center"/>
        </w:trPr>
        <w:tc>
          <w:tcPr>
            <w:tcW w:w="4208"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调整后借款期限：       月</w:t>
            </w:r>
          </w:p>
        </w:tc>
        <w:tc>
          <w:tcPr>
            <w:tcW w:w="4272"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调整后借款到期日：</w:t>
            </w:r>
          </w:p>
        </w:tc>
      </w:tr>
      <w:tr w:rsidR="007C1431">
        <w:trPr>
          <w:cantSplit/>
          <w:trHeight w:val="552"/>
          <w:jc w:val="center"/>
        </w:trPr>
        <w:tc>
          <w:tcPr>
            <w:tcW w:w="4208"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调整前贷款利率：        ‰</w:t>
            </w:r>
          </w:p>
        </w:tc>
        <w:tc>
          <w:tcPr>
            <w:tcW w:w="4272"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调整后贷款利率：       ‰</w:t>
            </w:r>
          </w:p>
        </w:tc>
      </w:tr>
      <w:tr w:rsidR="007C1431">
        <w:trPr>
          <w:cantSplit/>
          <w:trHeight w:val="552"/>
          <w:jc w:val="center"/>
        </w:trPr>
        <w:tc>
          <w:tcPr>
            <w:tcW w:w="4208"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调整前逾期利率：        ‰</w:t>
            </w:r>
          </w:p>
        </w:tc>
        <w:tc>
          <w:tcPr>
            <w:tcW w:w="4272"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调整后逾期利率：       ‰</w:t>
            </w:r>
          </w:p>
        </w:tc>
      </w:tr>
    </w:tbl>
    <w:p w:rsidR="007C1431" w:rsidRDefault="007C1431">
      <w:pPr>
        <w:pStyle w:val="ListNumber3"/>
        <w:numPr>
          <w:ilvl w:val="0"/>
          <w:numId w:val="0"/>
        </w:numPr>
        <w:tabs>
          <w:tab w:val="left" w:pos="0"/>
          <w:tab w:val="left" w:pos="58"/>
          <w:tab w:val="left" w:pos="1200"/>
        </w:tabs>
        <w:spacing w:line="360" w:lineRule="auto"/>
        <w:ind w:firstLine="480"/>
        <w:rPr>
          <w:rFonts w:ascii="宋体" w:hAnsi="宋体" w:hint="eastAsia"/>
          <w:color w:val="000000"/>
          <w:sz w:val="24"/>
        </w:rPr>
      </w:pPr>
      <w:r>
        <w:rPr>
          <w:rFonts w:ascii="宋体" w:hAnsi="宋体" w:hint="eastAsia"/>
          <w:color w:val="000000"/>
          <w:sz w:val="24"/>
        </w:rPr>
        <w:t>请您于本通知签发之日起10日内，带上本通知及身份证明到本行办理相关</w:t>
      </w:r>
      <w:r>
        <w:rPr>
          <w:rFonts w:ascii="宋体" w:hAnsi="宋体" w:hint="eastAsia"/>
          <w:color w:val="000000"/>
          <w:sz w:val="24"/>
        </w:rPr>
        <w:lastRenderedPageBreak/>
        <w:t>手续，并足额清偿应还贷款本息（含交易当期）。具体款项金额以会计实际交易信息为准。</w:t>
      </w:r>
    </w:p>
    <w:p w:rsidR="007C1431" w:rsidRDefault="007C1431">
      <w:pPr>
        <w:pStyle w:val="ListNumber3"/>
        <w:numPr>
          <w:ilvl w:val="0"/>
          <w:numId w:val="0"/>
        </w:numPr>
        <w:tabs>
          <w:tab w:val="left" w:pos="0"/>
          <w:tab w:val="left" w:pos="58"/>
          <w:tab w:val="left" w:pos="1200"/>
        </w:tabs>
        <w:spacing w:line="360" w:lineRule="auto"/>
        <w:ind w:firstLine="648"/>
        <w:rPr>
          <w:rFonts w:ascii="宋体" w:hAnsi="宋体" w:hint="eastAsia"/>
          <w:color w:val="000000"/>
          <w:sz w:val="24"/>
        </w:rPr>
      </w:pPr>
      <w:r>
        <w:rPr>
          <w:rFonts w:ascii="宋体" w:hAnsi="宋体" w:hint="eastAsia"/>
          <w:color w:val="000000"/>
          <w:sz w:val="24"/>
        </w:rPr>
        <w:t xml:space="preserve">特此通知！ 　</w:t>
      </w: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r>
        <w:rPr>
          <w:rFonts w:ascii="宋体" w:hAnsi="宋体" w:hint="eastAsia"/>
          <w:color w:val="000000"/>
          <w:sz w:val="24"/>
        </w:rPr>
        <w:t xml:space="preserve">　　　　　　　　　　　　　　　　　　　　　　　年      月      日</w:t>
      </w: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r>
        <w:rPr>
          <w:rFonts w:ascii="宋体" w:hAnsi="宋体" w:hint="eastAsia"/>
          <w:color w:val="000000"/>
          <w:sz w:val="24"/>
        </w:rPr>
        <w:t xml:space="preserve">本行地址：　　　　　　  　　电话号码：             　　     </w:t>
      </w:r>
    </w:p>
    <w:p w:rsidR="007C1431" w:rsidRDefault="007C1431">
      <w:pPr>
        <w:spacing w:line="360" w:lineRule="auto"/>
        <w:rPr>
          <w:rFonts w:ascii="宋体" w:hAnsi="宋体" w:hint="eastAsia"/>
          <w:color w:val="000000"/>
          <w:sz w:val="24"/>
        </w:rPr>
      </w:pPr>
    </w:p>
    <w:p w:rsidR="007C1431" w:rsidRDefault="007C1431">
      <w:pPr>
        <w:spacing w:line="360" w:lineRule="auto"/>
        <w:ind w:right="32"/>
        <w:rPr>
          <w:rFonts w:ascii="仿宋_GB2312" w:eastAsia="仿宋_GB2312" w:hAnsi="宋体" w:hint="eastAsia"/>
          <w:color w:val="000000"/>
          <w:sz w:val="30"/>
          <w:szCs w:val="30"/>
        </w:rPr>
      </w:pPr>
    </w:p>
    <w:p w:rsidR="007C1431" w:rsidRDefault="007C1431">
      <w:pPr>
        <w:pStyle w:val="ListNumber4"/>
        <w:numPr>
          <w:ilvl w:val="0"/>
          <w:numId w:val="0"/>
        </w:numPr>
        <w:tabs>
          <w:tab w:val="left" w:pos="1620"/>
        </w:tabs>
        <w:spacing w:line="360" w:lineRule="auto"/>
        <w:ind w:leftChars="600" w:left="1260" w:firstLineChars="700" w:firstLine="1680"/>
        <w:rPr>
          <w:rFonts w:ascii="宋体" w:hAnsi="宋体" w:hint="eastAsia"/>
          <w:color w:val="000000"/>
          <w:sz w:val="24"/>
        </w:rPr>
      </w:pPr>
      <w:r>
        <w:rPr>
          <w:rFonts w:ascii="宋体" w:hAnsi="宋体" w:hint="eastAsia"/>
          <w:color w:val="000000"/>
          <w:sz w:val="24"/>
        </w:rPr>
        <w:t xml:space="preserve">　　　　　　　　　　　　　　　　　　　编号：</w:t>
      </w:r>
    </w:p>
    <w:p w:rsidR="007C1431" w:rsidRDefault="007C1431">
      <w:pPr>
        <w:pStyle w:val="ListNumber4"/>
        <w:numPr>
          <w:ilvl w:val="0"/>
          <w:numId w:val="0"/>
        </w:numPr>
        <w:tabs>
          <w:tab w:val="left" w:pos="1620"/>
        </w:tabs>
        <w:spacing w:line="360" w:lineRule="auto"/>
        <w:ind w:left="1260"/>
        <w:rPr>
          <w:rFonts w:ascii="宋体" w:hAnsi="宋体" w:hint="eastAsia"/>
          <w:color w:val="000000"/>
          <w:sz w:val="24"/>
        </w:rPr>
      </w:pPr>
      <w:r>
        <w:rPr>
          <w:rFonts w:ascii="宋体" w:hAnsi="宋体" w:hint="eastAsia"/>
          <w:color w:val="000000"/>
          <w:sz w:val="24"/>
        </w:rPr>
        <w:t xml:space="preserve">邮政编码：        地　　址：       收 件 人：                  </w:t>
      </w:r>
    </w:p>
    <w:p w:rsidR="007C1431" w:rsidRDefault="007C1431">
      <w:pPr>
        <w:spacing w:line="360" w:lineRule="auto"/>
        <w:jc w:val="center"/>
        <w:rPr>
          <w:rFonts w:ascii="宋体" w:hAnsi="宋体" w:hint="eastAsia"/>
          <w:b/>
          <w:color w:val="000000"/>
          <w:sz w:val="24"/>
        </w:rPr>
      </w:pPr>
    </w:p>
    <w:p w:rsidR="007C1431" w:rsidRDefault="007C1431">
      <w:pPr>
        <w:spacing w:line="360" w:lineRule="auto"/>
        <w:ind w:right="32"/>
        <w:rPr>
          <w:rFonts w:ascii="仿宋_GB2312" w:eastAsia="仿宋_GB2312" w:hAnsi="宋体" w:hint="eastAsia"/>
          <w:color w:val="000000"/>
          <w:sz w:val="32"/>
          <w:szCs w:val="32"/>
        </w:rPr>
      </w:pPr>
    </w:p>
    <w:p w:rsidR="007C1431" w:rsidRDefault="007C1431">
      <w:pPr>
        <w:pStyle w:val="a"/>
        <w:rPr>
          <w:rFonts w:hAnsi="宋体" w:hint="eastAsia"/>
          <w:color w:val="000000"/>
          <w:sz w:val="24"/>
        </w:rPr>
      </w:pPr>
      <w:r>
        <w:rPr>
          <w:rFonts w:ascii="仿宋_GB2312" w:eastAsia="仿宋_GB2312" w:hAnsi="仿宋_GB2312" w:cs="仿宋_GB2312" w:hint="eastAsia"/>
          <w:color w:val="000000"/>
          <w:sz w:val="32"/>
          <w:szCs w:val="32"/>
        </w:rPr>
        <w:t xml:space="preserve">附件19　</w:t>
      </w:r>
      <w:r>
        <w:rPr>
          <w:rFonts w:hAnsi="宋体" w:hint="eastAsia"/>
          <w:color w:val="000000"/>
          <w:sz w:val="24"/>
        </w:rPr>
        <w:t xml:space="preserve">                                     　　　　      　　     </w:t>
      </w:r>
    </w:p>
    <w:p w:rsidR="007C1431" w:rsidRDefault="007C1431">
      <w:pPr>
        <w:pStyle w:val="a"/>
        <w:rPr>
          <w:rFonts w:hAnsi="宋体" w:hint="eastAsia"/>
          <w:color w:val="000000"/>
          <w:sz w:val="24"/>
        </w:rPr>
      </w:pPr>
      <w:r>
        <w:rPr>
          <w:rFonts w:hAnsi="宋体" w:hint="eastAsia"/>
          <w:color w:val="000000"/>
          <w:sz w:val="24"/>
        </w:rPr>
        <w:t xml:space="preserve">                                              编号：</w:t>
      </w:r>
    </w:p>
    <w:p w:rsidR="007C1431" w:rsidRDefault="007C1431">
      <w:pPr>
        <w:pStyle w:val="ListNumber2"/>
        <w:numPr>
          <w:ilvl w:val="0"/>
          <w:numId w:val="0"/>
        </w:numPr>
        <w:tabs>
          <w:tab w:val="left" w:pos="425"/>
          <w:tab w:val="left" w:pos="780"/>
        </w:tabs>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个人贷款变更还款方式补充协议</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立协议人：</w:t>
      </w:r>
    </w:p>
    <w:p w:rsidR="007C1431" w:rsidRDefault="007C1431">
      <w:pPr>
        <w:spacing w:line="360" w:lineRule="auto"/>
        <w:ind w:firstLine="465"/>
        <w:rPr>
          <w:rFonts w:ascii="宋体" w:hAnsi="宋体" w:hint="eastAsia"/>
          <w:color w:val="000000"/>
          <w:sz w:val="24"/>
        </w:rPr>
      </w:pPr>
      <w:r>
        <w:rPr>
          <w:rFonts w:ascii="宋体" w:hAnsi="宋体" w:hint="eastAsia"/>
          <w:color w:val="000000"/>
          <w:sz w:val="24"/>
        </w:rPr>
        <w:t>借款人（以下称甲方）：</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 xml:space="preserve">贷款人（以下称乙方）： </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担保人（以下称丙方）：                              </w:t>
      </w:r>
    </w:p>
    <w:p w:rsidR="007C1431" w:rsidRDefault="007C1431">
      <w:pPr>
        <w:tabs>
          <w:tab w:val="left" w:pos="0"/>
          <w:tab w:val="left" w:pos="540"/>
        </w:tabs>
        <w:spacing w:line="360" w:lineRule="auto"/>
        <w:ind w:firstLine="600"/>
        <w:rPr>
          <w:rFonts w:ascii="宋体" w:hAnsi="宋体" w:hint="eastAsia"/>
          <w:color w:val="000000"/>
          <w:sz w:val="24"/>
        </w:rPr>
      </w:pPr>
    </w:p>
    <w:p w:rsidR="007C1431" w:rsidRDefault="007C1431">
      <w:pPr>
        <w:tabs>
          <w:tab w:val="left" w:pos="0"/>
          <w:tab w:val="left" w:pos="540"/>
        </w:tabs>
        <w:spacing w:line="360" w:lineRule="auto"/>
        <w:ind w:firstLine="600"/>
        <w:rPr>
          <w:rFonts w:ascii="宋体" w:hAnsi="宋体" w:hint="eastAsia"/>
          <w:color w:val="000000"/>
          <w:sz w:val="24"/>
        </w:rPr>
      </w:pPr>
      <w:r>
        <w:rPr>
          <w:rFonts w:ascii="宋体" w:hAnsi="宋体" w:hint="eastAsia"/>
          <w:color w:val="000000"/>
          <w:sz w:val="24"/>
        </w:rPr>
        <w:t>因甲方申请变更借款还款方式，协议各方根据有关法律、法规和规章制度，本着平等、自愿、诚信、互利的原则，就有关事宜协商一致，对协议各方签订的     号借款合同及其担保合同(以下简称借款合同)订立本补充协议如下：</w:t>
      </w:r>
    </w:p>
    <w:p w:rsidR="007C1431" w:rsidRDefault="007C1431">
      <w:pPr>
        <w:spacing w:line="360" w:lineRule="auto"/>
        <w:ind w:firstLine="480"/>
        <w:rPr>
          <w:rFonts w:ascii="宋体" w:hAnsi="宋体" w:hint="eastAsia"/>
          <w:color w:val="000000"/>
          <w:sz w:val="24"/>
        </w:rPr>
      </w:pPr>
      <w:r>
        <w:rPr>
          <w:rFonts w:ascii="宋体" w:hAnsi="宋体" w:hint="eastAsia"/>
          <w:b/>
          <w:color w:val="000000"/>
          <w:sz w:val="24"/>
        </w:rPr>
        <w:t>第一条</w:t>
      </w:r>
      <w:r>
        <w:rPr>
          <w:rFonts w:ascii="宋体" w:hAnsi="宋体" w:hint="eastAsia"/>
          <w:color w:val="000000"/>
          <w:sz w:val="24"/>
        </w:rPr>
        <w:t xml:space="preserve"> 甲方应在签订本协议后    个工作日内到贷款经办机构会计柜台归还借款合同项下的全部拖欠本息及相关费用、本期应还的本息,并办理变更还款方式手续。</w:t>
      </w:r>
    </w:p>
    <w:p w:rsidR="007C1431" w:rsidRDefault="007C1431">
      <w:pPr>
        <w:tabs>
          <w:tab w:val="left" w:pos="0"/>
          <w:tab w:val="left" w:pos="540"/>
        </w:tabs>
        <w:spacing w:line="360" w:lineRule="auto"/>
        <w:ind w:left="2" w:firstLineChars="1" w:firstLine="2"/>
        <w:rPr>
          <w:rFonts w:ascii="宋体" w:hAnsi="宋体" w:hint="eastAsia"/>
          <w:color w:val="000000"/>
          <w:sz w:val="24"/>
        </w:rPr>
      </w:pPr>
      <w:r>
        <w:rPr>
          <w:rFonts w:ascii="宋体" w:hAnsi="宋体" w:hint="eastAsia"/>
          <w:color w:val="000000"/>
          <w:sz w:val="24"/>
        </w:rPr>
        <w:t xml:space="preserve">    </w:t>
      </w:r>
      <w:r>
        <w:rPr>
          <w:rFonts w:ascii="宋体" w:hAnsi="宋体" w:hint="eastAsia"/>
          <w:b/>
          <w:color w:val="000000"/>
          <w:sz w:val="24"/>
        </w:rPr>
        <w:t>第二条</w:t>
      </w:r>
      <w:r>
        <w:rPr>
          <w:rFonts w:ascii="宋体" w:hAnsi="宋体" w:hint="eastAsia"/>
          <w:color w:val="000000"/>
          <w:sz w:val="24"/>
        </w:rPr>
        <w:t xml:space="preserve"> 自甲方办妥变更还款方式手续后下一个还款期开始，甲方采用（等</w:t>
      </w:r>
      <w:r>
        <w:rPr>
          <w:rFonts w:ascii="宋体" w:hAnsi="宋体" w:hint="eastAsia"/>
          <w:color w:val="000000"/>
          <w:sz w:val="24"/>
        </w:rPr>
        <w:lastRenderedPageBreak/>
        <w:t>额本息还款法/等额本金还款法）还本付息，分期还款额相应调整。</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w:t>
      </w:r>
      <w:r>
        <w:rPr>
          <w:rFonts w:ascii="宋体" w:hAnsi="宋体" w:hint="eastAsia"/>
          <w:b/>
          <w:color w:val="000000"/>
          <w:sz w:val="24"/>
        </w:rPr>
        <w:t xml:space="preserve">  第三条</w:t>
      </w:r>
      <w:r>
        <w:rPr>
          <w:rFonts w:ascii="宋体" w:hAnsi="宋体" w:hint="eastAsia"/>
          <w:color w:val="000000"/>
          <w:sz w:val="24"/>
        </w:rPr>
        <w:t xml:space="preserve"> 甲方承诺，在借款期内不再变更还款方式。</w:t>
      </w:r>
    </w:p>
    <w:p w:rsidR="007C1431" w:rsidRDefault="007C1431">
      <w:pPr>
        <w:tabs>
          <w:tab w:val="left" w:pos="180"/>
        </w:tabs>
        <w:spacing w:line="360" w:lineRule="auto"/>
        <w:ind w:firstLineChars="200" w:firstLine="482"/>
        <w:rPr>
          <w:rFonts w:ascii="宋体" w:hAnsi="宋体" w:hint="eastAsia"/>
          <w:color w:val="000000"/>
          <w:sz w:val="24"/>
        </w:rPr>
      </w:pPr>
      <w:r>
        <w:rPr>
          <w:rFonts w:ascii="宋体" w:hAnsi="宋体" w:hint="eastAsia"/>
          <w:b/>
          <w:color w:val="000000"/>
          <w:sz w:val="24"/>
        </w:rPr>
        <w:t>第四条</w:t>
      </w:r>
      <w:r>
        <w:rPr>
          <w:rFonts w:ascii="宋体" w:hAnsi="宋体" w:hint="eastAsia"/>
          <w:color w:val="000000"/>
          <w:sz w:val="24"/>
        </w:rPr>
        <w:t xml:space="preserve"> 丙方对本协议无异议。丙方同意按借款合同和本协议的约定承担义务，其中涉及变更的内容按本协议的约定履行，未变更的内容按借款合同履行。   </w:t>
      </w:r>
    </w:p>
    <w:p w:rsidR="007C1431" w:rsidRDefault="007C1431">
      <w:pPr>
        <w:tabs>
          <w:tab w:val="left" w:pos="180"/>
        </w:tabs>
        <w:spacing w:line="360" w:lineRule="auto"/>
        <w:ind w:firstLineChars="200" w:firstLine="482"/>
        <w:rPr>
          <w:rFonts w:ascii="宋体" w:hAnsi="宋体" w:hint="eastAsia"/>
          <w:color w:val="000000"/>
          <w:sz w:val="24"/>
        </w:rPr>
      </w:pPr>
      <w:r>
        <w:rPr>
          <w:rFonts w:ascii="宋体" w:hAnsi="宋体" w:hint="eastAsia"/>
          <w:b/>
          <w:color w:val="000000"/>
          <w:sz w:val="24"/>
        </w:rPr>
        <w:t>第五条</w:t>
      </w:r>
      <w:r>
        <w:rPr>
          <w:rFonts w:ascii="宋体" w:hAnsi="宋体" w:hint="eastAsia"/>
          <w:color w:val="000000"/>
          <w:sz w:val="24"/>
        </w:rPr>
        <w:t xml:space="preserve"> 本协议是借款合同的有效组成部分，与借款合同具备同等法律效力，在满足以下条件后生效：</w:t>
      </w:r>
    </w:p>
    <w:p w:rsidR="007C1431" w:rsidRDefault="007C1431">
      <w:pPr>
        <w:tabs>
          <w:tab w:val="left" w:pos="180"/>
        </w:tabs>
        <w:spacing w:line="360" w:lineRule="auto"/>
        <w:ind w:left="461"/>
        <w:rPr>
          <w:rFonts w:ascii="宋体" w:hAnsi="宋体" w:hint="eastAsia"/>
          <w:color w:val="000000"/>
          <w:sz w:val="24"/>
        </w:rPr>
      </w:pPr>
      <w:r>
        <w:rPr>
          <w:rFonts w:ascii="宋体" w:hAnsi="宋体" w:hint="eastAsia"/>
          <w:color w:val="000000"/>
          <w:sz w:val="24"/>
        </w:rPr>
        <w:t>(一)甲方签字并捺手印；</w:t>
      </w:r>
    </w:p>
    <w:p w:rsidR="007C1431" w:rsidRDefault="007C1431">
      <w:pPr>
        <w:snapToGrid w:val="0"/>
        <w:spacing w:line="360" w:lineRule="auto"/>
        <w:ind w:firstLine="480"/>
        <w:rPr>
          <w:rFonts w:ascii="宋体" w:hAnsi="宋体" w:hint="eastAsia"/>
          <w:color w:val="000000"/>
          <w:sz w:val="24"/>
        </w:rPr>
      </w:pPr>
      <w:r>
        <w:rPr>
          <w:rFonts w:ascii="宋体" w:hAnsi="宋体" w:hint="eastAsia"/>
          <w:color w:val="000000"/>
          <w:sz w:val="24"/>
        </w:rPr>
        <w:t>(二)乙方法定代表人（负责人）或授权代理人签字，并加盖公章；</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(三)根据借款合同约定须经丙方同意的，如丙方为自然人的，经本人签字并捺手印；丙方为法人或其他组织的，经其法定代表人（负责人）或授权代理人签字并加盖公章。</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本协议与借款合同同时终止。</w:t>
      </w:r>
    </w:p>
    <w:p w:rsidR="007C1431" w:rsidRDefault="007C1431">
      <w:pPr>
        <w:spacing w:line="360" w:lineRule="auto"/>
        <w:ind w:firstLine="465"/>
        <w:rPr>
          <w:rFonts w:ascii="宋体" w:hAnsi="宋体" w:hint="eastAsia"/>
          <w:color w:val="000000"/>
          <w:sz w:val="24"/>
        </w:rPr>
      </w:pPr>
      <w:r>
        <w:rPr>
          <w:rFonts w:ascii="宋体" w:hAnsi="宋体" w:hint="eastAsia"/>
          <w:b/>
          <w:color w:val="000000"/>
          <w:sz w:val="24"/>
        </w:rPr>
        <w:t>第六条</w:t>
      </w:r>
      <w:r>
        <w:rPr>
          <w:rFonts w:ascii="宋体" w:hAnsi="宋体" w:hint="eastAsia"/>
          <w:color w:val="000000"/>
          <w:sz w:val="24"/>
        </w:rPr>
        <w:t xml:space="preserve"> 若甲方未按本协议约定到贷款经办机构会计柜台办妥变更还款方式手续，甲方仍须按借款合同约定还本付息。</w:t>
      </w:r>
    </w:p>
    <w:p w:rsidR="007C1431" w:rsidRDefault="007C1431">
      <w:pPr>
        <w:spacing w:line="360" w:lineRule="auto"/>
        <w:ind w:firstLine="465"/>
        <w:rPr>
          <w:rFonts w:ascii="宋体" w:hAnsi="宋体" w:hint="eastAsia"/>
          <w:color w:val="000000"/>
          <w:sz w:val="24"/>
        </w:rPr>
      </w:pPr>
      <w:r>
        <w:rPr>
          <w:rFonts w:ascii="宋体" w:hAnsi="宋体" w:hint="eastAsia"/>
          <w:b/>
          <w:color w:val="000000"/>
          <w:sz w:val="24"/>
        </w:rPr>
        <w:t>第七条</w:t>
      </w:r>
      <w:r>
        <w:rPr>
          <w:rFonts w:ascii="宋体" w:hAnsi="宋体" w:hint="eastAsia"/>
          <w:color w:val="000000"/>
          <w:sz w:val="24"/>
        </w:rPr>
        <w:t xml:space="preserve"> 本协议一式     份，甲方    份，乙方    份，丙方   份。</w:t>
      </w:r>
    </w:p>
    <w:p w:rsidR="007C1431" w:rsidRDefault="007C1431">
      <w:pPr>
        <w:spacing w:line="360" w:lineRule="auto"/>
        <w:ind w:firstLine="465"/>
        <w:rPr>
          <w:rFonts w:ascii="宋体" w:hAnsi="宋体" w:hint="eastAsia"/>
          <w:color w:val="000000"/>
          <w:sz w:val="24"/>
        </w:rPr>
      </w:pPr>
    </w:p>
    <w:p w:rsidR="007C1431" w:rsidRDefault="007C1431">
      <w:pPr>
        <w:spacing w:line="360" w:lineRule="auto"/>
        <w:ind w:firstLine="465"/>
        <w:rPr>
          <w:rFonts w:ascii="宋体" w:hAnsi="宋体" w:hint="eastAsia"/>
          <w:color w:val="000000"/>
          <w:sz w:val="24"/>
        </w:rPr>
      </w:pP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甲方（签字和手印）：                  乙方（盖章）</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法定代表人（负责人）或授权代理人（签字和手印）：</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年    月    日                          年    月    日</w:t>
      </w:r>
    </w:p>
    <w:p w:rsidR="007C1431" w:rsidRDefault="007C1431">
      <w:pPr>
        <w:pStyle w:val="PlainText"/>
        <w:spacing w:line="360" w:lineRule="auto"/>
        <w:ind w:firstLineChars="200" w:firstLine="480"/>
        <w:rPr>
          <w:rFonts w:hAnsi="宋体" w:hint="eastAsia"/>
          <w:color w:val="000000"/>
          <w:sz w:val="24"/>
          <w:szCs w:val="24"/>
        </w:rPr>
      </w:pPr>
    </w:p>
    <w:p w:rsidR="007C1431" w:rsidRDefault="007C1431">
      <w:pPr>
        <w:pStyle w:val="PlainText"/>
        <w:spacing w:line="360" w:lineRule="auto"/>
        <w:ind w:firstLineChars="200" w:firstLine="480"/>
        <w:rPr>
          <w:rFonts w:hAnsi="宋体" w:hint="eastAsia"/>
          <w:color w:val="000000"/>
          <w:sz w:val="24"/>
          <w:szCs w:val="24"/>
        </w:rPr>
      </w:pPr>
    </w:p>
    <w:p w:rsidR="007C1431" w:rsidRDefault="007C1431">
      <w:pPr>
        <w:pStyle w:val="PlainText"/>
        <w:spacing w:line="360" w:lineRule="auto"/>
        <w:ind w:firstLineChars="200" w:firstLine="480"/>
        <w:rPr>
          <w:rFonts w:hAnsi="宋体" w:hint="eastAsia"/>
          <w:color w:val="000000"/>
          <w:sz w:val="24"/>
          <w:szCs w:val="24"/>
        </w:rPr>
      </w:pPr>
      <w:proofErr w:type="spellStart"/>
      <w:r>
        <w:rPr>
          <w:rFonts w:hAnsi="宋体" w:hint="eastAsia"/>
          <w:color w:val="000000"/>
          <w:sz w:val="24"/>
          <w:szCs w:val="24"/>
        </w:rPr>
        <w:t>丙方（签字或公章</w:t>
      </w:r>
      <w:proofErr w:type="spellEnd"/>
      <w:r>
        <w:rPr>
          <w:rFonts w:hAnsi="宋体" w:hint="eastAsia"/>
          <w:color w:val="000000"/>
          <w:sz w:val="24"/>
          <w:szCs w:val="24"/>
        </w:rPr>
        <w:t>）：</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 xml:space="preserve">法定代表人（负责人）或授权代理人（签字和手印）： 年    月    日   </w:t>
      </w: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仿宋_GB2312" w:eastAsia="仿宋_GB2312" w:hAnsi="仿宋_GB2312" w:cs="仿宋_GB2312" w:hint="eastAsia"/>
          <w:bCs/>
          <w:color w:val="000000"/>
          <w:sz w:val="32"/>
          <w:szCs w:val="32"/>
        </w:rPr>
      </w:pPr>
      <w:r>
        <w:rPr>
          <w:rFonts w:ascii="仿宋_GB2312" w:eastAsia="仿宋_GB2312" w:hAnsi="仿宋_GB2312" w:cs="仿宋_GB2312" w:hint="eastAsia"/>
          <w:bCs/>
          <w:color w:val="000000"/>
          <w:sz w:val="32"/>
          <w:szCs w:val="32"/>
        </w:rPr>
        <w:t>附件20</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编号：</w:t>
      </w:r>
    </w:p>
    <w:p w:rsidR="007C1431" w:rsidRDefault="007C1431">
      <w:pPr>
        <w:pStyle w:val="ListNumber2"/>
        <w:numPr>
          <w:ilvl w:val="0"/>
          <w:numId w:val="0"/>
        </w:numPr>
        <w:tabs>
          <w:tab w:val="left" w:pos="425"/>
          <w:tab w:val="left" w:pos="780"/>
        </w:tabs>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个人贷款还款方式变更通知书（会计联）</w:t>
      </w:r>
    </w:p>
    <w:p w:rsidR="007C1431" w:rsidRDefault="007C1431">
      <w:pPr>
        <w:spacing w:line="360" w:lineRule="auto"/>
        <w:rPr>
          <w:rFonts w:ascii="宋体" w:hAnsi="宋体" w:hint="eastAsia"/>
          <w:color w:val="000000"/>
          <w:sz w:val="24"/>
        </w:rPr>
      </w:pPr>
      <w:r>
        <w:rPr>
          <w:rFonts w:ascii="宋体" w:hAnsi="宋体" w:hint="eastAsia"/>
          <w:color w:val="000000"/>
          <w:sz w:val="24"/>
        </w:rPr>
        <w:t>会计部门：</w:t>
      </w:r>
    </w:p>
    <w:p w:rsidR="007C1431" w:rsidRDefault="007C1431">
      <w:pPr>
        <w:pStyle w:val="ListNumber4"/>
        <w:numPr>
          <w:ilvl w:val="0"/>
          <w:numId w:val="0"/>
        </w:numPr>
        <w:tabs>
          <w:tab w:val="left" w:pos="1620"/>
        </w:tabs>
        <w:spacing w:line="360" w:lineRule="auto"/>
        <w:ind w:left="32" w:firstLine="436"/>
        <w:rPr>
          <w:rFonts w:ascii="宋体" w:hAnsi="宋体" w:hint="eastAsia"/>
          <w:color w:val="000000"/>
          <w:sz w:val="24"/>
        </w:rPr>
      </w:pPr>
      <w:r>
        <w:rPr>
          <w:rFonts w:ascii="宋体" w:hAnsi="宋体" w:hint="eastAsia"/>
          <w:color w:val="000000"/>
          <w:sz w:val="24"/>
        </w:rPr>
        <w:t>根据借款人与本行签订的《借款合同》及还款方式变更的申请，现将还款方式变更的有关事项通知如下：</w:t>
      </w:r>
    </w:p>
    <w:tbl>
      <w:tblPr>
        <w:tblW w:w="0" w:type="auto"/>
        <w:jc w:val="center"/>
        <w:tblLayout w:type="fixed"/>
        <w:tblCellMar>
          <w:left w:w="59" w:type="dxa"/>
          <w:right w:w="59" w:type="dxa"/>
        </w:tblCellMar>
        <w:tblLook w:val="0000" w:firstRow="0" w:lastRow="0" w:firstColumn="0" w:lastColumn="0" w:noHBand="0" w:noVBand="0"/>
      </w:tblPr>
      <w:tblGrid>
        <w:gridCol w:w="5682"/>
        <w:gridCol w:w="2861"/>
      </w:tblGrid>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0"/>
                <w:tab w:val="left" w:pos="1200"/>
              </w:tabs>
              <w:ind w:firstLine="41"/>
              <w:rPr>
                <w:rFonts w:ascii="宋体" w:hAnsi="宋体" w:hint="eastAsia"/>
                <w:color w:val="000000"/>
                <w:sz w:val="24"/>
              </w:rPr>
            </w:pPr>
            <w:r>
              <w:rPr>
                <w:rFonts w:ascii="宋体" w:hAnsi="宋体" w:hint="eastAsia"/>
                <w:color w:val="000000"/>
                <w:sz w:val="24"/>
              </w:rPr>
              <w:t>借款人姓名：</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借款人编号:</w:t>
            </w:r>
          </w:p>
        </w:tc>
      </w:tr>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贷款账号：</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贷款种类:</w:t>
            </w:r>
          </w:p>
        </w:tc>
      </w:tr>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借款合同编号: </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借款期限：       月</w:t>
            </w:r>
          </w:p>
        </w:tc>
      </w:tr>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借款到期日：</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贷款余额：</w:t>
            </w:r>
          </w:p>
        </w:tc>
      </w:tr>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拖欠本金：</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拖欠利息：</w:t>
            </w:r>
          </w:p>
        </w:tc>
      </w:tr>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调整前还款方式：</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调整后还款方式：</w:t>
            </w:r>
          </w:p>
        </w:tc>
      </w:tr>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调整前还本间隔：</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调整后还本间隔：</w:t>
            </w:r>
          </w:p>
        </w:tc>
      </w:tr>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调整前还息间隔：</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调整后还息间隔：</w:t>
            </w:r>
          </w:p>
        </w:tc>
      </w:tr>
      <w:tr w:rsidR="007C1431">
        <w:trPr>
          <w:cantSplit/>
          <w:trHeight w:val="4144"/>
          <w:jc w:val="center"/>
        </w:trPr>
        <w:tc>
          <w:tcPr>
            <w:tcW w:w="5682" w:type="dxa"/>
            <w:tcBorders>
              <w:top w:val="single" w:sz="4"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65"/>
                <w:tab w:val="left" w:pos="1200"/>
              </w:tabs>
              <w:spacing w:line="360" w:lineRule="auto"/>
              <w:ind w:left="164" w:right="263" w:firstLine="413"/>
              <w:rPr>
                <w:rFonts w:ascii="宋体" w:hAnsi="宋体" w:hint="eastAsia"/>
                <w:color w:val="000000"/>
                <w:sz w:val="24"/>
              </w:rPr>
            </w:pPr>
            <w:r>
              <w:rPr>
                <w:rFonts w:ascii="宋体" w:hAnsi="宋体" w:hint="eastAsia"/>
                <w:color w:val="000000"/>
                <w:sz w:val="24"/>
              </w:rPr>
              <w:lastRenderedPageBreak/>
              <w:t>请在借款人全部清偿应还贷款本息的情况下，按此通知书为其办理相应的会计账务处理手续。</w:t>
            </w:r>
          </w:p>
          <w:p w:rsidR="007C1431" w:rsidRDefault="007C1431">
            <w:pPr>
              <w:pStyle w:val="ListNumber3"/>
              <w:numPr>
                <w:ilvl w:val="0"/>
                <w:numId w:val="0"/>
              </w:numPr>
              <w:tabs>
                <w:tab w:val="left" w:pos="165"/>
                <w:tab w:val="left" w:pos="1200"/>
              </w:tabs>
              <w:spacing w:line="360" w:lineRule="auto"/>
              <w:ind w:left="164" w:right="263" w:firstLine="413"/>
              <w:rPr>
                <w:rFonts w:ascii="宋体" w:hAnsi="宋体" w:hint="eastAsia"/>
                <w:color w:val="000000"/>
                <w:sz w:val="24"/>
              </w:rPr>
            </w:pPr>
          </w:p>
          <w:p w:rsidR="007C1431" w:rsidRDefault="007C1431">
            <w:pPr>
              <w:pStyle w:val="ListNumber3"/>
              <w:numPr>
                <w:ilvl w:val="0"/>
                <w:numId w:val="0"/>
              </w:numPr>
              <w:tabs>
                <w:tab w:val="left" w:pos="165"/>
                <w:tab w:val="left" w:pos="1200"/>
              </w:tabs>
              <w:spacing w:line="360" w:lineRule="auto"/>
              <w:ind w:left="164" w:right="263"/>
              <w:rPr>
                <w:rFonts w:ascii="宋体" w:hAnsi="宋体" w:hint="eastAsia"/>
                <w:color w:val="000000"/>
                <w:sz w:val="24"/>
              </w:rPr>
            </w:pPr>
            <w:r>
              <w:rPr>
                <w:rFonts w:ascii="宋体" w:hAnsi="宋体" w:hint="eastAsia"/>
                <w:color w:val="000000"/>
                <w:sz w:val="24"/>
              </w:rPr>
              <w:t>经办人：    部门负责人：    信贷部门（盖章）</w:t>
            </w:r>
          </w:p>
          <w:p w:rsidR="007C1431" w:rsidRDefault="007C1431">
            <w:pPr>
              <w:pStyle w:val="ListNumber3"/>
              <w:numPr>
                <w:ilvl w:val="0"/>
                <w:numId w:val="0"/>
              </w:numPr>
              <w:tabs>
                <w:tab w:val="left" w:pos="1200"/>
              </w:tabs>
              <w:spacing w:line="360" w:lineRule="auto"/>
              <w:ind w:firstLine="1440"/>
              <w:rPr>
                <w:rFonts w:ascii="宋体" w:hAnsi="宋体" w:hint="eastAsia"/>
                <w:color w:val="000000"/>
                <w:sz w:val="24"/>
              </w:rPr>
            </w:pPr>
            <w:r>
              <w:rPr>
                <w:rFonts w:ascii="宋体" w:hAnsi="宋体" w:hint="eastAsia"/>
                <w:color w:val="000000"/>
                <w:sz w:val="24"/>
              </w:rPr>
              <w:t>年      月    日</w:t>
            </w:r>
          </w:p>
        </w:tc>
        <w:tc>
          <w:tcPr>
            <w:tcW w:w="2861" w:type="dxa"/>
            <w:tcBorders>
              <w:top w:val="single" w:sz="4"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r>
              <w:rPr>
                <w:rFonts w:ascii="宋体" w:hAnsi="宋体" w:hint="eastAsia"/>
                <w:color w:val="000000"/>
                <w:sz w:val="24"/>
              </w:rPr>
              <w:t>会计部门意见：</w:t>
            </w:r>
          </w:p>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p>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p>
          <w:p w:rsidR="007C1431" w:rsidRDefault="007C1431">
            <w:pPr>
              <w:pStyle w:val="ListNumber3"/>
              <w:numPr>
                <w:ilvl w:val="0"/>
                <w:numId w:val="0"/>
              </w:numPr>
              <w:tabs>
                <w:tab w:val="left" w:pos="1200"/>
              </w:tabs>
              <w:spacing w:line="360" w:lineRule="auto"/>
              <w:rPr>
                <w:rFonts w:ascii="宋体" w:hAnsi="宋体" w:hint="eastAsia"/>
                <w:color w:val="000000"/>
                <w:sz w:val="24"/>
              </w:rPr>
            </w:pPr>
            <w:r>
              <w:rPr>
                <w:rFonts w:ascii="宋体" w:hAnsi="宋体" w:hint="eastAsia"/>
                <w:color w:val="000000"/>
                <w:sz w:val="24"/>
              </w:rPr>
              <w:t>会计主管：年月     日</w:t>
            </w:r>
          </w:p>
        </w:tc>
      </w:tr>
    </w:tbl>
    <w:p w:rsidR="007C1431" w:rsidRDefault="007C1431">
      <w:pPr>
        <w:pStyle w:val="ListNumber4"/>
        <w:numPr>
          <w:ilvl w:val="0"/>
          <w:numId w:val="0"/>
        </w:numPr>
        <w:tabs>
          <w:tab w:val="left" w:pos="1620"/>
        </w:tabs>
        <w:spacing w:line="360" w:lineRule="auto"/>
        <w:rPr>
          <w:rFonts w:ascii="宋体" w:hAnsi="宋体" w:hint="eastAsia"/>
          <w:color w:val="000000"/>
          <w:sz w:val="24"/>
        </w:rPr>
      </w:pP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注：1.本通知一式两份，一份送会计部门，一份信贷部门留底；</w:t>
      </w:r>
    </w:p>
    <w:p w:rsidR="007C1431" w:rsidRDefault="007C1431">
      <w:pPr>
        <w:pStyle w:val="ListNumber4"/>
        <w:numPr>
          <w:ilvl w:val="0"/>
          <w:numId w:val="0"/>
        </w:numPr>
        <w:tabs>
          <w:tab w:val="left" w:pos="1620"/>
        </w:tabs>
        <w:spacing w:line="360" w:lineRule="auto"/>
        <w:ind w:firstLineChars="200" w:firstLine="480"/>
        <w:rPr>
          <w:rFonts w:ascii="宋体" w:hAnsi="宋体" w:hint="eastAsia"/>
          <w:color w:val="000000"/>
          <w:sz w:val="24"/>
        </w:rPr>
      </w:pPr>
      <w:r>
        <w:rPr>
          <w:rFonts w:ascii="宋体" w:hAnsi="宋体" w:hint="eastAsia"/>
          <w:color w:val="000000"/>
          <w:sz w:val="24"/>
        </w:rPr>
        <w:t>2.本通知书只作为会计部门受理还款方式变更的依据，不做他用。</w:t>
      </w:r>
    </w:p>
    <w:p w:rsidR="007C1431" w:rsidRDefault="007C1431">
      <w:pPr>
        <w:pStyle w:val="ListNumber4"/>
        <w:numPr>
          <w:ilvl w:val="0"/>
          <w:numId w:val="0"/>
        </w:numPr>
        <w:tabs>
          <w:tab w:val="left" w:pos="1620"/>
        </w:tabs>
        <w:spacing w:line="360" w:lineRule="auto"/>
        <w:ind w:left="1260"/>
        <w:rPr>
          <w:rFonts w:ascii="宋体" w:hAnsi="宋体" w:hint="eastAsia"/>
          <w:color w:val="000000"/>
          <w:sz w:val="24"/>
        </w:rPr>
      </w:pPr>
    </w:p>
    <w:p w:rsidR="007C1431" w:rsidRDefault="007C1431">
      <w:pPr>
        <w:spacing w:line="360" w:lineRule="auto"/>
        <w:ind w:right="32"/>
        <w:rPr>
          <w:rFonts w:ascii="仿宋_GB2312" w:eastAsia="仿宋_GB2312" w:hAnsi="宋体" w:hint="eastAsia"/>
          <w:color w:val="000000"/>
          <w:sz w:val="30"/>
          <w:szCs w:val="30"/>
        </w:rPr>
      </w:pPr>
    </w:p>
    <w:p w:rsidR="007C1431" w:rsidRDefault="007C1431">
      <w:pPr>
        <w:spacing w:line="360" w:lineRule="auto"/>
        <w:ind w:right="32"/>
        <w:rPr>
          <w:rFonts w:ascii="仿宋_GB2312" w:eastAsia="仿宋_GB2312" w:hAnsi="宋体" w:hint="eastAsia"/>
          <w:color w:val="000000"/>
          <w:sz w:val="32"/>
          <w:szCs w:val="32"/>
        </w:rPr>
      </w:pPr>
      <w:r>
        <w:rPr>
          <w:rFonts w:ascii="仿宋_GB2312" w:eastAsia="仿宋_GB2312" w:hAnsi="宋体" w:hint="eastAsia"/>
          <w:color w:val="000000"/>
          <w:sz w:val="32"/>
          <w:szCs w:val="32"/>
        </w:rPr>
        <w:t>附件21</w:t>
      </w:r>
    </w:p>
    <w:p w:rsidR="007C1431" w:rsidRDefault="007C1431">
      <w:pPr>
        <w:pStyle w:val="ListNumber4"/>
        <w:numPr>
          <w:ilvl w:val="0"/>
          <w:numId w:val="0"/>
        </w:numPr>
        <w:tabs>
          <w:tab w:val="left" w:pos="1620"/>
        </w:tabs>
        <w:spacing w:line="360" w:lineRule="auto"/>
        <w:ind w:left="1260"/>
        <w:rPr>
          <w:rFonts w:ascii="宋体" w:hAnsi="宋体" w:hint="eastAsia"/>
          <w:color w:val="000000"/>
          <w:sz w:val="24"/>
        </w:rPr>
      </w:pPr>
      <w:r>
        <w:rPr>
          <w:rFonts w:ascii="宋体" w:hAnsi="宋体" w:hint="eastAsia"/>
          <w:color w:val="000000"/>
          <w:sz w:val="24"/>
        </w:rPr>
        <w:t xml:space="preserve">　　　　　　　　　　　　         　　　    　编号：</w:t>
      </w: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 xml:space="preserve">邮政编码：                     地　　址：              收 件 人：    </w:t>
      </w: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 xml:space="preserve">              </w:t>
      </w:r>
    </w:p>
    <w:p w:rsidR="007C1431" w:rsidRDefault="007C1431">
      <w:pPr>
        <w:pStyle w:val="ListNumber2"/>
        <w:numPr>
          <w:ilvl w:val="0"/>
          <w:numId w:val="0"/>
        </w:numPr>
        <w:tabs>
          <w:tab w:val="left" w:pos="425"/>
          <w:tab w:val="left" w:pos="780"/>
        </w:tabs>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个人贷款还款方式变更通知书（借款人联）</w:t>
      </w: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尊敬的借款人：</w:t>
      </w:r>
    </w:p>
    <w:p w:rsidR="007C1431" w:rsidRDefault="007C1431">
      <w:pPr>
        <w:pStyle w:val="ListNumber3"/>
        <w:numPr>
          <w:ilvl w:val="0"/>
          <w:numId w:val="0"/>
        </w:numPr>
        <w:tabs>
          <w:tab w:val="left" w:pos="1200"/>
        </w:tabs>
        <w:spacing w:line="360" w:lineRule="auto"/>
        <w:ind w:firstLine="523"/>
        <w:rPr>
          <w:rFonts w:ascii="宋体" w:hAnsi="宋体" w:hint="eastAsia"/>
          <w:color w:val="000000"/>
          <w:sz w:val="24"/>
        </w:rPr>
      </w:pPr>
      <w:r>
        <w:rPr>
          <w:rFonts w:ascii="宋体" w:hAnsi="宋体" w:hint="eastAsia"/>
          <w:color w:val="000000"/>
          <w:sz w:val="24"/>
        </w:rPr>
        <w:t>根据您提交的变更还款方式的业务申请，本行查阅了您的历史还款记录，考虑您的实际情况，现已批准您的申请。现将批准事项通知如下：</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59" w:type="dxa"/>
          <w:right w:w="59" w:type="dxa"/>
        </w:tblCellMar>
        <w:tblLook w:val="0000" w:firstRow="0" w:lastRow="0" w:firstColumn="0" w:lastColumn="0" w:noHBand="0" w:noVBand="0"/>
      </w:tblPr>
      <w:tblGrid>
        <w:gridCol w:w="5403"/>
        <w:gridCol w:w="3370"/>
      </w:tblGrid>
      <w:tr w:rsidR="007C1431">
        <w:trPr>
          <w:cantSplit/>
          <w:trHeight w:val="560"/>
          <w:jc w:val="center"/>
        </w:trPr>
        <w:tc>
          <w:tcPr>
            <w:tcW w:w="5403"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借款人姓名：</w:t>
            </w:r>
          </w:p>
        </w:tc>
        <w:tc>
          <w:tcPr>
            <w:tcW w:w="337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借款人编号：</w:t>
            </w:r>
          </w:p>
        </w:tc>
      </w:tr>
      <w:tr w:rsidR="007C1431">
        <w:trPr>
          <w:cantSplit/>
          <w:trHeight w:val="560"/>
          <w:jc w:val="center"/>
        </w:trPr>
        <w:tc>
          <w:tcPr>
            <w:tcW w:w="5403"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贷款账号：</w:t>
            </w:r>
          </w:p>
        </w:tc>
        <w:tc>
          <w:tcPr>
            <w:tcW w:w="337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贷款种类：</w:t>
            </w:r>
          </w:p>
        </w:tc>
      </w:tr>
      <w:tr w:rsidR="007C1431">
        <w:trPr>
          <w:cantSplit/>
          <w:trHeight w:val="560"/>
          <w:jc w:val="center"/>
        </w:trPr>
        <w:tc>
          <w:tcPr>
            <w:tcW w:w="5403"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借款合同编号：</w:t>
            </w:r>
          </w:p>
        </w:tc>
        <w:tc>
          <w:tcPr>
            <w:tcW w:w="337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贷款余额：       元</w:t>
            </w:r>
          </w:p>
        </w:tc>
      </w:tr>
      <w:tr w:rsidR="007C1431">
        <w:trPr>
          <w:cantSplit/>
          <w:trHeight w:val="560"/>
          <w:jc w:val="center"/>
        </w:trPr>
        <w:tc>
          <w:tcPr>
            <w:tcW w:w="5403"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调整前还款方式：</w:t>
            </w:r>
          </w:p>
        </w:tc>
        <w:tc>
          <w:tcPr>
            <w:tcW w:w="337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调整后还款方式：</w:t>
            </w:r>
          </w:p>
        </w:tc>
      </w:tr>
      <w:tr w:rsidR="007C1431">
        <w:trPr>
          <w:cantSplit/>
          <w:trHeight w:val="705"/>
          <w:jc w:val="center"/>
        </w:trPr>
        <w:tc>
          <w:tcPr>
            <w:tcW w:w="5403"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lastRenderedPageBreak/>
              <w:t>调整前还本间隔：</w:t>
            </w:r>
          </w:p>
        </w:tc>
        <w:tc>
          <w:tcPr>
            <w:tcW w:w="3370"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调整后还本间隔</w:t>
            </w:r>
          </w:p>
        </w:tc>
      </w:tr>
      <w:tr w:rsidR="007C1431">
        <w:trPr>
          <w:cantSplit/>
          <w:trHeight w:val="419"/>
          <w:jc w:val="center"/>
        </w:trPr>
        <w:tc>
          <w:tcPr>
            <w:tcW w:w="5403" w:type="dxa"/>
            <w:tcBorders>
              <w:top w:val="single" w:sz="4"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spacing w:line="400" w:lineRule="exact"/>
              <w:rPr>
                <w:rFonts w:ascii="宋体" w:hAnsi="宋体" w:hint="eastAsia"/>
                <w:color w:val="000000"/>
                <w:sz w:val="24"/>
              </w:rPr>
            </w:pPr>
            <w:r>
              <w:rPr>
                <w:rFonts w:ascii="宋体" w:hAnsi="宋体" w:hint="eastAsia"/>
                <w:color w:val="000000"/>
                <w:sz w:val="24"/>
              </w:rPr>
              <w:t>调整前还息间隔：</w:t>
            </w:r>
          </w:p>
        </w:tc>
        <w:tc>
          <w:tcPr>
            <w:tcW w:w="3370" w:type="dxa"/>
            <w:tcBorders>
              <w:top w:val="single" w:sz="4"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spacing w:line="400" w:lineRule="exact"/>
              <w:rPr>
                <w:rFonts w:ascii="宋体" w:hAnsi="宋体" w:hint="eastAsia"/>
                <w:color w:val="000000"/>
                <w:sz w:val="24"/>
              </w:rPr>
            </w:pPr>
            <w:r>
              <w:rPr>
                <w:rFonts w:ascii="宋体" w:hAnsi="宋体" w:hint="eastAsia"/>
                <w:color w:val="000000"/>
                <w:sz w:val="24"/>
              </w:rPr>
              <w:t xml:space="preserve">调整后还息间隔：                    </w:t>
            </w:r>
          </w:p>
        </w:tc>
      </w:tr>
    </w:tbl>
    <w:p w:rsidR="007C1431" w:rsidRDefault="007C1431">
      <w:pPr>
        <w:pStyle w:val="ListNumber3"/>
        <w:numPr>
          <w:ilvl w:val="0"/>
          <w:numId w:val="0"/>
        </w:numPr>
        <w:tabs>
          <w:tab w:val="left" w:pos="0"/>
          <w:tab w:val="left" w:pos="58"/>
          <w:tab w:val="left" w:pos="1200"/>
        </w:tabs>
        <w:spacing w:line="360" w:lineRule="auto"/>
        <w:ind w:firstLine="480"/>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ind w:firstLine="480"/>
        <w:rPr>
          <w:rFonts w:ascii="宋体" w:hAnsi="宋体" w:hint="eastAsia"/>
          <w:color w:val="000000"/>
          <w:sz w:val="24"/>
        </w:rPr>
      </w:pPr>
      <w:r>
        <w:rPr>
          <w:rFonts w:ascii="宋体" w:hAnsi="宋体" w:hint="eastAsia"/>
          <w:color w:val="000000"/>
          <w:sz w:val="24"/>
        </w:rPr>
        <w:t>请您于本通知签发之日起10日内，带上本通知及相关身份证明到本行办理相关手续，并足额清偿应还贷款本息（含交易当期）。具体款项金额以会计实际交易信息为准。</w:t>
      </w:r>
    </w:p>
    <w:p w:rsidR="007C1431" w:rsidRDefault="007C1431">
      <w:pPr>
        <w:pStyle w:val="ListNumber3"/>
        <w:numPr>
          <w:ilvl w:val="0"/>
          <w:numId w:val="0"/>
        </w:numPr>
        <w:tabs>
          <w:tab w:val="left" w:pos="0"/>
          <w:tab w:val="left" w:pos="58"/>
          <w:tab w:val="left" w:pos="1200"/>
        </w:tabs>
        <w:spacing w:line="360" w:lineRule="auto"/>
        <w:ind w:firstLine="648"/>
        <w:rPr>
          <w:rFonts w:ascii="宋体" w:hAnsi="宋体" w:hint="eastAsia"/>
          <w:color w:val="000000"/>
          <w:sz w:val="24"/>
        </w:rPr>
      </w:pPr>
      <w:r>
        <w:rPr>
          <w:rFonts w:ascii="宋体" w:hAnsi="宋体" w:hint="eastAsia"/>
          <w:color w:val="000000"/>
          <w:sz w:val="24"/>
        </w:rPr>
        <w:t>特此通知！</w:t>
      </w:r>
    </w:p>
    <w:p w:rsidR="007C1431" w:rsidRDefault="007C1431">
      <w:pPr>
        <w:pStyle w:val="ListNumber3"/>
        <w:numPr>
          <w:ilvl w:val="0"/>
          <w:numId w:val="0"/>
        </w:numPr>
        <w:tabs>
          <w:tab w:val="left" w:pos="0"/>
          <w:tab w:val="left" w:pos="58"/>
          <w:tab w:val="left" w:pos="1200"/>
        </w:tabs>
        <w:spacing w:line="360" w:lineRule="auto"/>
        <w:ind w:firstLine="648"/>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r>
        <w:rPr>
          <w:rFonts w:ascii="宋体" w:hAnsi="宋体" w:hint="eastAsia"/>
          <w:color w:val="000000"/>
          <w:sz w:val="24"/>
        </w:rPr>
        <w:t xml:space="preserve">　　　　　　　　　　　　　　　　　　　　　　　 年    月    日</w:t>
      </w: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rPr>
          <w:rFonts w:ascii="仿宋_GB2312" w:eastAsia="仿宋_GB2312" w:hAnsi="宋体" w:hint="eastAsia"/>
          <w:color w:val="000000"/>
          <w:sz w:val="32"/>
          <w:szCs w:val="32"/>
        </w:rPr>
      </w:pPr>
    </w:p>
    <w:p w:rsidR="007C1431" w:rsidRDefault="007C1431">
      <w:pPr>
        <w:autoSpaceDE w:val="0"/>
        <w:autoSpaceDN w:val="0"/>
        <w:spacing w:line="360" w:lineRule="auto"/>
        <w:ind w:right="32"/>
        <w:outlineLvl w:val="0"/>
        <w:rPr>
          <w:rFonts w:ascii="仿宋_GB2312" w:eastAsia="仿宋_GB2312" w:hAnsi="仿宋_GB2312" w:hint="eastAsia"/>
          <w:color w:val="000000"/>
          <w:sz w:val="30"/>
        </w:rPr>
      </w:pPr>
    </w:p>
    <w:p w:rsidR="007C1431" w:rsidRDefault="007C1431">
      <w:pPr>
        <w:autoSpaceDE w:val="0"/>
        <w:autoSpaceDN w:val="0"/>
        <w:spacing w:line="360" w:lineRule="auto"/>
        <w:ind w:right="32"/>
        <w:outlineLvl w:val="0"/>
        <w:rPr>
          <w:rFonts w:ascii="仿宋_GB2312" w:eastAsia="仿宋_GB2312" w:hAnsi="仿宋_GB2312" w:hint="eastAsia"/>
          <w:color w:val="000000"/>
          <w:sz w:val="30"/>
        </w:rPr>
      </w:pPr>
    </w:p>
    <w:p w:rsidR="007C1431" w:rsidRDefault="007C1431">
      <w:pPr>
        <w:autoSpaceDE w:val="0"/>
        <w:autoSpaceDN w:val="0"/>
        <w:spacing w:line="360" w:lineRule="auto"/>
        <w:ind w:right="32"/>
        <w:outlineLvl w:val="0"/>
        <w:rPr>
          <w:rFonts w:ascii="仿宋_GB2312" w:eastAsia="仿宋_GB2312" w:hAnsi="仿宋_GB2312" w:hint="eastAsia"/>
          <w:color w:val="000000"/>
          <w:sz w:val="30"/>
        </w:rPr>
      </w:pPr>
    </w:p>
    <w:p w:rsidR="007C1431" w:rsidRDefault="007C1431">
      <w:pPr>
        <w:autoSpaceDE w:val="0"/>
        <w:autoSpaceDN w:val="0"/>
        <w:spacing w:line="360" w:lineRule="auto"/>
        <w:ind w:right="32"/>
        <w:outlineLvl w:val="0"/>
        <w:rPr>
          <w:rFonts w:ascii="仿宋_GB2312" w:eastAsia="仿宋_GB2312" w:hAnsi="仿宋_GB2312" w:hint="eastAsia"/>
          <w:color w:val="000000"/>
          <w:sz w:val="30"/>
        </w:rPr>
      </w:pPr>
      <w:r>
        <w:rPr>
          <w:rFonts w:ascii="仿宋_GB2312" w:eastAsia="仿宋_GB2312" w:hAnsi="仿宋_GB2312" w:hint="eastAsia"/>
          <w:color w:val="000000"/>
          <w:sz w:val="30"/>
        </w:rPr>
        <w:t>附件22</w:t>
      </w:r>
    </w:p>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 xml:space="preserve">                                                           编号：</w:t>
      </w:r>
    </w:p>
    <w:p w:rsidR="007C1431" w:rsidRDefault="007C1431">
      <w:pPr>
        <w:tabs>
          <w:tab w:val="left" w:pos="425"/>
          <w:tab w:val="left" w:pos="780"/>
        </w:tabs>
        <w:autoSpaceDE w:val="0"/>
        <w:autoSpaceDN w:val="0"/>
        <w:spacing w:line="360" w:lineRule="auto"/>
        <w:jc w:val="center"/>
        <w:outlineLvl w:val="0"/>
        <w:rPr>
          <w:rFonts w:ascii="方正小标宋简体" w:eastAsia="方正小标宋简体" w:hAnsi="方正小标宋简体" w:hint="eastAsia"/>
          <w:color w:val="000000"/>
          <w:sz w:val="44"/>
          <w:lang w:val="zh-CN"/>
        </w:rPr>
      </w:pPr>
      <w:r>
        <w:rPr>
          <w:rFonts w:ascii="方正小标宋简体" w:eastAsia="方正小标宋简体" w:hAnsi="方正小标宋简体" w:hint="eastAsia"/>
          <w:color w:val="000000"/>
          <w:sz w:val="44"/>
          <w:lang w:val="zh-CN"/>
        </w:rPr>
        <w:t>个人贷款担保变更调查审批表</w:t>
      </w:r>
    </w:p>
    <w:tbl>
      <w:tblPr>
        <w:tblW w:w="0" w:type="auto"/>
        <w:jc w:val="center"/>
        <w:tblLayout w:type="fixed"/>
        <w:tblCellMar>
          <w:left w:w="10" w:type="dxa"/>
          <w:right w:w="10" w:type="dxa"/>
        </w:tblCellMar>
        <w:tblLook w:val="0000" w:firstRow="0" w:lastRow="0" w:firstColumn="0" w:lastColumn="0" w:noHBand="0" w:noVBand="0"/>
      </w:tblPr>
      <w:tblGrid>
        <w:gridCol w:w="4350"/>
        <w:gridCol w:w="4637"/>
        <w:gridCol w:w="19"/>
      </w:tblGrid>
      <w:tr w:rsidR="007C1431">
        <w:trPr>
          <w:gridAfter w:val="1"/>
          <w:wAfter w:w="19" w:type="dxa"/>
          <w:trHeight w:val="243"/>
          <w:jc w:val="center"/>
        </w:trPr>
        <w:tc>
          <w:tcPr>
            <w:tcW w:w="4350" w:type="dxa"/>
            <w:tcBorders>
              <w:top w:val="single" w:sz="4" w:space="0" w:color="auto"/>
              <w:left w:val="single" w:sz="4" w:space="0" w:color="auto"/>
              <w:bottom w:val="single" w:sz="6" w:space="0" w:color="auto"/>
              <w:right w:val="single" w:sz="6" w:space="0" w:color="auto"/>
            </w:tcBorders>
            <w:vAlign w:val="center"/>
          </w:tcPr>
          <w:p w:rsidR="007C1431" w:rsidRDefault="007C1431">
            <w:pPr>
              <w:autoSpaceDE w:val="0"/>
              <w:autoSpaceDN w:val="0"/>
              <w:spacing w:line="300" w:lineRule="exact"/>
              <w:rPr>
                <w:rFonts w:ascii="宋体" w:hAnsi="宋体" w:hint="eastAsia"/>
                <w:color w:val="000000"/>
                <w:sz w:val="24"/>
                <w:lang w:val="zh-CN"/>
              </w:rPr>
            </w:pPr>
            <w:r>
              <w:rPr>
                <w:rFonts w:ascii="宋体" w:hAnsi="宋体" w:hint="eastAsia"/>
                <w:color w:val="000000"/>
                <w:sz w:val="24"/>
                <w:lang w:val="zh-CN"/>
              </w:rPr>
              <w:t>借款人</w:t>
            </w:r>
            <w:r>
              <w:rPr>
                <w:rFonts w:ascii="宋体" w:hAnsi="宋体" w:hint="eastAsia"/>
                <w:color w:val="000000"/>
                <w:sz w:val="24"/>
              </w:rPr>
              <w:t>/申请人</w:t>
            </w:r>
            <w:r>
              <w:rPr>
                <w:rFonts w:ascii="宋体" w:hAnsi="宋体" w:hint="eastAsia"/>
                <w:color w:val="000000"/>
                <w:sz w:val="24"/>
                <w:lang w:val="zh-CN"/>
              </w:rPr>
              <w:t>：</w:t>
            </w:r>
          </w:p>
        </w:tc>
        <w:tc>
          <w:tcPr>
            <w:tcW w:w="4637" w:type="dxa"/>
            <w:tcBorders>
              <w:top w:val="single" w:sz="4" w:space="0" w:color="auto"/>
              <w:left w:val="single" w:sz="6" w:space="0" w:color="auto"/>
              <w:bottom w:val="single" w:sz="6" w:space="0" w:color="auto"/>
              <w:right w:val="single" w:sz="4" w:space="0" w:color="auto"/>
            </w:tcBorders>
            <w:vAlign w:val="center"/>
          </w:tcPr>
          <w:p w:rsidR="007C1431" w:rsidRDefault="007C1431">
            <w:pPr>
              <w:autoSpaceDE w:val="0"/>
              <w:autoSpaceDN w:val="0"/>
              <w:spacing w:line="300" w:lineRule="exact"/>
              <w:rPr>
                <w:rFonts w:ascii="宋体" w:hAnsi="宋体" w:hint="eastAsia"/>
                <w:color w:val="000000"/>
                <w:sz w:val="24"/>
                <w:lang w:val="zh-CN"/>
              </w:rPr>
            </w:pPr>
            <w:r>
              <w:rPr>
                <w:rFonts w:ascii="宋体" w:hAnsi="宋体" w:hint="eastAsia"/>
                <w:color w:val="000000"/>
                <w:sz w:val="24"/>
                <w:lang w:val="zh-CN"/>
              </w:rPr>
              <w:t>贷款金额：</w:t>
            </w:r>
          </w:p>
        </w:tc>
      </w:tr>
      <w:tr w:rsidR="007C1431">
        <w:trPr>
          <w:gridAfter w:val="1"/>
          <w:wAfter w:w="19" w:type="dxa"/>
          <w:trHeight w:val="375"/>
          <w:jc w:val="center"/>
        </w:trPr>
        <w:tc>
          <w:tcPr>
            <w:tcW w:w="4350" w:type="dxa"/>
            <w:tcBorders>
              <w:top w:val="single" w:sz="6" w:space="0" w:color="auto"/>
              <w:left w:val="single" w:sz="4" w:space="0" w:color="auto"/>
              <w:bottom w:val="single" w:sz="6"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贷款账号：</w:t>
            </w:r>
          </w:p>
        </w:tc>
        <w:tc>
          <w:tcPr>
            <w:tcW w:w="4637" w:type="dxa"/>
            <w:tcBorders>
              <w:top w:val="single" w:sz="6" w:space="0" w:color="auto"/>
              <w:left w:val="single" w:sz="6" w:space="0" w:color="auto"/>
              <w:bottom w:val="single" w:sz="6"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贷款种类：</w:t>
            </w:r>
          </w:p>
        </w:tc>
      </w:tr>
      <w:tr w:rsidR="007C1431">
        <w:trPr>
          <w:gridAfter w:val="1"/>
          <w:wAfter w:w="19" w:type="dxa"/>
          <w:trHeight w:val="321"/>
          <w:jc w:val="center"/>
        </w:trPr>
        <w:tc>
          <w:tcPr>
            <w:tcW w:w="4350" w:type="dxa"/>
            <w:tcBorders>
              <w:top w:val="single" w:sz="6" w:space="0" w:color="auto"/>
              <w:left w:val="single" w:sz="4" w:space="0" w:color="auto"/>
              <w:bottom w:val="single" w:sz="6"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借款期限：</w:t>
            </w:r>
          </w:p>
        </w:tc>
        <w:tc>
          <w:tcPr>
            <w:tcW w:w="4637" w:type="dxa"/>
            <w:tcBorders>
              <w:top w:val="single" w:sz="6" w:space="0" w:color="auto"/>
              <w:left w:val="single" w:sz="6" w:space="0" w:color="auto"/>
              <w:bottom w:val="single" w:sz="6"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 xml:space="preserve">借款合同编号： </w:t>
            </w:r>
          </w:p>
        </w:tc>
      </w:tr>
      <w:tr w:rsidR="007C1431">
        <w:trPr>
          <w:gridAfter w:val="1"/>
          <w:wAfter w:w="19" w:type="dxa"/>
          <w:trHeight w:val="348"/>
          <w:jc w:val="center"/>
        </w:trPr>
        <w:tc>
          <w:tcPr>
            <w:tcW w:w="4350" w:type="dxa"/>
            <w:tcBorders>
              <w:top w:val="single" w:sz="6" w:space="0" w:color="auto"/>
              <w:left w:val="single" w:sz="4" w:space="0" w:color="auto"/>
              <w:bottom w:val="single" w:sz="4"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 xml:space="preserve">贷款余额：          </w:t>
            </w:r>
          </w:p>
        </w:tc>
        <w:tc>
          <w:tcPr>
            <w:tcW w:w="4637" w:type="dxa"/>
            <w:tcBorders>
              <w:top w:val="single" w:sz="6" w:space="0" w:color="auto"/>
              <w:left w:val="single" w:sz="6" w:space="0" w:color="auto"/>
              <w:bottom w:val="single" w:sz="4"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还款方式：</w:t>
            </w:r>
          </w:p>
        </w:tc>
      </w:tr>
      <w:tr w:rsidR="007C1431">
        <w:trPr>
          <w:gridAfter w:val="1"/>
          <w:wAfter w:w="19" w:type="dxa"/>
          <w:trHeight w:val="337"/>
          <w:jc w:val="center"/>
        </w:trPr>
        <w:tc>
          <w:tcPr>
            <w:tcW w:w="4350" w:type="dxa"/>
            <w:tcBorders>
              <w:top w:val="single" w:sz="6" w:space="0" w:color="auto"/>
              <w:left w:val="single" w:sz="4" w:space="0" w:color="auto"/>
              <w:bottom w:val="single" w:sz="4"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贷款形态：</w:t>
            </w:r>
          </w:p>
        </w:tc>
        <w:tc>
          <w:tcPr>
            <w:tcW w:w="4637" w:type="dxa"/>
            <w:tcBorders>
              <w:top w:val="single" w:sz="6" w:space="0" w:color="auto"/>
              <w:left w:val="single" w:sz="6" w:space="0" w:color="auto"/>
              <w:bottom w:val="single" w:sz="4"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原担保物编号：</w:t>
            </w:r>
          </w:p>
        </w:tc>
      </w:tr>
      <w:tr w:rsidR="007C1431">
        <w:trPr>
          <w:gridAfter w:val="1"/>
          <w:wAfter w:w="19" w:type="dxa"/>
          <w:trHeight w:val="633"/>
          <w:jc w:val="center"/>
        </w:trPr>
        <w:tc>
          <w:tcPr>
            <w:tcW w:w="4350" w:type="dxa"/>
            <w:tcBorders>
              <w:top w:val="single" w:sz="6" w:space="0" w:color="auto"/>
              <w:left w:val="single" w:sz="4" w:space="0" w:color="auto"/>
              <w:bottom w:val="single" w:sz="4"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调整前担保方式：</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□保证</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□抵押</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□质押</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lastRenderedPageBreak/>
              <w:t>□抵（质）押加保证</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□抵（质）押加阶段性保证</w:t>
            </w:r>
          </w:p>
        </w:tc>
        <w:tc>
          <w:tcPr>
            <w:tcW w:w="4637" w:type="dxa"/>
            <w:tcBorders>
              <w:top w:val="single" w:sz="6" w:space="0" w:color="auto"/>
              <w:left w:val="single" w:sz="6" w:space="0" w:color="auto"/>
              <w:bottom w:val="single" w:sz="4"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lastRenderedPageBreak/>
              <w:t>调整后担保方式：</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□保证</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□抵押</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□质押</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lastRenderedPageBreak/>
              <w:t>□抵（质）押加保证</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□抵（质）押加阶段性保证</w:t>
            </w:r>
          </w:p>
        </w:tc>
      </w:tr>
      <w:tr w:rsidR="007C1431">
        <w:trPr>
          <w:gridAfter w:val="1"/>
          <w:wAfter w:w="19" w:type="dxa"/>
          <w:trHeight w:val="351"/>
          <w:jc w:val="center"/>
        </w:trPr>
        <w:tc>
          <w:tcPr>
            <w:tcW w:w="4350" w:type="dxa"/>
            <w:tcBorders>
              <w:top w:val="single" w:sz="6" w:space="0" w:color="auto"/>
              <w:left w:val="single" w:sz="4" w:space="0" w:color="auto"/>
              <w:bottom w:val="single" w:sz="4"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lastRenderedPageBreak/>
              <w:t>原担保人：</w:t>
            </w:r>
          </w:p>
        </w:tc>
        <w:tc>
          <w:tcPr>
            <w:tcW w:w="4637" w:type="dxa"/>
            <w:tcBorders>
              <w:top w:val="single" w:sz="6" w:space="0" w:color="auto"/>
              <w:left w:val="single" w:sz="6" w:space="0" w:color="auto"/>
              <w:bottom w:val="single" w:sz="4"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现拟用担保人：</w:t>
            </w:r>
          </w:p>
        </w:tc>
      </w:tr>
      <w:tr w:rsidR="007C1431">
        <w:trPr>
          <w:gridAfter w:val="1"/>
          <w:wAfter w:w="19" w:type="dxa"/>
          <w:trHeight w:val="340"/>
          <w:jc w:val="center"/>
        </w:trPr>
        <w:tc>
          <w:tcPr>
            <w:tcW w:w="4350" w:type="dxa"/>
            <w:tcBorders>
              <w:top w:val="single" w:sz="6" w:space="0" w:color="auto"/>
              <w:left w:val="single" w:sz="4" w:space="0" w:color="auto"/>
              <w:bottom w:val="single" w:sz="4"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原使用的抵押物（或质押权利）：</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 xml:space="preserve">　　　　　　　　　　　　　</w:t>
            </w:r>
          </w:p>
        </w:tc>
        <w:tc>
          <w:tcPr>
            <w:tcW w:w="4637" w:type="dxa"/>
            <w:tcBorders>
              <w:top w:val="single" w:sz="6" w:space="0" w:color="auto"/>
              <w:left w:val="single" w:sz="6" w:space="0" w:color="auto"/>
              <w:bottom w:val="single" w:sz="4"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现拟用的抵押物（或质押权利）：</w:t>
            </w:r>
          </w:p>
          <w:p w:rsidR="007C1431" w:rsidRDefault="007C1431">
            <w:pPr>
              <w:autoSpaceDE w:val="0"/>
              <w:autoSpaceDN w:val="0"/>
              <w:rPr>
                <w:rFonts w:ascii="宋体" w:hAnsi="宋体" w:hint="eastAsia"/>
                <w:color w:val="000000"/>
                <w:sz w:val="24"/>
                <w:lang w:val="zh-CN"/>
              </w:rPr>
            </w:pPr>
          </w:p>
        </w:tc>
      </w:tr>
      <w:tr w:rsidR="007C1431">
        <w:trPr>
          <w:gridAfter w:val="1"/>
          <w:wAfter w:w="19" w:type="dxa"/>
          <w:trHeight w:val="331"/>
          <w:jc w:val="center"/>
        </w:trPr>
        <w:tc>
          <w:tcPr>
            <w:tcW w:w="4350" w:type="dxa"/>
            <w:tcBorders>
              <w:top w:val="single" w:sz="6" w:space="0" w:color="auto"/>
              <w:left w:val="single" w:sz="4" w:space="0" w:color="auto"/>
              <w:bottom w:val="single" w:sz="4"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 xml:space="preserve">原抵押物（或质押权利）价值： </w:t>
            </w:r>
            <w:r>
              <w:rPr>
                <w:rFonts w:ascii="宋体" w:hAnsi="宋体" w:hint="eastAsia"/>
                <w:color w:val="000000"/>
                <w:sz w:val="24"/>
              </w:rPr>
              <w:t xml:space="preserve">    </w:t>
            </w:r>
            <w:r>
              <w:rPr>
                <w:rFonts w:ascii="宋体" w:hAnsi="宋体" w:hint="eastAsia"/>
                <w:color w:val="000000"/>
                <w:sz w:val="24"/>
                <w:lang w:val="zh-CN"/>
              </w:rPr>
              <w:t xml:space="preserve"> 元</w:t>
            </w:r>
          </w:p>
        </w:tc>
        <w:tc>
          <w:tcPr>
            <w:tcW w:w="4637" w:type="dxa"/>
            <w:tcBorders>
              <w:top w:val="single" w:sz="6" w:space="0" w:color="auto"/>
              <w:left w:val="single" w:sz="6" w:space="0" w:color="auto"/>
              <w:bottom w:val="single" w:sz="4"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现抵押物（或质押权利）价值：      元</w:t>
            </w:r>
          </w:p>
        </w:tc>
      </w:tr>
      <w:tr w:rsidR="007C1431">
        <w:trPr>
          <w:gridAfter w:val="1"/>
          <w:wAfter w:w="19" w:type="dxa"/>
          <w:trHeight w:val="2527"/>
          <w:jc w:val="center"/>
        </w:trPr>
        <w:tc>
          <w:tcPr>
            <w:tcW w:w="8987" w:type="dxa"/>
            <w:gridSpan w:val="2"/>
            <w:tcBorders>
              <w:top w:val="single" w:sz="4" w:space="0" w:color="auto"/>
              <w:left w:val="single" w:sz="4" w:space="0" w:color="auto"/>
              <w:bottom w:val="single" w:sz="4" w:space="0" w:color="auto"/>
              <w:right w:val="single" w:sz="4" w:space="0" w:color="auto"/>
            </w:tcBorders>
          </w:tcPr>
          <w:p w:rsidR="007C1431" w:rsidRDefault="007C1431">
            <w:pPr>
              <w:autoSpaceDE w:val="0"/>
              <w:autoSpaceDN w:val="0"/>
              <w:spacing w:line="360" w:lineRule="auto"/>
              <w:ind w:firstLine="480"/>
              <w:rPr>
                <w:rFonts w:ascii="宋体" w:hAnsi="宋体" w:hint="eastAsia"/>
                <w:color w:val="000000"/>
                <w:sz w:val="24"/>
                <w:lang w:val="zh-CN"/>
              </w:rPr>
            </w:pPr>
            <w:r>
              <w:rPr>
                <w:rFonts w:ascii="宋体" w:hAnsi="宋体" w:hint="eastAsia"/>
                <w:color w:val="000000"/>
                <w:sz w:val="24"/>
                <w:lang w:val="zh-CN"/>
              </w:rPr>
              <w:t>客户因                   原因,向本行申请变更担保，经审查认为：</w:t>
            </w:r>
          </w:p>
          <w:p w:rsidR="007C1431" w:rsidRDefault="007C1431">
            <w:pPr>
              <w:autoSpaceDE w:val="0"/>
              <w:autoSpaceDN w:val="0"/>
              <w:spacing w:line="360" w:lineRule="auto"/>
              <w:ind w:firstLine="480"/>
              <w:rPr>
                <w:rFonts w:ascii="宋体" w:hAnsi="宋体" w:hint="eastAsia"/>
                <w:color w:val="000000"/>
                <w:sz w:val="24"/>
                <w:lang w:val="zh-CN"/>
              </w:rPr>
            </w:pPr>
            <w:r>
              <w:rPr>
                <w:rFonts w:ascii="宋体" w:hAnsi="宋体" w:hint="eastAsia"/>
                <w:color w:val="000000"/>
                <w:sz w:val="24"/>
                <w:lang w:val="zh-CN"/>
              </w:rPr>
              <w:t>客户当前还款记录正常，在本行没有拖欠本息及其他费用，新的担保人及抵押物、质押权利能够满足该笔贷款的担保要求。拟同意借款人申请。</w:t>
            </w:r>
          </w:p>
          <w:p w:rsidR="007C1431" w:rsidRDefault="007C1431">
            <w:pPr>
              <w:autoSpaceDE w:val="0"/>
              <w:autoSpaceDN w:val="0"/>
              <w:spacing w:line="360" w:lineRule="auto"/>
              <w:ind w:firstLine="480"/>
              <w:rPr>
                <w:rFonts w:ascii="宋体" w:hAnsi="宋体" w:hint="eastAsia"/>
                <w:color w:val="000000"/>
                <w:sz w:val="24"/>
                <w:lang w:val="zh-CN"/>
              </w:rPr>
            </w:pPr>
            <w:r>
              <w:rPr>
                <w:rFonts w:ascii="宋体" w:hAnsi="宋体" w:hint="eastAsia"/>
                <w:color w:val="000000"/>
                <w:sz w:val="24"/>
                <w:lang w:val="zh-CN"/>
              </w:rPr>
              <w:t>妥否，请审批。</w:t>
            </w:r>
          </w:p>
          <w:p w:rsidR="007C1431" w:rsidRDefault="007C1431">
            <w:pPr>
              <w:autoSpaceDE w:val="0"/>
              <w:autoSpaceDN w:val="0"/>
              <w:spacing w:line="360" w:lineRule="exact"/>
              <w:rPr>
                <w:rFonts w:ascii="宋体" w:hAnsi="宋体" w:hint="eastAsia"/>
                <w:sz w:val="24"/>
                <w:lang w:val="zh-CN"/>
              </w:rPr>
            </w:pPr>
            <w:r>
              <w:rPr>
                <w:rFonts w:ascii="宋体" w:hAnsi="宋体" w:hint="eastAsia"/>
                <w:color w:val="000000"/>
                <w:sz w:val="24"/>
                <w:lang w:val="zh-CN"/>
              </w:rPr>
              <w:t>主办客户经理</w:t>
            </w:r>
            <w:r>
              <w:rPr>
                <w:rFonts w:ascii="宋体" w:hAnsi="宋体" w:hint="eastAsia"/>
                <w:sz w:val="24"/>
                <w:lang w:val="zh-CN"/>
              </w:rPr>
              <w:t>签字：</w:t>
            </w:r>
            <w:r>
              <w:rPr>
                <w:rFonts w:ascii="宋体" w:hAnsi="宋体" w:hint="eastAsia"/>
                <w:color w:val="000000"/>
                <w:sz w:val="24"/>
                <w:lang w:val="zh-CN"/>
              </w:rPr>
              <w:t xml:space="preserve">　　　               </w:t>
            </w:r>
            <w:r>
              <w:rPr>
                <w:rFonts w:ascii="宋体" w:hAnsi="宋体" w:hint="eastAsia"/>
                <w:sz w:val="24"/>
                <w:lang w:val="zh-CN"/>
              </w:rPr>
              <w:t>辅办客户经理签字：</w:t>
            </w:r>
          </w:p>
          <w:p w:rsidR="007C1431" w:rsidRDefault="007C1431">
            <w:pPr>
              <w:autoSpaceDE w:val="0"/>
              <w:autoSpaceDN w:val="0"/>
              <w:spacing w:line="360" w:lineRule="exact"/>
              <w:rPr>
                <w:rFonts w:ascii="宋体" w:hAnsi="宋体" w:hint="eastAsia"/>
                <w:color w:val="000000"/>
                <w:sz w:val="24"/>
                <w:lang w:val="zh-CN"/>
              </w:rPr>
            </w:pPr>
            <w:r>
              <w:rPr>
                <w:rFonts w:ascii="宋体" w:hAnsi="宋体" w:hint="eastAsia"/>
                <w:sz w:val="24"/>
              </w:rPr>
              <w:t xml:space="preserve">     </w:t>
            </w:r>
            <w:r>
              <w:rPr>
                <w:rFonts w:ascii="宋体" w:hAnsi="宋体" w:hint="eastAsia"/>
                <w:sz w:val="24"/>
                <w:lang w:val="zh-CN"/>
              </w:rPr>
              <w:t xml:space="preserve">   年 </w:t>
            </w:r>
            <w:r>
              <w:rPr>
                <w:rFonts w:ascii="宋体" w:hAnsi="宋体" w:hint="eastAsia"/>
                <w:sz w:val="24"/>
              </w:rPr>
              <w:t xml:space="preserve">   </w:t>
            </w:r>
            <w:r>
              <w:rPr>
                <w:rFonts w:ascii="宋体" w:hAnsi="宋体" w:hint="eastAsia"/>
                <w:sz w:val="24"/>
                <w:lang w:val="zh-CN"/>
              </w:rPr>
              <w:t xml:space="preserve"> 月 </w:t>
            </w:r>
            <w:r>
              <w:rPr>
                <w:rFonts w:ascii="宋体" w:hAnsi="宋体" w:hint="eastAsia"/>
                <w:sz w:val="24"/>
              </w:rPr>
              <w:t xml:space="preserve">   </w:t>
            </w:r>
            <w:r>
              <w:rPr>
                <w:rFonts w:ascii="宋体" w:hAnsi="宋体" w:hint="eastAsia"/>
                <w:sz w:val="24"/>
                <w:lang w:val="zh-CN"/>
              </w:rPr>
              <w:t xml:space="preserve"> 日</w:t>
            </w:r>
            <w:r>
              <w:rPr>
                <w:rFonts w:ascii="宋体" w:hAnsi="宋体" w:hint="eastAsia"/>
                <w:sz w:val="24"/>
              </w:rPr>
              <w:t xml:space="preserve">                              </w:t>
            </w:r>
            <w:r>
              <w:rPr>
                <w:rFonts w:ascii="宋体" w:hAnsi="宋体" w:hint="eastAsia"/>
                <w:color w:val="000000"/>
                <w:sz w:val="24"/>
                <w:lang w:val="zh-CN"/>
              </w:rPr>
              <w:t xml:space="preserve">年  </w:t>
            </w:r>
            <w:r>
              <w:rPr>
                <w:rFonts w:ascii="宋体" w:hAnsi="宋体" w:hint="eastAsia"/>
                <w:color w:val="000000"/>
                <w:sz w:val="24"/>
              </w:rPr>
              <w:t xml:space="preserve">  </w:t>
            </w:r>
            <w:r>
              <w:rPr>
                <w:rFonts w:ascii="宋体" w:hAnsi="宋体" w:hint="eastAsia"/>
                <w:color w:val="000000"/>
                <w:sz w:val="24"/>
                <w:lang w:val="zh-CN"/>
              </w:rPr>
              <w:t xml:space="preserve"> 月    日</w:t>
            </w:r>
          </w:p>
        </w:tc>
      </w:tr>
      <w:tr w:rsidR="007C1431">
        <w:trPr>
          <w:trHeight w:val="780"/>
          <w:jc w:val="center"/>
        </w:trPr>
        <w:tc>
          <w:tcPr>
            <w:tcW w:w="9006" w:type="dxa"/>
            <w:gridSpan w:val="3"/>
            <w:tcBorders>
              <w:top w:val="single" w:sz="4" w:space="0" w:color="auto"/>
              <w:left w:val="single" w:sz="4" w:space="0" w:color="auto"/>
              <w:bottom w:val="single" w:sz="4" w:space="0" w:color="auto"/>
              <w:right w:val="single" w:sz="4" w:space="0" w:color="auto"/>
            </w:tcBorders>
          </w:tcPr>
          <w:p w:rsidR="007C1431" w:rsidRDefault="007C1431">
            <w:pPr>
              <w:autoSpaceDE w:val="0"/>
              <w:autoSpaceDN w:val="0"/>
              <w:spacing w:line="460" w:lineRule="exact"/>
              <w:ind w:right="480"/>
              <w:rPr>
                <w:rFonts w:ascii="宋体" w:hAnsi="宋体" w:hint="eastAsia"/>
                <w:sz w:val="24"/>
                <w:lang w:val="zh-CN"/>
              </w:rPr>
            </w:pPr>
            <w:r>
              <w:rPr>
                <w:rFonts w:ascii="宋体" w:hAnsi="宋体" w:hint="eastAsia"/>
                <w:sz w:val="24"/>
                <w:lang w:val="zh-CN"/>
              </w:rPr>
              <w:t>经办部门（机构）负责人意见：</w:t>
            </w:r>
          </w:p>
          <w:p w:rsidR="007C1431" w:rsidRDefault="007C1431">
            <w:pPr>
              <w:autoSpaceDE w:val="0"/>
              <w:autoSpaceDN w:val="0"/>
              <w:rPr>
                <w:rFonts w:ascii="宋体" w:hAnsi="宋体" w:hint="eastAsia"/>
                <w:color w:val="000000"/>
                <w:sz w:val="24"/>
                <w:lang w:val="zh-CN"/>
              </w:rPr>
            </w:pPr>
            <w:r>
              <w:rPr>
                <w:rFonts w:ascii="宋体" w:hAnsi="宋体" w:hint="eastAsia"/>
                <w:sz w:val="24"/>
              </w:rPr>
              <w:t xml:space="preserve"> </w:t>
            </w:r>
            <w:r>
              <w:rPr>
                <w:rFonts w:ascii="宋体" w:hAnsi="宋体" w:hint="eastAsia"/>
                <w:sz w:val="24"/>
                <w:lang w:val="zh-CN"/>
              </w:rPr>
              <w:t>签字：</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月    日 </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p>
        </w:tc>
      </w:tr>
      <w:tr w:rsidR="007C1431">
        <w:trPr>
          <w:trHeight w:val="840"/>
          <w:jc w:val="center"/>
        </w:trPr>
        <w:tc>
          <w:tcPr>
            <w:tcW w:w="9006" w:type="dxa"/>
            <w:gridSpan w:val="3"/>
            <w:tcBorders>
              <w:top w:val="single" w:sz="4" w:space="0" w:color="auto"/>
              <w:left w:val="single" w:sz="4" w:space="0" w:color="auto"/>
              <w:bottom w:val="single" w:sz="4" w:space="0" w:color="auto"/>
              <w:right w:val="single" w:sz="4" w:space="0" w:color="auto"/>
            </w:tcBorders>
          </w:tcPr>
          <w:p w:rsidR="007C1431" w:rsidRDefault="007C1431">
            <w:pPr>
              <w:autoSpaceDE w:val="0"/>
              <w:autoSpaceDN w:val="0"/>
              <w:rPr>
                <w:rFonts w:ascii="宋体" w:hAnsi="宋体" w:hint="eastAsia"/>
                <w:sz w:val="24"/>
                <w:lang w:val="zh-CN"/>
              </w:rPr>
            </w:pPr>
            <w:r>
              <w:rPr>
                <w:rFonts w:ascii="宋体" w:hAnsi="宋体" w:hint="eastAsia"/>
                <w:sz w:val="24"/>
                <w:lang w:val="zh-CN"/>
              </w:rPr>
              <w:t>审批人</w:t>
            </w:r>
            <w:r>
              <w:rPr>
                <w:rFonts w:ascii="宋体" w:hAnsi="宋体" w:hint="eastAsia"/>
                <w:sz w:val="24"/>
              </w:rPr>
              <w:t>1</w:t>
            </w:r>
            <w:r>
              <w:rPr>
                <w:rFonts w:ascii="宋体" w:hAnsi="宋体" w:hint="eastAsia"/>
                <w:sz w:val="24"/>
                <w:lang w:val="zh-CN"/>
              </w:rPr>
              <w:t>意见：</w:t>
            </w:r>
          </w:p>
          <w:p w:rsidR="007C1431" w:rsidRDefault="007C1431">
            <w:pPr>
              <w:autoSpaceDE w:val="0"/>
              <w:autoSpaceDN w:val="0"/>
              <w:spacing w:line="460" w:lineRule="exact"/>
              <w:ind w:right="480"/>
              <w:rPr>
                <w:rFonts w:ascii="宋体" w:hAnsi="宋体" w:hint="eastAsia"/>
                <w:color w:val="000000"/>
                <w:sz w:val="24"/>
                <w:lang w:val="zh-CN"/>
              </w:rPr>
            </w:pPr>
            <w:r>
              <w:rPr>
                <w:rFonts w:ascii="宋体" w:hAnsi="宋体" w:hint="eastAsia"/>
                <w:sz w:val="24"/>
                <w:lang w:val="zh-CN"/>
              </w:rPr>
              <w:t xml:space="preserve">签字：     </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月 </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日</w:t>
            </w:r>
          </w:p>
        </w:tc>
      </w:tr>
      <w:tr w:rsidR="007C1431">
        <w:trPr>
          <w:trHeight w:val="930"/>
          <w:jc w:val="center"/>
        </w:trPr>
        <w:tc>
          <w:tcPr>
            <w:tcW w:w="9006" w:type="dxa"/>
            <w:gridSpan w:val="3"/>
            <w:tcBorders>
              <w:top w:val="single" w:sz="4" w:space="0" w:color="auto"/>
              <w:left w:val="single" w:sz="4" w:space="0" w:color="auto"/>
              <w:bottom w:val="single" w:sz="4" w:space="0" w:color="auto"/>
              <w:right w:val="single" w:sz="4" w:space="0" w:color="auto"/>
            </w:tcBorders>
          </w:tcPr>
          <w:p w:rsidR="007C1431" w:rsidRDefault="007C1431">
            <w:pPr>
              <w:autoSpaceDE w:val="0"/>
              <w:autoSpaceDN w:val="0"/>
              <w:spacing w:line="460" w:lineRule="exact"/>
              <w:ind w:right="480"/>
              <w:rPr>
                <w:rFonts w:ascii="宋体" w:hAnsi="宋体" w:hint="eastAsia"/>
                <w:sz w:val="24"/>
                <w:lang w:val="zh-CN"/>
              </w:rPr>
            </w:pPr>
            <w:r>
              <w:rPr>
                <w:rFonts w:ascii="宋体" w:hAnsi="宋体" w:hint="eastAsia"/>
                <w:sz w:val="24"/>
                <w:lang w:val="zh-CN"/>
              </w:rPr>
              <w:t>审批人</w:t>
            </w:r>
            <w:r>
              <w:rPr>
                <w:rFonts w:ascii="宋体" w:hAnsi="宋体" w:hint="eastAsia"/>
                <w:sz w:val="24"/>
              </w:rPr>
              <w:t>2</w:t>
            </w:r>
            <w:r>
              <w:rPr>
                <w:rFonts w:ascii="宋体" w:hAnsi="宋体" w:hint="eastAsia"/>
                <w:sz w:val="24"/>
                <w:lang w:val="zh-CN"/>
              </w:rPr>
              <w:t>意见：</w:t>
            </w:r>
          </w:p>
          <w:p w:rsidR="007C1431" w:rsidRDefault="007C1431">
            <w:pPr>
              <w:autoSpaceDE w:val="0"/>
              <w:autoSpaceDN w:val="0"/>
              <w:spacing w:line="460" w:lineRule="exact"/>
              <w:rPr>
                <w:rFonts w:ascii="宋体" w:hAnsi="宋体" w:hint="eastAsia"/>
                <w:sz w:val="24"/>
                <w:lang w:val="zh-CN"/>
              </w:rPr>
            </w:pPr>
            <w:r>
              <w:rPr>
                <w:rFonts w:ascii="宋体" w:hAnsi="宋体" w:hint="eastAsia"/>
                <w:sz w:val="24"/>
                <w:lang w:val="zh-CN"/>
              </w:rPr>
              <w:t>签字</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月 </w:t>
            </w:r>
            <w:r>
              <w:rPr>
                <w:rFonts w:ascii="宋体" w:hAnsi="宋体" w:hint="eastAsia"/>
                <w:sz w:val="24"/>
              </w:rPr>
              <w:t xml:space="preserve">   </w:t>
            </w:r>
            <w:r>
              <w:rPr>
                <w:rFonts w:ascii="宋体" w:hAnsi="宋体" w:hint="eastAsia"/>
                <w:sz w:val="24"/>
                <w:lang w:val="zh-CN"/>
              </w:rPr>
              <w:t xml:space="preserve">   日</w:t>
            </w:r>
          </w:p>
        </w:tc>
      </w:tr>
      <w:tr w:rsidR="007C1431">
        <w:trPr>
          <w:trHeight w:val="1280"/>
          <w:jc w:val="center"/>
        </w:trPr>
        <w:tc>
          <w:tcPr>
            <w:tcW w:w="9006" w:type="dxa"/>
            <w:gridSpan w:val="3"/>
            <w:tcBorders>
              <w:top w:val="single" w:sz="4" w:space="0" w:color="auto"/>
              <w:left w:val="single" w:sz="4" w:space="0" w:color="auto"/>
              <w:bottom w:val="single" w:sz="4" w:space="0" w:color="auto"/>
              <w:right w:val="single" w:sz="4" w:space="0" w:color="auto"/>
            </w:tcBorders>
          </w:tcPr>
          <w:p w:rsidR="007C1431" w:rsidRDefault="007C1431">
            <w:pPr>
              <w:autoSpaceDE w:val="0"/>
              <w:autoSpaceDN w:val="0"/>
              <w:spacing w:line="460" w:lineRule="exact"/>
              <w:rPr>
                <w:rFonts w:ascii="宋体" w:hAnsi="宋体" w:hint="eastAsia"/>
                <w:sz w:val="24"/>
                <w:lang w:val="zh-CN"/>
              </w:rPr>
            </w:pPr>
            <w:r>
              <w:rPr>
                <w:rFonts w:ascii="宋体" w:hAnsi="宋体" w:hint="eastAsia"/>
                <w:sz w:val="24"/>
                <w:lang w:val="zh-CN"/>
              </w:rPr>
              <w:t>签批人意见：</w:t>
            </w:r>
          </w:p>
          <w:p w:rsidR="007C1431" w:rsidRDefault="007C1431">
            <w:pPr>
              <w:autoSpaceDE w:val="0"/>
              <w:autoSpaceDN w:val="0"/>
              <w:spacing w:line="460" w:lineRule="exact"/>
              <w:rPr>
                <w:rFonts w:ascii="宋体" w:hAnsi="宋体" w:hint="eastAsia"/>
                <w:sz w:val="24"/>
                <w:lang w:val="zh-CN"/>
              </w:rPr>
            </w:pPr>
          </w:p>
          <w:p w:rsidR="007C1431" w:rsidRDefault="007C1431">
            <w:pPr>
              <w:autoSpaceDE w:val="0"/>
              <w:autoSpaceDN w:val="0"/>
              <w:spacing w:line="460" w:lineRule="exact"/>
              <w:rPr>
                <w:rFonts w:ascii="宋体" w:hAnsi="宋体" w:hint="eastAsia"/>
                <w:sz w:val="24"/>
                <w:lang w:val="zh-CN"/>
              </w:rPr>
            </w:pPr>
            <w:r>
              <w:rPr>
                <w:rFonts w:ascii="宋体" w:hAnsi="宋体" w:hint="eastAsia"/>
                <w:sz w:val="24"/>
                <w:lang w:val="zh-CN"/>
              </w:rPr>
              <w:t>签（章）：</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月 </w:t>
            </w:r>
            <w:r>
              <w:rPr>
                <w:rFonts w:ascii="宋体" w:hAnsi="宋体" w:hint="eastAsia"/>
                <w:sz w:val="24"/>
              </w:rPr>
              <w:t xml:space="preserve">   </w:t>
            </w:r>
            <w:r>
              <w:rPr>
                <w:rFonts w:ascii="宋体" w:hAnsi="宋体" w:hint="eastAsia"/>
                <w:sz w:val="24"/>
                <w:lang w:val="zh-CN"/>
              </w:rPr>
              <w:t xml:space="preserve">   日</w:t>
            </w:r>
            <w:r>
              <w:rPr>
                <w:rFonts w:ascii="宋体" w:hAnsi="宋体" w:hint="eastAsia"/>
                <w:sz w:val="24"/>
              </w:rPr>
              <w:t xml:space="preserve"> </w:t>
            </w:r>
          </w:p>
        </w:tc>
      </w:tr>
    </w:tbl>
    <w:p w:rsidR="007C1431" w:rsidRDefault="007C1431">
      <w:pPr>
        <w:spacing w:line="360" w:lineRule="auto"/>
        <w:ind w:right="32"/>
        <w:rPr>
          <w:rFonts w:ascii="仿宋_GB2312" w:eastAsia="仿宋_GB2312" w:hAnsi="宋体" w:hint="eastAsia"/>
          <w:color w:val="000000"/>
          <w:sz w:val="32"/>
          <w:szCs w:val="32"/>
        </w:rPr>
      </w:pPr>
      <w:r>
        <w:rPr>
          <w:rFonts w:ascii="仿宋_GB2312" w:eastAsia="仿宋_GB2312" w:hAnsi="宋体" w:hint="eastAsia"/>
          <w:color w:val="000000"/>
          <w:sz w:val="32"/>
          <w:szCs w:val="32"/>
        </w:rPr>
        <w:t>附件23</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编号：                                   </w:t>
      </w:r>
    </w:p>
    <w:p w:rsidR="007C1431" w:rsidRDefault="007C1431">
      <w:pPr>
        <w:pStyle w:val="ListNumber2"/>
        <w:numPr>
          <w:ilvl w:val="0"/>
          <w:numId w:val="0"/>
        </w:numPr>
        <w:tabs>
          <w:tab w:val="left" w:pos="425"/>
          <w:tab w:val="left" w:pos="780"/>
        </w:tabs>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个人贷款变更担保补充协议</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立协议人：</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借款人（以下称甲方）： </w:t>
      </w:r>
    </w:p>
    <w:p w:rsidR="007C1431" w:rsidRDefault="007C1431">
      <w:pPr>
        <w:spacing w:line="360" w:lineRule="auto"/>
        <w:ind w:firstLine="465"/>
        <w:rPr>
          <w:rFonts w:ascii="宋体" w:hAnsi="宋体" w:hint="eastAsia"/>
          <w:color w:val="000000"/>
          <w:sz w:val="24"/>
        </w:rPr>
      </w:pPr>
      <w:r>
        <w:rPr>
          <w:rFonts w:ascii="宋体" w:hAnsi="宋体" w:hint="eastAsia"/>
          <w:color w:val="000000"/>
          <w:sz w:val="24"/>
        </w:rPr>
        <w:t xml:space="preserve">贷款人（抵押权人、质权人，以下称乙方）： </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担保人：（借款合同担保人，以下称丙方）</w:t>
      </w:r>
    </w:p>
    <w:p w:rsidR="007C1431" w:rsidRDefault="007C1431">
      <w:pPr>
        <w:spacing w:line="360" w:lineRule="auto"/>
        <w:ind w:firstLine="465"/>
        <w:rPr>
          <w:rFonts w:ascii="宋体" w:hAnsi="宋体" w:hint="eastAsia"/>
          <w:color w:val="000000"/>
          <w:sz w:val="24"/>
        </w:rPr>
      </w:pPr>
      <w:r>
        <w:rPr>
          <w:rFonts w:ascii="宋体" w:hAnsi="宋体" w:hint="eastAsia"/>
          <w:color w:val="000000"/>
          <w:sz w:val="24"/>
        </w:rPr>
        <w:t>担保人：（新担保人，以下称丁方）</w:t>
      </w:r>
    </w:p>
    <w:p w:rsidR="007C1431" w:rsidRDefault="007C1431">
      <w:pPr>
        <w:tabs>
          <w:tab w:val="left" w:pos="0"/>
          <w:tab w:val="left" w:pos="540"/>
        </w:tabs>
        <w:spacing w:line="360" w:lineRule="auto"/>
        <w:ind w:firstLine="570"/>
        <w:rPr>
          <w:rFonts w:ascii="宋体" w:hAnsi="宋体" w:hint="eastAsia"/>
          <w:color w:val="000000"/>
          <w:sz w:val="24"/>
        </w:rPr>
      </w:pPr>
    </w:p>
    <w:p w:rsidR="007C1431" w:rsidRDefault="007C1431">
      <w:pPr>
        <w:tabs>
          <w:tab w:val="left" w:pos="0"/>
          <w:tab w:val="left" w:pos="540"/>
        </w:tabs>
        <w:spacing w:line="360" w:lineRule="auto"/>
        <w:ind w:firstLine="570"/>
        <w:rPr>
          <w:rFonts w:ascii="宋体" w:hAnsi="宋体" w:hint="eastAsia"/>
          <w:color w:val="000000"/>
          <w:sz w:val="24"/>
        </w:rPr>
      </w:pP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本协议各方本着平等、自愿、诚信、互利的原则，对签订的           号借款合同及其担保合同（以下简称借款合同），订立本补充协议如下：</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b/>
          <w:color w:val="000000"/>
          <w:sz w:val="24"/>
        </w:rPr>
        <w:t>第一条</w:t>
      </w:r>
      <w:r>
        <w:rPr>
          <w:rFonts w:ascii="宋体" w:hAnsi="宋体" w:hint="eastAsia"/>
          <w:color w:val="000000"/>
          <w:sz w:val="24"/>
        </w:rPr>
        <w:t xml:space="preserve"> 将借款合同项下的担保作以下第     项变更：</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(一)担保方式变更为            ，新抵（质）押物清单见本协议第二条。</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(二)担保物变更为              ，变更后的抵（质）押清单见本协议第二条。</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(三)变更担保人：担保人由丙方变更为丁方。</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(四)除借款合同约定的担保以外，增加担保方式：             ，增加的的抵（质）物清单见本协议第二条。</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b/>
          <w:color w:val="000000"/>
          <w:sz w:val="24"/>
        </w:rPr>
        <w:t>第二条</w:t>
      </w:r>
      <w:r>
        <w:rPr>
          <w:rFonts w:ascii="宋体" w:hAnsi="宋体" w:hint="eastAsia"/>
          <w:color w:val="000000"/>
          <w:sz w:val="24"/>
        </w:rPr>
        <w:t xml:space="preserve"> 抵押物及质物清单：</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(一)抵押物</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1.抵押物清单：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2354"/>
        <w:gridCol w:w="1406"/>
        <w:gridCol w:w="1980"/>
        <w:gridCol w:w="1800"/>
      </w:tblGrid>
      <w:tr w:rsidR="007C1431">
        <w:trPr>
          <w:cantSplit/>
          <w:trHeight w:val="507"/>
          <w:jc w:val="center"/>
        </w:trPr>
        <w:tc>
          <w:tcPr>
            <w:tcW w:w="1100" w:type="dxa"/>
            <w:vMerge w:val="restart"/>
            <w:vAlign w:val="center"/>
          </w:tcPr>
          <w:p w:rsidR="007C1431" w:rsidRDefault="007C1431">
            <w:pPr>
              <w:snapToGrid w:val="0"/>
              <w:rPr>
                <w:rFonts w:ascii="宋体" w:hAnsi="宋体" w:hint="eastAsia"/>
                <w:color w:val="000000"/>
                <w:sz w:val="24"/>
              </w:rPr>
            </w:pPr>
            <w:r>
              <w:rPr>
                <w:rFonts w:ascii="宋体" w:hAnsi="宋体" w:hint="eastAsia"/>
                <w:color w:val="000000"/>
                <w:sz w:val="24"/>
              </w:rPr>
              <w:t>抵押人</w:t>
            </w:r>
          </w:p>
        </w:tc>
        <w:tc>
          <w:tcPr>
            <w:tcW w:w="2354" w:type="dxa"/>
            <w:vAlign w:val="center"/>
          </w:tcPr>
          <w:p w:rsidR="007C1431" w:rsidRDefault="007C1431">
            <w:pPr>
              <w:snapToGrid w:val="0"/>
              <w:rPr>
                <w:rFonts w:ascii="宋体" w:hAnsi="宋体" w:hint="eastAsia"/>
                <w:color w:val="000000"/>
                <w:sz w:val="24"/>
              </w:rPr>
            </w:pPr>
            <w:r>
              <w:rPr>
                <w:rFonts w:ascii="宋体" w:hAnsi="宋体" w:hint="eastAsia"/>
                <w:color w:val="000000"/>
                <w:sz w:val="24"/>
              </w:rPr>
              <w:t>姓名</w:t>
            </w:r>
          </w:p>
        </w:tc>
        <w:tc>
          <w:tcPr>
            <w:tcW w:w="5186" w:type="dxa"/>
            <w:gridSpan w:val="3"/>
            <w:vAlign w:val="center"/>
          </w:tcPr>
          <w:p w:rsidR="007C1431" w:rsidRDefault="007C1431">
            <w:pPr>
              <w:snapToGrid w:val="0"/>
              <w:rPr>
                <w:rFonts w:ascii="宋体" w:hAnsi="宋体" w:hint="eastAsia"/>
                <w:color w:val="000000"/>
                <w:sz w:val="24"/>
              </w:rPr>
            </w:pPr>
          </w:p>
        </w:tc>
      </w:tr>
      <w:tr w:rsidR="007C1431">
        <w:trPr>
          <w:cantSplit/>
          <w:trHeight w:val="557"/>
          <w:jc w:val="center"/>
        </w:trPr>
        <w:tc>
          <w:tcPr>
            <w:tcW w:w="1100" w:type="dxa"/>
            <w:vMerge/>
            <w:vAlign w:val="center"/>
          </w:tcPr>
          <w:p w:rsidR="007C1431" w:rsidRDefault="007C1431">
            <w:pPr>
              <w:snapToGrid w:val="0"/>
              <w:rPr>
                <w:rFonts w:ascii="宋体" w:hAnsi="宋体" w:hint="eastAsia"/>
                <w:color w:val="000000"/>
                <w:sz w:val="24"/>
              </w:rPr>
            </w:pPr>
          </w:p>
        </w:tc>
        <w:tc>
          <w:tcPr>
            <w:tcW w:w="2354" w:type="dxa"/>
            <w:vAlign w:val="center"/>
          </w:tcPr>
          <w:p w:rsidR="007C1431" w:rsidRDefault="007C1431">
            <w:pPr>
              <w:snapToGrid w:val="0"/>
              <w:rPr>
                <w:rFonts w:ascii="宋体" w:hAnsi="宋体" w:hint="eastAsia"/>
                <w:color w:val="000000"/>
                <w:sz w:val="24"/>
              </w:rPr>
            </w:pPr>
            <w:r>
              <w:rPr>
                <w:rFonts w:ascii="宋体" w:hAnsi="宋体" w:hint="eastAsia"/>
                <w:color w:val="000000"/>
                <w:sz w:val="24"/>
              </w:rPr>
              <w:t>证件名称及号码</w:t>
            </w:r>
          </w:p>
        </w:tc>
        <w:tc>
          <w:tcPr>
            <w:tcW w:w="5186" w:type="dxa"/>
            <w:gridSpan w:val="3"/>
            <w:vAlign w:val="center"/>
          </w:tcPr>
          <w:p w:rsidR="007C1431" w:rsidRDefault="007C1431">
            <w:pPr>
              <w:snapToGrid w:val="0"/>
              <w:ind w:left="-3"/>
              <w:rPr>
                <w:rFonts w:ascii="宋体" w:hAnsi="宋体" w:hint="eastAsia"/>
                <w:color w:val="000000"/>
                <w:sz w:val="24"/>
              </w:rPr>
            </w:pPr>
          </w:p>
        </w:tc>
      </w:tr>
      <w:tr w:rsidR="007C1431">
        <w:trPr>
          <w:cantSplit/>
          <w:trHeight w:val="687"/>
          <w:jc w:val="center"/>
        </w:trPr>
        <w:tc>
          <w:tcPr>
            <w:tcW w:w="1100" w:type="dxa"/>
            <w:vMerge/>
            <w:vAlign w:val="center"/>
          </w:tcPr>
          <w:p w:rsidR="007C1431" w:rsidRDefault="007C1431">
            <w:pPr>
              <w:snapToGrid w:val="0"/>
              <w:rPr>
                <w:rFonts w:ascii="宋体" w:hAnsi="宋体" w:hint="eastAsia"/>
                <w:color w:val="000000"/>
                <w:sz w:val="24"/>
              </w:rPr>
            </w:pPr>
          </w:p>
        </w:tc>
        <w:tc>
          <w:tcPr>
            <w:tcW w:w="2354" w:type="dxa"/>
            <w:vAlign w:val="center"/>
          </w:tcPr>
          <w:p w:rsidR="007C1431" w:rsidRDefault="007C1431">
            <w:pPr>
              <w:snapToGrid w:val="0"/>
              <w:rPr>
                <w:rFonts w:ascii="宋体" w:hAnsi="宋体" w:hint="eastAsia"/>
                <w:color w:val="000000"/>
                <w:sz w:val="24"/>
              </w:rPr>
            </w:pPr>
            <w:r>
              <w:rPr>
                <w:rFonts w:ascii="宋体" w:hAnsi="宋体" w:hint="eastAsia"/>
                <w:color w:val="000000"/>
                <w:sz w:val="24"/>
              </w:rPr>
              <w:t>通讯地址</w:t>
            </w:r>
          </w:p>
        </w:tc>
        <w:tc>
          <w:tcPr>
            <w:tcW w:w="5186" w:type="dxa"/>
            <w:gridSpan w:val="3"/>
            <w:vAlign w:val="center"/>
          </w:tcPr>
          <w:p w:rsidR="007C1431" w:rsidRDefault="007C1431">
            <w:pPr>
              <w:snapToGrid w:val="0"/>
              <w:rPr>
                <w:rFonts w:ascii="宋体" w:hAnsi="宋体" w:hint="eastAsia"/>
                <w:color w:val="000000"/>
                <w:sz w:val="24"/>
              </w:rPr>
            </w:pPr>
          </w:p>
        </w:tc>
      </w:tr>
      <w:tr w:rsidR="007C1431">
        <w:trPr>
          <w:cantSplit/>
          <w:trHeight w:val="469"/>
          <w:jc w:val="center"/>
        </w:trPr>
        <w:tc>
          <w:tcPr>
            <w:tcW w:w="3454" w:type="dxa"/>
            <w:gridSpan w:val="2"/>
            <w:vAlign w:val="center"/>
          </w:tcPr>
          <w:p w:rsidR="007C1431" w:rsidRDefault="007C1431">
            <w:pPr>
              <w:snapToGrid w:val="0"/>
              <w:rPr>
                <w:rFonts w:ascii="宋体" w:hAnsi="宋体" w:hint="eastAsia"/>
                <w:color w:val="000000"/>
                <w:sz w:val="24"/>
              </w:rPr>
            </w:pPr>
            <w:r>
              <w:rPr>
                <w:rFonts w:ascii="宋体" w:hAnsi="宋体" w:hint="eastAsia"/>
                <w:color w:val="000000"/>
                <w:sz w:val="24"/>
              </w:rPr>
              <w:t>抵押物共有人</w:t>
            </w:r>
          </w:p>
        </w:tc>
        <w:tc>
          <w:tcPr>
            <w:tcW w:w="5186" w:type="dxa"/>
            <w:gridSpan w:val="3"/>
            <w:vAlign w:val="center"/>
          </w:tcPr>
          <w:p w:rsidR="007C1431" w:rsidRDefault="007C1431">
            <w:pPr>
              <w:snapToGrid w:val="0"/>
              <w:rPr>
                <w:rFonts w:ascii="宋体" w:hAnsi="宋体" w:hint="eastAsia"/>
                <w:color w:val="000000"/>
                <w:sz w:val="24"/>
              </w:rPr>
            </w:pPr>
          </w:p>
        </w:tc>
      </w:tr>
      <w:tr w:rsidR="007C1431">
        <w:trPr>
          <w:cantSplit/>
          <w:trHeight w:val="603"/>
          <w:jc w:val="center"/>
        </w:trPr>
        <w:tc>
          <w:tcPr>
            <w:tcW w:w="1100" w:type="dxa"/>
            <w:vMerge w:val="restart"/>
            <w:vAlign w:val="center"/>
          </w:tcPr>
          <w:p w:rsidR="007C1431" w:rsidRDefault="007C1431">
            <w:pPr>
              <w:snapToGrid w:val="0"/>
              <w:rPr>
                <w:rFonts w:ascii="宋体" w:hAnsi="宋体" w:hint="eastAsia"/>
                <w:color w:val="000000"/>
                <w:sz w:val="24"/>
              </w:rPr>
            </w:pPr>
          </w:p>
          <w:p w:rsidR="007C1431" w:rsidRDefault="007C1431">
            <w:pPr>
              <w:snapToGrid w:val="0"/>
              <w:ind w:left="-3"/>
              <w:rPr>
                <w:rFonts w:ascii="宋体" w:hAnsi="宋体" w:hint="eastAsia"/>
                <w:color w:val="000000"/>
                <w:sz w:val="24"/>
              </w:rPr>
            </w:pPr>
            <w:r>
              <w:rPr>
                <w:rFonts w:ascii="宋体" w:hAnsi="宋体" w:hint="eastAsia"/>
                <w:color w:val="000000"/>
                <w:sz w:val="24"/>
              </w:rPr>
              <w:t>抵押物</w:t>
            </w:r>
          </w:p>
          <w:p w:rsidR="007C1431" w:rsidRDefault="007C1431">
            <w:pPr>
              <w:snapToGrid w:val="0"/>
              <w:ind w:left="-3"/>
              <w:rPr>
                <w:rFonts w:ascii="宋体" w:hAnsi="宋体" w:hint="eastAsia"/>
                <w:color w:val="000000"/>
                <w:sz w:val="24"/>
              </w:rPr>
            </w:pPr>
          </w:p>
          <w:p w:rsidR="007C1431" w:rsidRDefault="007C1431">
            <w:pPr>
              <w:snapToGrid w:val="0"/>
              <w:ind w:left="-3"/>
              <w:rPr>
                <w:rFonts w:ascii="宋体" w:hAnsi="宋体" w:hint="eastAsia"/>
                <w:color w:val="000000"/>
                <w:sz w:val="24"/>
              </w:rPr>
            </w:pPr>
          </w:p>
        </w:tc>
        <w:tc>
          <w:tcPr>
            <w:tcW w:w="2354" w:type="dxa"/>
            <w:vAlign w:val="center"/>
          </w:tcPr>
          <w:p w:rsidR="007C1431" w:rsidRDefault="007C1431">
            <w:pPr>
              <w:snapToGrid w:val="0"/>
              <w:rPr>
                <w:rFonts w:ascii="宋体" w:hAnsi="宋体" w:hint="eastAsia"/>
                <w:color w:val="000000"/>
                <w:sz w:val="24"/>
              </w:rPr>
            </w:pPr>
            <w:r>
              <w:rPr>
                <w:rFonts w:ascii="宋体" w:hAnsi="宋体" w:hint="eastAsia"/>
                <w:color w:val="000000"/>
                <w:sz w:val="24"/>
              </w:rPr>
              <w:t>抵押物名称</w:t>
            </w:r>
          </w:p>
        </w:tc>
        <w:tc>
          <w:tcPr>
            <w:tcW w:w="5186" w:type="dxa"/>
            <w:gridSpan w:val="3"/>
            <w:vAlign w:val="center"/>
          </w:tcPr>
          <w:p w:rsidR="007C1431" w:rsidRDefault="007C1431">
            <w:pPr>
              <w:snapToGrid w:val="0"/>
              <w:rPr>
                <w:rFonts w:ascii="宋体" w:hAnsi="宋体" w:hint="eastAsia"/>
                <w:color w:val="000000"/>
                <w:sz w:val="24"/>
              </w:rPr>
            </w:pPr>
          </w:p>
        </w:tc>
      </w:tr>
      <w:tr w:rsidR="007C1431">
        <w:trPr>
          <w:cantSplit/>
          <w:trHeight w:val="613"/>
          <w:jc w:val="center"/>
        </w:trPr>
        <w:tc>
          <w:tcPr>
            <w:tcW w:w="1100" w:type="dxa"/>
            <w:vMerge/>
          </w:tcPr>
          <w:p w:rsidR="007C1431" w:rsidRDefault="007C1431">
            <w:pPr>
              <w:snapToGrid w:val="0"/>
              <w:ind w:left="-3"/>
              <w:rPr>
                <w:rFonts w:ascii="宋体" w:hAnsi="宋体" w:hint="eastAsia"/>
                <w:color w:val="000000"/>
                <w:sz w:val="24"/>
              </w:rPr>
            </w:pPr>
          </w:p>
        </w:tc>
        <w:tc>
          <w:tcPr>
            <w:tcW w:w="2354" w:type="dxa"/>
          </w:tcPr>
          <w:p w:rsidR="007C1431" w:rsidRDefault="007C1431">
            <w:pPr>
              <w:snapToGrid w:val="0"/>
              <w:ind w:left="-3"/>
              <w:rPr>
                <w:rFonts w:ascii="宋体" w:hAnsi="宋体" w:hint="eastAsia"/>
                <w:color w:val="000000"/>
                <w:sz w:val="24"/>
              </w:rPr>
            </w:pPr>
            <w:r>
              <w:rPr>
                <w:rFonts w:ascii="宋体" w:hAnsi="宋体" w:hint="eastAsia"/>
                <w:color w:val="000000"/>
                <w:sz w:val="24"/>
              </w:rPr>
              <w:t>权属证书及编号</w:t>
            </w:r>
          </w:p>
        </w:tc>
        <w:tc>
          <w:tcPr>
            <w:tcW w:w="5186" w:type="dxa"/>
            <w:gridSpan w:val="3"/>
          </w:tcPr>
          <w:p w:rsidR="007C1431" w:rsidRDefault="007C1431">
            <w:pPr>
              <w:snapToGrid w:val="0"/>
              <w:ind w:left="-3"/>
              <w:rPr>
                <w:rFonts w:ascii="宋体" w:hAnsi="宋体" w:hint="eastAsia"/>
                <w:color w:val="000000"/>
                <w:sz w:val="24"/>
              </w:rPr>
            </w:pPr>
            <w:r>
              <w:rPr>
                <w:rFonts w:ascii="宋体" w:hAnsi="宋体" w:hint="eastAsia"/>
                <w:color w:val="000000"/>
                <w:sz w:val="24"/>
              </w:rPr>
              <w:t xml:space="preserve"> </w:t>
            </w:r>
          </w:p>
        </w:tc>
      </w:tr>
      <w:tr w:rsidR="007C1431">
        <w:trPr>
          <w:cantSplit/>
          <w:trHeight w:val="407"/>
          <w:jc w:val="center"/>
        </w:trPr>
        <w:tc>
          <w:tcPr>
            <w:tcW w:w="1100" w:type="dxa"/>
            <w:vMerge/>
          </w:tcPr>
          <w:p w:rsidR="007C1431" w:rsidRDefault="007C1431">
            <w:pPr>
              <w:snapToGrid w:val="0"/>
              <w:ind w:left="-3"/>
              <w:rPr>
                <w:rFonts w:ascii="宋体" w:hAnsi="宋体" w:hint="eastAsia"/>
                <w:color w:val="000000"/>
                <w:sz w:val="24"/>
              </w:rPr>
            </w:pPr>
          </w:p>
        </w:tc>
        <w:tc>
          <w:tcPr>
            <w:tcW w:w="2354" w:type="dxa"/>
          </w:tcPr>
          <w:p w:rsidR="007C1431" w:rsidRDefault="007C1431">
            <w:pPr>
              <w:snapToGrid w:val="0"/>
              <w:ind w:left="-3"/>
              <w:rPr>
                <w:rFonts w:ascii="宋体" w:hAnsi="宋体" w:hint="eastAsia"/>
                <w:color w:val="000000"/>
                <w:sz w:val="24"/>
              </w:rPr>
            </w:pPr>
            <w:r>
              <w:rPr>
                <w:rFonts w:ascii="宋体" w:hAnsi="宋体" w:hint="eastAsia"/>
                <w:color w:val="000000"/>
                <w:sz w:val="24"/>
              </w:rPr>
              <w:t>抵押物处所</w:t>
            </w:r>
          </w:p>
        </w:tc>
        <w:tc>
          <w:tcPr>
            <w:tcW w:w="5186" w:type="dxa"/>
            <w:gridSpan w:val="3"/>
          </w:tcPr>
          <w:p w:rsidR="007C1431" w:rsidRDefault="007C1431">
            <w:pPr>
              <w:snapToGrid w:val="0"/>
              <w:ind w:left="-3"/>
              <w:rPr>
                <w:rFonts w:ascii="宋体" w:hAnsi="宋体" w:hint="eastAsia"/>
                <w:color w:val="000000"/>
                <w:sz w:val="24"/>
              </w:rPr>
            </w:pPr>
          </w:p>
        </w:tc>
      </w:tr>
      <w:tr w:rsidR="007C1431">
        <w:trPr>
          <w:cantSplit/>
          <w:trHeight w:val="600"/>
          <w:jc w:val="center"/>
        </w:trPr>
        <w:tc>
          <w:tcPr>
            <w:tcW w:w="1100" w:type="dxa"/>
            <w:vMerge/>
          </w:tcPr>
          <w:p w:rsidR="007C1431" w:rsidRDefault="007C1431">
            <w:pPr>
              <w:snapToGrid w:val="0"/>
              <w:ind w:left="-3"/>
              <w:rPr>
                <w:rFonts w:ascii="宋体" w:hAnsi="宋体" w:hint="eastAsia"/>
                <w:color w:val="000000"/>
                <w:sz w:val="24"/>
              </w:rPr>
            </w:pPr>
          </w:p>
        </w:tc>
        <w:tc>
          <w:tcPr>
            <w:tcW w:w="2354" w:type="dxa"/>
          </w:tcPr>
          <w:p w:rsidR="007C1431" w:rsidRDefault="007C1431">
            <w:pPr>
              <w:snapToGrid w:val="0"/>
              <w:ind w:left="-3"/>
              <w:rPr>
                <w:rFonts w:ascii="宋体" w:hAnsi="宋体" w:hint="eastAsia"/>
                <w:color w:val="000000"/>
                <w:sz w:val="24"/>
              </w:rPr>
            </w:pPr>
            <w:r>
              <w:rPr>
                <w:rFonts w:ascii="宋体" w:hAnsi="宋体" w:hint="eastAsia"/>
                <w:color w:val="000000"/>
                <w:sz w:val="24"/>
              </w:rPr>
              <w:t>抵押物的评估价值</w:t>
            </w:r>
          </w:p>
        </w:tc>
        <w:tc>
          <w:tcPr>
            <w:tcW w:w="1406" w:type="dxa"/>
          </w:tcPr>
          <w:p w:rsidR="007C1431" w:rsidRDefault="007C1431">
            <w:pPr>
              <w:snapToGrid w:val="0"/>
              <w:ind w:left="-3"/>
              <w:rPr>
                <w:rFonts w:ascii="宋体" w:hAnsi="宋体" w:hint="eastAsia"/>
                <w:color w:val="000000"/>
                <w:sz w:val="24"/>
              </w:rPr>
            </w:pPr>
            <w:r>
              <w:rPr>
                <w:rFonts w:ascii="宋体" w:hAnsi="宋体" w:hint="eastAsia"/>
                <w:color w:val="000000"/>
                <w:sz w:val="24"/>
              </w:rPr>
              <w:t>（万元）</w:t>
            </w:r>
          </w:p>
        </w:tc>
        <w:tc>
          <w:tcPr>
            <w:tcW w:w="1980" w:type="dxa"/>
          </w:tcPr>
          <w:p w:rsidR="007C1431" w:rsidRDefault="007C1431">
            <w:pPr>
              <w:snapToGrid w:val="0"/>
              <w:ind w:left="-3"/>
              <w:rPr>
                <w:rFonts w:ascii="宋体" w:hAnsi="宋体" w:hint="eastAsia"/>
                <w:color w:val="000000"/>
                <w:sz w:val="24"/>
              </w:rPr>
            </w:pPr>
            <w:r>
              <w:rPr>
                <w:rFonts w:ascii="宋体" w:hAnsi="宋体" w:hint="eastAsia"/>
                <w:color w:val="000000"/>
                <w:sz w:val="24"/>
              </w:rPr>
              <w:t>已经为其他债权设定抵押的金额</w:t>
            </w:r>
          </w:p>
        </w:tc>
        <w:tc>
          <w:tcPr>
            <w:tcW w:w="1800" w:type="dxa"/>
          </w:tcPr>
          <w:p w:rsidR="007C1431" w:rsidRDefault="007C1431">
            <w:pPr>
              <w:snapToGrid w:val="0"/>
              <w:ind w:left="-3"/>
              <w:rPr>
                <w:rFonts w:ascii="宋体" w:hAnsi="宋体" w:hint="eastAsia"/>
                <w:color w:val="000000"/>
                <w:sz w:val="24"/>
              </w:rPr>
            </w:pPr>
            <w:r>
              <w:rPr>
                <w:rFonts w:ascii="宋体" w:hAnsi="宋体" w:hint="eastAsia"/>
                <w:color w:val="000000"/>
                <w:sz w:val="24"/>
              </w:rPr>
              <w:t>（万元）</w:t>
            </w:r>
          </w:p>
        </w:tc>
      </w:tr>
      <w:tr w:rsidR="007C1431">
        <w:trPr>
          <w:cantSplit/>
          <w:trHeight w:val="595"/>
          <w:jc w:val="center"/>
        </w:trPr>
        <w:tc>
          <w:tcPr>
            <w:tcW w:w="1100" w:type="dxa"/>
          </w:tcPr>
          <w:p w:rsidR="007C1431" w:rsidRDefault="007C1431">
            <w:pPr>
              <w:snapToGrid w:val="0"/>
              <w:ind w:left="-3"/>
              <w:rPr>
                <w:rFonts w:ascii="宋体" w:hAnsi="宋体" w:hint="eastAsia"/>
                <w:color w:val="000000"/>
                <w:sz w:val="24"/>
              </w:rPr>
            </w:pPr>
            <w:r>
              <w:rPr>
                <w:rFonts w:ascii="宋体" w:hAnsi="宋体" w:hint="eastAsia"/>
                <w:color w:val="000000"/>
                <w:sz w:val="24"/>
              </w:rPr>
              <w:t>备注</w:t>
            </w:r>
          </w:p>
        </w:tc>
        <w:tc>
          <w:tcPr>
            <w:tcW w:w="7540" w:type="dxa"/>
            <w:gridSpan w:val="4"/>
          </w:tcPr>
          <w:p w:rsidR="007C1431" w:rsidRDefault="007C1431">
            <w:pPr>
              <w:snapToGrid w:val="0"/>
              <w:ind w:left="-3"/>
              <w:rPr>
                <w:rFonts w:ascii="宋体" w:hAnsi="宋体" w:hint="eastAsia"/>
                <w:color w:val="000000"/>
                <w:sz w:val="24"/>
              </w:rPr>
            </w:pPr>
          </w:p>
        </w:tc>
      </w:tr>
    </w:tbl>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 xml:space="preserve"> (二)质押权利清单：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5"/>
        <w:gridCol w:w="1440"/>
        <w:gridCol w:w="1770"/>
        <w:gridCol w:w="1800"/>
        <w:gridCol w:w="1658"/>
        <w:gridCol w:w="648"/>
      </w:tblGrid>
      <w:tr w:rsidR="007C1431">
        <w:trPr>
          <w:jc w:val="center"/>
        </w:trPr>
        <w:tc>
          <w:tcPr>
            <w:tcW w:w="1155" w:type="dxa"/>
          </w:tcPr>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出质人：</w:t>
            </w:r>
          </w:p>
        </w:tc>
        <w:tc>
          <w:tcPr>
            <w:tcW w:w="1440" w:type="dxa"/>
            <w:vAlign w:val="center"/>
          </w:tcPr>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质押权利</w:t>
            </w:r>
          </w:p>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名    称</w:t>
            </w:r>
          </w:p>
        </w:tc>
        <w:tc>
          <w:tcPr>
            <w:tcW w:w="1770" w:type="dxa"/>
            <w:vAlign w:val="center"/>
          </w:tcPr>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质押权利</w:t>
            </w:r>
          </w:p>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状况</w:t>
            </w:r>
          </w:p>
        </w:tc>
        <w:tc>
          <w:tcPr>
            <w:tcW w:w="1800" w:type="dxa"/>
            <w:vAlign w:val="center"/>
          </w:tcPr>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权利凭证</w:t>
            </w:r>
          </w:p>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编    号</w:t>
            </w:r>
          </w:p>
        </w:tc>
        <w:tc>
          <w:tcPr>
            <w:tcW w:w="1658" w:type="dxa"/>
            <w:vAlign w:val="center"/>
          </w:tcPr>
          <w:p w:rsidR="007C1431" w:rsidRDefault="007C1431">
            <w:pPr>
              <w:pStyle w:val="BodyText"/>
              <w:snapToGrid w:val="0"/>
              <w:spacing w:after="0" w:line="360" w:lineRule="auto"/>
              <w:jc w:val="center"/>
              <w:rPr>
                <w:rFonts w:ascii="宋体" w:hAnsi="宋体" w:hint="eastAsia"/>
                <w:color w:val="000000"/>
                <w:sz w:val="24"/>
              </w:rPr>
            </w:pPr>
            <w:r>
              <w:rPr>
                <w:rFonts w:ascii="宋体" w:hAnsi="宋体" w:hint="eastAsia"/>
                <w:color w:val="000000"/>
                <w:sz w:val="24"/>
              </w:rPr>
              <w:t>质押权利</w:t>
            </w:r>
          </w:p>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价值（万元）</w:t>
            </w:r>
          </w:p>
        </w:tc>
        <w:tc>
          <w:tcPr>
            <w:tcW w:w="648" w:type="dxa"/>
            <w:vAlign w:val="center"/>
          </w:tcPr>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备注</w:t>
            </w:r>
          </w:p>
        </w:tc>
      </w:tr>
      <w:tr w:rsidR="007C1431">
        <w:trPr>
          <w:jc w:val="center"/>
        </w:trPr>
        <w:tc>
          <w:tcPr>
            <w:tcW w:w="1155" w:type="dxa"/>
          </w:tcPr>
          <w:p w:rsidR="007C1431" w:rsidRDefault="007C1431">
            <w:pPr>
              <w:snapToGrid w:val="0"/>
              <w:spacing w:line="360" w:lineRule="auto"/>
              <w:rPr>
                <w:rFonts w:ascii="宋体" w:hAnsi="宋体" w:hint="eastAsia"/>
                <w:color w:val="000000"/>
                <w:sz w:val="24"/>
              </w:rPr>
            </w:pPr>
          </w:p>
        </w:tc>
        <w:tc>
          <w:tcPr>
            <w:tcW w:w="1440" w:type="dxa"/>
          </w:tcPr>
          <w:p w:rsidR="007C1431" w:rsidRDefault="007C1431">
            <w:pPr>
              <w:snapToGrid w:val="0"/>
              <w:spacing w:line="360" w:lineRule="auto"/>
              <w:rPr>
                <w:rFonts w:ascii="宋体" w:hAnsi="宋体" w:hint="eastAsia"/>
                <w:color w:val="000000"/>
                <w:sz w:val="24"/>
              </w:rPr>
            </w:pPr>
          </w:p>
        </w:tc>
        <w:tc>
          <w:tcPr>
            <w:tcW w:w="1770" w:type="dxa"/>
          </w:tcPr>
          <w:p w:rsidR="007C1431" w:rsidRDefault="007C1431">
            <w:pPr>
              <w:snapToGrid w:val="0"/>
              <w:spacing w:line="360" w:lineRule="auto"/>
              <w:rPr>
                <w:rFonts w:ascii="宋体" w:hAnsi="宋体" w:hint="eastAsia"/>
                <w:color w:val="000000"/>
                <w:sz w:val="24"/>
              </w:rPr>
            </w:pPr>
          </w:p>
        </w:tc>
        <w:tc>
          <w:tcPr>
            <w:tcW w:w="1800" w:type="dxa"/>
          </w:tcPr>
          <w:p w:rsidR="007C1431" w:rsidRDefault="007C1431">
            <w:pPr>
              <w:snapToGrid w:val="0"/>
              <w:spacing w:line="360" w:lineRule="auto"/>
              <w:rPr>
                <w:rFonts w:ascii="宋体" w:hAnsi="宋体" w:hint="eastAsia"/>
                <w:color w:val="000000"/>
                <w:sz w:val="24"/>
              </w:rPr>
            </w:pPr>
          </w:p>
        </w:tc>
        <w:tc>
          <w:tcPr>
            <w:tcW w:w="1658" w:type="dxa"/>
          </w:tcPr>
          <w:p w:rsidR="007C1431" w:rsidRDefault="007C1431">
            <w:pPr>
              <w:snapToGrid w:val="0"/>
              <w:spacing w:line="360" w:lineRule="auto"/>
              <w:rPr>
                <w:rFonts w:ascii="宋体" w:hAnsi="宋体" w:hint="eastAsia"/>
                <w:color w:val="000000"/>
                <w:sz w:val="24"/>
              </w:rPr>
            </w:pPr>
          </w:p>
        </w:tc>
        <w:tc>
          <w:tcPr>
            <w:tcW w:w="648" w:type="dxa"/>
          </w:tcPr>
          <w:p w:rsidR="007C1431" w:rsidRDefault="007C1431">
            <w:pPr>
              <w:snapToGrid w:val="0"/>
              <w:spacing w:line="360" w:lineRule="auto"/>
              <w:rPr>
                <w:rFonts w:ascii="宋体" w:hAnsi="宋体" w:hint="eastAsia"/>
                <w:color w:val="000000"/>
                <w:sz w:val="24"/>
              </w:rPr>
            </w:pPr>
          </w:p>
        </w:tc>
      </w:tr>
      <w:tr w:rsidR="007C1431">
        <w:trPr>
          <w:jc w:val="center"/>
        </w:trPr>
        <w:tc>
          <w:tcPr>
            <w:tcW w:w="1155" w:type="dxa"/>
          </w:tcPr>
          <w:p w:rsidR="007C1431" w:rsidRDefault="007C1431">
            <w:pPr>
              <w:snapToGrid w:val="0"/>
              <w:spacing w:line="360" w:lineRule="auto"/>
              <w:rPr>
                <w:rFonts w:ascii="宋体" w:hAnsi="宋体" w:hint="eastAsia"/>
                <w:color w:val="000000"/>
                <w:sz w:val="24"/>
              </w:rPr>
            </w:pPr>
          </w:p>
        </w:tc>
        <w:tc>
          <w:tcPr>
            <w:tcW w:w="1440" w:type="dxa"/>
          </w:tcPr>
          <w:p w:rsidR="007C1431" w:rsidRDefault="007C1431">
            <w:pPr>
              <w:snapToGrid w:val="0"/>
              <w:spacing w:line="360" w:lineRule="auto"/>
              <w:rPr>
                <w:rFonts w:ascii="宋体" w:hAnsi="宋体" w:hint="eastAsia"/>
                <w:color w:val="000000"/>
                <w:sz w:val="24"/>
              </w:rPr>
            </w:pPr>
          </w:p>
        </w:tc>
        <w:tc>
          <w:tcPr>
            <w:tcW w:w="1770" w:type="dxa"/>
          </w:tcPr>
          <w:p w:rsidR="007C1431" w:rsidRDefault="007C1431">
            <w:pPr>
              <w:snapToGrid w:val="0"/>
              <w:spacing w:line="360" w:lineRule="auto"/>
              <w:rPr>
                <w:rFonts w:ascii="宋体" w:hAnsi="宋体" w:hint="eastAsia"/>
                <w:color w:val="000000"/>
                <w:sz w:val="24"/>
              </w:rPr>
            </w:pPr>
          </w:p>
        </w:tc>
        <w:tc>
          <w:tcPr>
            <w:tcW w:w="1800" w:type="dxa"/>
          </w:tcPr>
          <w:p w:rsidR="007C1431" w:rsidRDefault="007C1431">
            <w:pPr>
              <w:snapToGrid w:val="0"/>
              <w:spacing w:line="360" w:lineRule="auto"/>
              <w:rPr>
                <w:rFonts w:ascii="宋体" w:hAnsi="宋体" w:hint="eastAsia"/>
                <w:color w:val="000000"/>
                <w:sz w:val="24"/>
              </w:rPr>
            </w:pPr>
          </w:p>
        </w:tc>
        <w:tc>
          <w:tcPr>
            <w:tcW w:w="1658" w:type="dxa"/>
          </w:tcPr>
          <w:p w:rsidR="007C1431" w:rsidRDefault="007C1431">
            <w:pPr>
              <w:snapToGrid w:val="0"/>
              <w:spacing w:line="360" w:lineRule="auto"/>
              <w:rPr>
                <w:rFonts w:ascii="宋体" w:hAnsi="宋体" w:hint="eastAsia"/>
                <w:color w:val="000000"/>
                <w:sz w:val="24"/>
              </w:rPr>
            </w:pPr>
          </w:p>
        </w:tc>
        <w:tc>
          <w:tcPr>
            <w:tcW w:w="648" w:type="dxa"/>
          </w:tcPr>
          <w:p w:rsidR="007C1431" w:rsidRDefault="007C1431">
            <w:pPr>
              <w:snapToGrid w:val="0"/>
              <w:spacing w:line="360" w:lineRule="auto"/>
              <w:rPr>
                <w:rFonts w:ascii="宋体" w:hAnsi="宋体" w:hint="eastAsia"/>
                <w:color w:val="000000"/>
                <w:sz w:val="24"/>
              </w:rPr>
            </w:pPr>
          </w:p>
        </w:tc>
      </w:tr>
      <w:tr w:rsidR="007C1431">
        <w:trPr>
          <w:jc w:val="center"/>
        </w:trPr>
        <w:tc>
          <w:tcPr>
            <w:tcW w:w="1155" w:type="dxa"/>
          </w:tcPr>
          <w:p w:rsidR="007C1431" w:rsidRDefault="007C1431">
            <w:pPr>
              <w:snapToGrid w:val="0"/>
              <w:spacing w:line="360" w:lineRule="auto"/>
              <w:rPr>
                <w:rFonts w:ascii="宋体" w:hAnsi="宋体" w:hint="eastAsia"/>
                <w:color w:val="000000"/>
                <w:sz w:val="24"/>
              </w:rPr>
            </w:pPr>
          </w:p>
        </w:tc>
        <w:tc>
          <w:tcPr>
            <w:tcW w:w="1440" w:type="dxa"/>
          </w:tcPr>
          <w:p w:rsidR="007C1431" w:rsidRDefault="007C1431">
            <w:pPr>
              <w:snapToGrid w:val="0"/>
              <w:spacing w:line="360" w:lineRule="auto"/>
              <w:rPr>
                <w:rFonts w:ascii="宋体" w:hAnsi="宋体" w:hint="eastAsia"/>
                <w:color w:val="000000"/>
                <w:sz w:val="24"/>
              </w:rPr>
            </w:pPr>
          </w:p>
        </w:tc>
        <w:tc>
          <w:tcPr>
            <w:tcW w:w="1770" w:type="dxa"/>
          </w:tcPr>
          <w:p w:rsidR="007C1431" w:rsidRDefault="007C1431">
            <w:pPr>
              <w:snapToGrid w:val="0"/>
              <w:spacing w:line="360" w:lineRule="auto"/>
              <w:rPr>
                <w:rFonts w:ascii="宋体" w:hAnsi="宋体" w:hint="eastAsia"/>
                <w:color w:val="000000"/>
                <w:sz w:val="24"/>
              </w:rPr>
            </w:pPr>
          </w:p>
        </w:tc>
        <w:tc>
          <w:tcPr>
            <w:tcW w:w="1800" w:type="dxa"/>
          </w:tcPr>
          <w:p w:rsidR="007C1431" w:rsidRDefault="007C1431">
            <w:pPr>
              <w:snapToGrid w:val="0"/>
              <w:spacing w:line="360" w:lineRule="auto"/>
              <w:rPr>
                <w:rFonts w:ascii="宋体" w:hAnsi="宋体" w:hint="eastAsia"/>
                <w:color w:val="000000"/>
                <w:sz w:val="24"/>
              </w:rPr>
            </w:pPr>
          </w:p>
        </w:tc>
        <w:tc>
          <w:tcPr>
            <w:tcW w:w="1658" w:type="dxa"/>
          </w:tcPr>
          <w:p w:rsidR="007C1431" w:rsidRDefault="007C1431">
            <w:pPr>
              <w:snapToGrid w:val="0"/>
              <w:spacing w:line="360" w:lineRule="auto"/>
              <w:rPr>
                <w:rFonts w:ascii="宋体" w:hAnsi="宋体" w:hint="eastAsia"/>
                <w:color w:val="000000"/>
                <w:sz w:val="24"/>
              </w:rPr>
            </w:pPr>
          </w:p>
        </w:tc>
        <w:tc>
          <w:tcPr>
            <w:tcW w:w="648" w:type="dxa"/>
          </w:tcPr>
          <w:p w:rsidR="007C1431" w:rsidRDefault="007C1431">
            <w:pPr>
              <w:snapToGrid w:val="0"/>
              <w:spacing w:line="360" w:lineRule="auto"/>
              <w:rPr>
                <w:rFonts w:ascii="宋体" w:hAnsi="宋体" w:hint="eastAsia"/>
                <w:color w:val="000000"/>
                <w:sz w:val="24"/>
              </w:rPr>
            </w:pPr>
          </w:p>
        </w:tc>
      </w:tr>
    </w:tbl>
    <w:p w:rsidR="007C1431" w:rsidRDefault="007C1431">
      <w:pPr>
        <w:tabs>
          <w:tab w:val="left" w:pos="0"/>
          <w:tab w:val="left" w:pos="540"/>
        </w:tabs>
        <w:spacing w:line="360" w:lineRule="auto"/>
        <w:ind w:firstLineChars="200" w:firstLine="482"/>
        <w:rPr>
          <w:rFonts w:ascii="宋体" w:hAnsi="宋体" w:hint="eastAsia"/>
          <w:b/>
          <w:color w:val="000000"/>
          <w:sz w:val="24"/>
        </w:rPr>
      </w:pPr>
    </w:p>
    <w:p w:rsidR="007C1431" w:rsidRDefault="007C1431">
      <w:pPr>
        <w:tabs>
          <w:tab w:val="left" w:pos="0"/>
          <w:tab w:val="left" w:pos="540"/>
        </w:tabs>
        <w:spacing w:line="360" w:lineRule="auto"/>
        <w:ind w:firstLineChars="200" w:firstLine="482"/>
        <w:rPr>
          <w:rFonts w:ascii="宋体" w:hAnsi="宋体" w:hint="eastAsia"/>
          <w:color w:val="000000"/>
          <w:sz w:val="24"/>
        </w:rPr>
      </w:pPr>
      <w:r>
        <w:rPr>
          <w:rFonts w:ascii="宋体" w:hAnsi="宋体" w:hint="eastAsia"/>
          <w:b/>
          <w:color w:val="000000"/>
          <w:sz w:val="24"/>
        </w:rPr>
        <w:t>第三条</w:t>
      </w:r>
      <w:r>
        <w:rPr>
          <w:rFonts w:ascii="宋体" w:hAnsi="宋体" w:hint="eastAsia"/>
          <w:color w:val="000000"/>
          <w:sz w:val="24"/>
        </w:rPr>
        <w:t xml:space="preserve">   对于变更担保需要办理登记或履行其他法律手续的，本合同当事人应依法及时办理，有关费用由借款人或担保人承担。</w:t>
      </w:r>
    </w:p>
    <w:p w:rsidR="007C1431" w:rsidRDefault="007C1431">
      <w:pPr>
        <w:spacing w:line="360" w:lineRule="auto"/>
        <w:ind w:firstLineChars="200" w:firstLine="482"/>
        <w:rPr>
          <w:rFonts w:ascii="宋体" w:hAnsi="宋体" w:hint="eastAsia"/>
          <w:b/>
          <w:color w:val="000000"/>
          <w:sz w:val="24"/>
        </w:rPr>
      </w:pPr>
      <w:r>
        <w:rPr>
          <w:rFonts w:ascii="宋体" w:hAnsi="宋体" w:hint="eastAsia"/>
          <w:b/>
          <w:color w:val="000000"/>
          <w:sz w:val="24"/>
        </w:rPr>
        <w:t>第四条</w:t>
      </w:r>
      <w:r>
        <w:rPr>
          <w:rFonts w:ascii="宋体" w:hAnsi="宋体" w:hint="eastAsia"/>
          <w:color w:val="000000"/>
          <w:sz w:val="24"/>
        </w:rPr>
        <w:t xml:space="preserve">    变更担保后的担保人无论是否签署借款合同都同意按借款合同和本协议的约定承担义务。对其权利义务本协议已约定的，按本协议执行；本协议未约定的，按照借款合同中相关条款的约定执行。</w:t>
      </w:r>
    </w:p>
    <w:p w:rsidR="007C1431" w:rsidRDefault="007C1431">
      <w:pPr>
        <w:tabs>
          <w:tab w:val="left" w:pos="180"/>
        </w:tabs>
        <w:spacing w:line="360" w:lineRule="auto"/>
        <w:ind w:firstLineChars="192" w:firstLine="463"/>
        <w:rPr>
          <w:rFonts w:ascii="宋体" w:hAnsi="宋体" w:hint="eastAsia"/>
          <w:color w:val="000000"/>
          <w:sz w:val="24"/>
        </w:rPr>
      </w:pPr>
      <w:r>
        <w:rPr>
          <w:rFonts w:ascii="宋体" w:hAnsi="宋体" w:hint="eastAsia"/>
          <w:b/>
          <w:color w:val="000000"/>
          <w:sz w:val="24"/>
        </w:rPr>
        <w:t>第五条</w:t>
      </w:r>
      <w:r>
        <w:rPr>
          <w:rFonts w:ascii="宋体" w:hAnsi="宋体" w:hint="eastAsia"/>
          <w:color w:val="000000"/>
          <w:sz w:val="24"/>
        </w:rPr>
        <w:t xml:space="preserve">   本协议是借款合同的有效组成部分，与借款合同具备同等法律效力，在满足以下条件后生效：</w:t>
      </w:r>
    </w:p>
    <w:p w:rsidR="007C1431" w:rsidRDefault="007C1431">
      <w:pPr>
        <w:tabs>
          <w:tab w:val="left" w:pos="180"/>
        </w:tabs>
        <w:spacing w:line="360" w:lineRule="auto"/>
        <w:ind w:left="461"/>
        <w:rPr>
          <w:rFonts w:ascii="宋体" w:hAnsi="宋体" w:hint="eastAsia"/>
          <w:color w:val="000000"/>
          <w:sz w:val="24"/>
        </w:rPr>
      </w:pPr>
      <w:r>
        <w:rPr>
          <w:rFonts w:ascii="宋体" w:hAnsi="宋体" w:hint="eastAsia"/>
          <w:color w:val="000000"/>
          <w:sz w:val="24"/>
        </w:rPr>
        <w:t>(一)甲方签字并捺手印；</w:t>
      </w:r>
    </w:p>
    <w:p w:rsidR="007C1431" w:rsidRDefault="007C1431">
      <w:pPr>
        <w:snapToGrid w:val="0"/>
        <w:spacing w:line="360" w:lineRule="auto"/>
        <w:ind w:firstLine="480"/>
        <w:rPr>
          <w:rFonts w:ascii="宋体" w:hAnsi="宋体" w:hint="eastAsia"/>
          <w:color w:val="000000"/>
          <w:sz w:val="24"/>
        </w:rPr>
      </w:pPr>
      <w:r>
        <w:rPr>
          <w:rFonts w:ascii="宋体" w:hAnsi="宋体" w:hint="eastAsia"/>
          <w:color w:val="000000"/>
          <w:sz w:val="24"/>
        </w:rPr>
        <w:t>(二)乙方法定代表人（负责人）或授权代理人签字，并加盖公章；</w:t>
      </w:r>
    </w:p>
    <w:p w:rsidR="007C1431" w:rsidRDefault="007C1431">
      <w:pPr>
        <w:tabs>
          <w:tab w:val="left" w:pos="180"/>
        </w:tabs>
        <w:spacing w:line="360" w:lineRule="auto"/>
        <w:ind w:leftChars="-105" w:left="-220" w:firstLineChars="300" w:firstLine="720"/>
        <w:rPr>
          <w:rFonts w:ascii="宋体" w:hAnsi="宋体" w:hint="eastAsia"/>
          <w:color w:val="000000"/>
          <w:sz w:val="24"/>
        </w:rPr>
      </w:pPr>
      <w:r>
        <w:rPr>
          <w:rFonts w:ascii="宋体" w:hAnsi="宋体" w:hint="eastAsia"/>
          <w:color w:val="000000"/>
          <w:sz w:val="24"/>
        </w:rPr>
        <w:t>(三)丙方、丁方为自然人的，经本人签字并捺手印；丙方、丁方为法人或其他组织的，经其法定代表人（负责人）或授权代理人签字并加盖公章。</w:t>
      </w:r>
    </w:p>
    <w:p w:rsidR="007C1431" w:rsidRDefault="007C1431">
      <w:pPr>
        <w:tabs>
          <w:tab w:val="left" w:pos="180"/>
        </w:tabs>
        <w:spacing w:line="360" w:lineRule="auto"/>
        <w:ind w:left="461"/>
        <w:rPr>
          <w:rFonts w:ascii="宋体" w:hAnsi="宋体" w:hint="eastAsia"/>
          <w:color w:val="000000"/>
          <w:sz w:val="24"/>
        </w:rPr>
      </w:pPr>
      <w:r>
        <w:rPr>
          <w:rFonts w:ascii="宋体" w:hAnsi="宋体" w:hint="eastAsia"/>
          <w:color w:val="000000"/>
          <w:sz w:val="24"/>
        </w:rPr>
        <w:t xml:space="preserve"> 本协议同借款合同同时终止。</w:t>
      </w:r>
    </w:p>
    <w:p w:rsidR="007C1431" w:rsidRDefault="007C1431">
      <w:pPr>
        <w:spacing w:line="360" w:lineRule="auto"/>
        <w:ind w:firstLineChars="192" w:firstLine="463"/>
        <w:rPr>
          <w:rFonts w:ascii="宋体" w:hAnsi="宋体" w:hint="eastAsia"/>
          <w:color w:val="000000"/>
          <w:sz w:val="24"/>
        </w:rPr>
      </w:pPr>
      <w:r>
        <w:rPr>
          <w:rFonts w:ascii="宋体" w:hAnsi="宋体" w:hint="eastAsia"/>
          <w:b/>
          <w:color w:val="000000"/>
          <w:sz w:val="24"/>
        </w:rPr>
        <w:t xml:space="preserve"> 第六条</w:t>
      </w:r>
      <w:r>
        <w:rPr>
          <w:rFonts w:ascii="宋体" w:hAnsi="宋体" w:hint="eastAsia"/>
          <w:color w:val="000000"/>
          <w:sz w:val="24"/>
        </w:rPr>
        <w:t xml:space="preserve">    本协议一式    份，甲方    份，乙方    份，丙方    份，丁方    份。</w:t>
      </w:r>
    </w:p>
    <w:p w:rsidR="007C1431" w:rsidRDefault="007C1431">
      <w:pPr>
        <w:spacing w:line="360" w:lineRule="auto"/>
        <w:rPr>
          <w:rFonts w:ascii="宋体" w:hAnsi="宋体" w:hint="eastAsia"/>
          <w:color w:val="000000"/>
          <w:sz w:val="24"/>
        </w:rPr>
      </w:pPr>
      <w:r>
        <w:rPr>
          <w:rFonts w:ascii="宋体" w:hAnsi="宋体" w:hint="eastAsia"/>
          <w:color w:val="000000"/>
          <w:sz w:val="24"/>
        </w:rPr>
        <w:t>甲方（签字和手印）：               乙方（盖章）</w:t>
      </w: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法定代表人（负责人）或授权代理人（签字和手印）：                                  </w:t>
      </w:r>
    </w:p>
    <w:p w:rsidR="007C1431" w:rsidRDefault="007C1431">
      <w:pPr>
        <w:spacing w:line="360" w:lineRule="auto"/>
        <w:ind w:firstLine="840"/>
        <w:rPr>
          <w:rFonts w:ascii="宋体" w:hAnsi="宋体" w:hint="eastAsia"/>
          <w:color w:val="000000"/>
          <w:sz w:val="24"/>
        </w:rPr>
      </w:pPr>
      <w:r>
        <w:rPr>
          <w:rFonts w:ascii="宋体" w:hAnsi="宋体" w:hint="eastAsia"/>
          <w:color w:val="000000"/>
          <w:sz w:val="24"/>
        </w:rPr>
        <w:t>年    月    日                          年    月    日</w:t>
      </w: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color w:val="000000"/>
          <w:sz w:val="24"/>
        </w:rPr>
      </w:pPr>
      <w:r>
        <w:rPr>
          <w:rFonts w:ascii="宋体" w:hAnsi="宋体" w:hint="eastAsia"/>
          <w:color w:val="000000"/>
          <w:sz w:val="24"/>
        </w:rPr>
        <w:t>丙方（签字和手印或公章）：               丁方（签字和手印或公章）：</w:t>
      </w: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法定代表人（负责人）或授权代理人      法定代表人（负责人）或授权代理人 </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（签字和手印）：                            （签字和手印）：                             </w:t>
      </w:r>
    </w:p>
    <w:p w:rsidR="007C1431" w:rsidRDefault="007C1431">
      <w:pPr>
        <w:spacing w:line="360" w:lineRule="auto"/>
        <w:ind w:firstLine="840"/>
        <w:rPr>
          <w:rFonts w:ascii="宋体" w:hAnsi="宋体" w:hint="eastAsia"/>
          <w:color w:val="000000"/>
          <w:sz w:val="24"/>
        </w:rPr>
      </w:pPr>
      <w:r>
        <w:rPr>
          <w:rFonts w:ascii="宋体" w:hAnsi="宋体" w:hint="eastAsia"/>
          <w:color w:val="000000"/>
          <w:sz w:val="24"/>
        </w:rPr>
        <w:t xml:space="preserve">年    月    日                      年    月    日    </w:t>
      </w:r>
    </w:p>
    <w:p w:rsidR="007C1431" w:rsidRDefault="007C1431">
      <w:pPr>
        <w:rPr>
          <w:rFonts w:hint="eastAsia"/>
          <w:color w:val="000000"/>
          <w:kern w:val="0"/>
        </w:rPr>
      </w:pPr>
    </w:p>
    <w:p w:rsidR="007C1431" w:rsidRDefault="007C1431">
      <w:pPr>
        <w:tabs>
          <w:tab w:val="left" w:pos="900"/>
        </w:tabs>
        <w:spacing w:line="460" w:lineRule="exact"/>
        <w:rPr>
          <w:rFonts w:ascii="仿宋_GB2312" w:eastAsia="仿宋_GB2312" w:hAnsi="宋体" w:hint="eastAsia"/>
          <w:color w:val="000000"/>
          <w:spacing w:val="4"/>
          <w:sz w:val="32"/>
          <w:szCs w:val="32"/>
        </w:rPr>
      </w:pPr>
    </w:p>
    <w:p w:rsidR="007C1431" w:rsidRDefault="007C1431">
      <w:pPr>
        <w:jc w:val="left"/>
        <w:rPr>
          <w:rFonts w:hint="eastAsia"/>
          <w:color w:val="000000"/>
        </w:rPr>
      </w:pPr>
    </w:p>
    <w:p w:rsidR="007C1431" w:rsidRDefault="007C1431">
      <w:pPr>
        <w:jc w:val="left"/>
        <w:rPr>
          <w:rFonts w:hint="eastAsia"/>
          <w:color w:val="000000"/>
        </w:rPr>
      </w:pPr>
    </w:p>
    <w:p w:rsidR="007C1431" w:rsidRDefault="007C1431">
      <w:pPr>
        <w:jc w:val="left"/>
        <w:rPr>
          <w:rFonts w:hint="eastAsia"/>
          <w:color w:val="000000"/>
        </w:rPr>
      </w:pPr>
    </w:p>
    <w:p w:rsidR="007C1431" w:rsidRDefault="007C1431">
      <w:pPr>
        <w:jc w:val="left"/>
        <w:rPr>
          <w:rFonts w:hint="eastAsia"/>
          <w:color w:val="000000"/>
        </w:rPr>
      </w:pPr>
    </w:p>
    <w:p w:rsidR="007C1431" w:rsidRDefault="007C1431">
      <w:pPr>
        <w:spacing w:line="360" w:lineRule="auto"/>
        <w:rPr>
          <w:rFonts w:ascii="宋体" w:hAnsi="宋体" w:hint="eastAsia"/>
          <w:b/>
          <w:color w:val="000000"/>
          <w:sz w:val="24"/>
        </w:rPr>
      </w:pPr>
    </w:p>
    <w:p w:rsidR="007C1431" w:rsidRDefault="007C1431">
      <w:pPr>
        <w:pStyle w:val="ListNumber5"/>
        <w:numPr>
          <w:ilvl w:val="0"/>
          <w:numId w:val="0"/>
        </w:numPr>
        <w:tabs>
          <w:tab w:val="left" w:pos="2040"/>
        </w:tabs>
        <w:spacing w:line="360" w:lineRule="auto"/>
        <w:rPr>
          <w:rFonts w:ascii="宋体" w:hAnsi="宋体" w:hint="eastAsia"/>
          <w:b/>
          <w:color w:val="000000"/>
          <w:sz w:val="24"/>
        </w:rPr>
      </w:pPr>
      <w:r>
        <w:rPr>
          <w:rFonts w:hAnsi="宋体" w:hint="eastAsia"/>
          <w:color w:val="000000"/>
          <w:sz w:val="24"/>
        </w:rPr>
        <w:t xml:space="preserve">　　</w:t>
      </w: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pStyle w:val="ListNumber3"/>
        <w:numPr>
          <w:ilvl w:val="0"/>
          <w:numId w:val="0"/>
        </w:numPr>
        <w:tabs>
          <w:tab w:val="left" w:pos="0"/>
          <w:tab w:val="left" w:pos="58"/>
          <w:tab w:val="left" w:pos="1200"/>
        </w:tabs>
        <w:spacing w:line="360" w:lineRule="auto"/>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rPr>
          <w:rFonts w:ascii="宋体" w:hAnsi="宋体" w:hint="eastAsia"/>
          <w:color w:val="000000"/>
          <w:sz w:val="24"/>
        </w:rPr>
      </w:pPr>
    </w:p>
    <w:tbl>
      <w:tblPr>
        <w:tblW w:w="0" w:type="auto"/>
        <w:tblLayout w:type="fixed"/>
        <w:tblCellMar>
          <w:left w:w="10" w:type="dxa"/>
          <w:right w:w="10" w:type="dxa"/>
        </w:tblCellMar>
        <w:tblLook w:val="0000" w:firstRow="0" w:lastRow="0" w:firstColumn="0" w:lastColumn="0" w:noHBand="0" w:noVBand="0"/>
      </w:tblPr>
      <w:tblGrid>
        <w:gridCol w:w="1290"/>
        <w:gridCol w:w="7910"/>
      </w:tblGrid>
      <w:tr w:rsidR="007C1431">
        <w:trPr>
          <w:trHeight w:val="564"/>
        </w:trPr>
        <w:tc>
          <w:tcPr>
            <w:tcW w:w="9200" w:type="dxa"/>
            <w:gridSpan w:val="2"/>
            <w:tcBorders>
              <w:top w:val="nil"/>
              <w:left w:val="nil"/>
              <w:bottom w:val="nil"/>
              <w:right w:val="nil"/>
            </w:tcBorders>
            <w:vAlign w:val="center"/>
          </w:tcPr>
          <w:p w:rsidR="007C1431" w:rsidRDefault="007C1431">
            <w:pPr>
              <w:pStyle w:val="ListNumber2"/>
              <w:numPr>
                <w:ilvl w:val="0"/>
                <w:numId w:val="0"/>
              </w:numPr>
              <w:tabs>
                <w:tab w:val="left" w:pos="425"/>
              </w:tabs>
              <w:spacing w:line="360" w:lineRule="auto"/>
              <w:ind w:left="420"/>
              <w:rPr>
                <w:rFonts w:ascii="仿宋_GB2312" w:eastAsia="仿宋_GB2312" w:hint="eastAsia"/>
                <w:bCs/>
                <w:sz w:val="28"/>
                <w:szCs w:val="28"/>
              </w:rPr>
            </w:pPr>
            <w:r>
              <w:rPr>
                <w:rFonts w:ascii="仿宋_GB2312" w:eastAsia="仿宋_GB2312" w:hint="eastAsia"/>
                <w:bCs/>
                <w:sz w:val="28"/>
                <w:szCs w:val="28"/>
              </w:rPr>
              <w:t>附件24</w:t>
            </w:r>
          </w:p>
          <w:p w:rsidR="007C1431" w:rsidRDefault="007C1431">
            <w:pPr>
              <w:jc w:val="center"/>
              <w:rPr>
                <w:b/>
                <w:color w:val="000000"/>
                <w:sz w:val="24"/>
                <w:lang w:val="zh-CN"/>
              </w:rPr>
            </w:pPr>
            <w:r>
              <w:rPr>
                <w:rFonts w:ascii="仿宋_GB2312" w:eastAsia="仿宋_GB2312" w:hint="eastAsia"/>
                <w:b/>
                <w:sz w:val="32"/>
                <w:lang w:val="zh-CN"/>
              </w:rPr>
              <w:t>个人一手房产按揭贷款项目资料搜集清单</w:t>
            </w:r>
          </w:p>
        </w:tc>
      </w:tr>
      <w:tr w:rsidR="007C1431">
        <w:trPr>
          <w:trHeight w:val="564"/>
        </w:trPr>
        <w:tc>
          <w:tcPr>
            <w:tcW w:w="1290" w:type="dxa"/>
            <w:tcBorders>
              <w:top w:val="single" w:sz="12" w:space="0" w:color="000000"/>
              <w:left w:val="single" w:sz="12" w:space="0" w:color="000000"/>
              <w:bottom w:val="single" w:sz="6" w:space="0" w:color="000000"/>
              <w:right w:val="single" w:sz="6" w:space="0" w:color="000000"/>
            </w:tcBorders>
            <w:vAlign w:val="center"/>
          </w:tcPr>
          <w:p w:rsidR="007C1431" w:rsidRDefault="007C1431">
            <w:pPr>
              <w:jc w:val="center"/>
              <w:rPr>
                <w:rFonts w:ascii="宋体" w:hAnsi="宋体" w:cs="宋体" w:hint="eastAsia"/>
                <w:sz w:val="20"/>
                <w:szCs w:val="20"/>
              </w:rPr>
            </w:pPr>
            <w:r>
              <w:rPr>
                <w:rFonts w:ascii="宋体" w:hAnsi="宋体" w:cs="宋体" w:hint="eastAsia"/>
                <w:sz w:val="20"/>
                <w:szCs w:val="20"/>
              </w:rPr>
              <w:t>序号</w:t>
            </w:r>
          </w:p>
        </w:tc>
        <w:tc>
          <w:tcPr>
            <w:tcW w:w="7910" w:type="dxa"/>
            <w:tcBorders>
              <w:top w:val="single" w:sz="12" w:space="0" w:color="000000"/>
              <w:left w:val="single" w:sz="6" w:space="0" w:color="000000"/>
              <w:bottom w:val="single" w:sz="6" w:space="0" w:color="000000"/>
              <w:right w:val="single" w:sz="12" w:space="0" w:color="000000"/>
            </w:tcBorders>
            <w:vAlign w:val="center"/>
          </w:tcPr>
          <w:p w:rsidR="007C1431" w:rsidRDefault="007C1431">
            <w:pPr>
              <w:jc w:val="center"/>
              <w:rPr>
                <w:rFonts w:ascii="宋体" w:hAnsi="宋体" w:cs="宋体" w:hint="eastAsia"/>
                <w:sz w:val="20"/>
                <w:szCs w:val="20"/>
              </w:rPr>
            </w:pPr>
            <w:r>
              <w:rPr>
                <w:rFonts w:ascii="宋体" w:hAnsi="宋体" w:cs="宋体" w:hint="eastAsia"/>
                <w:b/>
                <w:bCs/>
                <w:sz w:val="20"/>
                <w:szCs w:val="20"/>
              </w:rPr>
              <w:t>资料名称</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lang w:val="zh-CN"/>
              </w:rPr>
              <w:t>一</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lang w:val="zh-CN"/>
              </w:rPr>
              <w:t>开发商基础资料</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1</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rPr>
              <w:t>加载统一社会信用代码的企业法人营业执照（未持有统一社会信用代码证的客户应收集企业法人营业执照、组织机构代码证和企业税务登记证）</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lastRenderedPageBreak/>
              <w:t>2</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开户许可证及年审证明（年检合格复印件）</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3</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公司成立的批复文件及最新公司章程（须近期经工商局提档并盖提档鲜章）</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4</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验资报告，包括成立时的验资报告和变更股本后的验资报告、章程修正案</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jc w:val="center"/>
              <w:rPr>
                <w:rFonts w:ascii="宋体" w:hAnsi="宋体" w:cs="宋体" w:hint="eastAsia"/>
                <w:sz w:val="20"/>
                <w:szCs w:val="20"/>
              </w:rPr>
            </w:pPr>
            <w:r>
              <w:rPr>
                <w:rFonts w:ascii="宋体" w:hAnsi="宋体" w:cs="宋体" w:hint="eastAsia"/>
                <w:sz w:val="20"/>
                <w:szCs w:val="20"/>
              </w:rPr>
              <w:t>5</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jc w:val="left"/>
              <w:rPr>
                <w:rFonts w:ascii="宋体" w:hAnsi="宋体" w:cs="宋体" w:hint="eastAsia"/>
                <w:sz w:val="20"/>
                <w:szCs w:val="20"/>
              </w:rPr>
            </w:pPr>
            <w:r>
              <w:rPr>
                <w:rFonts w:ascii="宋体" w:hAnsi="宋体" w:cs="宋体" w:hint="eastAsia"/>
                <w:sz w:val="20"/>
                <w:szCs w:val="20"/>
              </w:rPr>
              <w:t>企业征信查询授权书原件</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6</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法定代表人及高管人员身份证复印件、个人简历</w:t>
            </w:r>
          </w:p>
        </w:tc>
      </w:tr>
      <w:tr w:rsidR="007C1431">
        <w:trPr>
          <w:trHeight w:val="581"/>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7</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法定代表人证明材料、法定代表人授权委托证明文件（原件）、被授权人身份证明及签字样本</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8</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法定代表人、自然人股东及实际控制人个人征信报告查询授权书原件（由本行提供标准格式）</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rPr>
              <w:t>9</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lang w:val="zh-CN"/>
              </w:rPr>
              <w:t>企业简介：内容应包括但不限于（1）企业产权演变历史和近年来人事、经营战略等方面的重大调整情况，成立以来的历史开发情况、企业人力资源结构等内容）；（2）申请人过往开发实绩或经验（申请人为项目公司的、介绍其实际控制开发实绩及经验）；（3）申请人现有其他在建楼盘介绍</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rPr>
              <w:t>10</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left"/>
              <w:rPr>
                <w:rFonts w:ascii="宋体" w:hAnsi="宋体" w:cs="宋体" w:hint="eastAsia"/>
                <w:color w:val="000000"/>
                <w:sz w:val="20"/>
                <w:szCs w:val="20"/>
                <w:lang w:val="zh-CN"/>
              </w:rPr>
            </w:pPr>
            <w:r>
              <w:rPr>
                <w:rFonts w:ascii="宋体" w:hAnsi="宋体" w:cs="宋体" w:hint="eastAsia"/>
                <w:color w:val="000000"/>
                <w:kern w:val="0"/>
                <w:sz w:val="20"/>
                <w:szCs w:val="20"/>
                <w:lang w:val="zh-CN"/>
              </w:rPr>
              <w:t>房地产开发资质证书（年检合格、正副本复印件）</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rPr>
              <w:t>11</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left"/>
              <w:rPr>
                <w:rFonts w:ascii="宋体" w:hAnsi="宋体" w:cs="宋体" w:hint="eastAsia"/>
                <w:color w:val="000000"/>
                <w:sz w:val="20"/>
                <w:szCs w:val="20"/>
                <w:lang w:val="zh-CN"/>
              </w:rPr>
            </w:pPr>
            <w:r>
              <w:rPr>
                <w:rFonts w:ascii="宋体" w:hAnsi="宋体" w:cs="宋体" w:hint="eastAsia"/>
                <w:color w:val="000000"/>
                <w:kern w:val="0"/>
                <w:sz w:val="20"/>
                <w:szCs w:val="20"/>
                <w:lang w:val="zh-CN"/>
              </w:rPr>
              <w:t>在各家银行开立的所有帐户清单及至少最近6个月所有开户银行对账单</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rPr>
              <w:t>12</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
                <w:sz w:val="20"/>
                <w:szCs w:val="20"/>
              </w:rPr>
            </w:pPr>
            <w:r>
              <w:rPr>
                <w:rFonts w:ascii="宋体" w:hAnsi="宋体" w:cs="宋体" w:hint="eastAsia"/>
                <w:bCs/>
                <w:sz w:val="20"/>
                <w:szCs w:val="20"/>
              </w:rPr>
              <w:t>上一年及本年至申贷时的税票或相关纳税凭证</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二</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center"/>
              <w:rPr>
                <w:rFonts w:ascii="宋体" w:hAnsi="宋体" w:cs="宋体" w:hint="eastAsia"/>
                <w:b/>
                <w:sz w:val="20"/>
                <w:szCs w:val="20"/>
              </w:rPr>
            </w:pPr>
            <w:r>
              <w:rPr>
                <w:rFonts w:ascii="宋体" w:hAnsi="宋体" w:cs="宋体" w:hint="eastAsia"/>
                <w:b/>
                <w:sz w:val="20"/>
                <w:szCs w:val="20"/>
              </w:rPr>
              <w:t>项目资料</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1</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
                <w:sz w:val="20"/>
                <w:szCs w:val="20"/>
              </w:rPr>
            </w:pPr>
            <w:r>
              <w:rPr>
                <w:rFonts w:ascii="宋体" w:hAnsi="宋体" w:cs="宋体" w:hint="eastAsia"/>
                <w:sz w:val="20"/>
                <w:szCs w:val="20"/>
              </w:rPr>
              <w:t>项目立项文件及批复</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2</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
                <w:sz w:val="20"/>
                <w:szCs w:val="20"/>
              </w:rPr>
            </w:pPr>
            <w:r>
              <w:rPr>
                <w:rFonts w:ascii="宋体" w:hAnsi="宋体" w:cs="宋体" w:hint="eastAsia"/>
                <w:sz w:val="20"/>
                <w:szCs w:val="20"/>
              </w:rPr>
              <w:t>项目建议书、可行性报告及其他批准文件、项目设计方案</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3</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房地产开发“五证”:</w:t>
            </w:r>
          </w:p>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 xml:space="preserve">    （1）国有土地使用权证：以“招、拍、挂”形式取得土地的，须提供土地出让合同及其出让金、相关税费的缴款凭证；以其他方式（如股权收购）取得土地的，须提供可佐证原始取得成本的相关凭证；</w:t>
            </w:r>
          </w:p>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 xml:space="preserve">    （2）建设用地规划许可证；</w:t>
            </w:r>
          </w:p>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 xml:space="preserve">    （3）建设工程规划许可证；</w:t>
            </w:r>
          </w:p>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 xml:space="preserve">    （4）建设工程施工许可证；</w:t>
            </w:r>
          </w:p>
          <w:p w:rsidR="007C1431" w:rsidRDefault="007C1431">
            <w:pPr>
              <w:autoSpaceDE w:val="0"/>
              <w:autoSpaceDN w:val="0"/>
              <w:rPr>
                <w:rFonts w:ascii="宋体" w:hAnsi="宋体" w:cs="宋体" w:hint="eastAsia"/>
                <w:b/>
                <w:sz w:val="20"/>
                <w:szCs w:val="20"/>
              </w:rPr>
            </w:pPr>
            <w:r>
              <w:rPr>
                <w:rFonts w:ascii="宋体" w:hAnsi="宋体" w:cs="宋体" w:hint="eastAsia"/>
                <w:bCs/>
                <w:sz w:val="20"/>
                <w:szCs w:val="20"/>
              </w:rPr>
              <w:t xml:space="preserve">    （5）商品房销（预）售许可证（若暂未取得可后补）</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4</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项目资金到位情况及其相关证明资料（包括但不限于付款转账凭证、银行对账单等）</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5</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自筹资金筹措方案：资金来源（如股东投入、销售转投入等）及其额度、计划到位的进度及相关入账证明</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6</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贷款发放前，借款人须在本行经办行开立专户</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lastRenderedPageBreak/>
              <w:t>7</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项目销售（预定）情况（若暂未销售，可提供目前客户有意向购买的情况简介）；</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8</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 xml:space="preserve"> 项目工程施工、设计、监理合同及相关公司简介；</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9</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项目目前的修建情况、工程相关已支付款项的佐证凭证：如已支付的土地款凭证、已支付的工程款凭证、已支付的报建费凭证等；</w:t>
            </w:r>
          </w:p>
          <w:p w:rsidR="007C1431" w:rsidRDefault="007C1431">
            <w:pPr>
              <w:autoSpaceDE w:val="0"/>
              <w:autoSpaceDN w:val="0"/>
              <w:rPr>
                <w:rFonts w:ascii="宋体" w:hAnsi="宋体" w:cs="宋体" w:hint="eastAsia"/>
                <w:bCs/>
                <w:sz w:val="20"/>
                <w:szCs w:val="20"/>
              </w:rPr>
            </w:pP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10</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总平图、环评报告、消防批复、项目交通位置图；</w:t>
            </w:r>
          </w:p>
          <w:p w:rsidR="007C1431" w:rsidRDefault="007C1431">
            <w:pPr>
              <w:autoSpaceDE w:val="0"/>
              <w:autoSpaceDN w:val="0"/>
              <w:rPr>
                <w:rFonts w:ascii="宋体" w:hAnsi="宋体" w:cs="宋体" w:hint="eastAsia"/>
                <w:bCs/>
                <w:sz w:val="20"/>
                <w:szCs w:val="20"/>
              </w:rPr>
            </w:pPr>
          </w:p>
        </w:tc>
      </w:tr>
    </w:tbl>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r>
        <w:rPr>
          <w:rFonts w:ascii="仿宋_GB2312" w:eastAsia="仿宋_GB2312" w:hint="eastAsia"/>
          <w:bCs/>
          <w:sz w:val="28"/>
          <w:szCs w:val="28"/>
        </w:rPr>
        <w:t>附件25</w:t>
      </w:r>
    </w:p>
    <w:tbl>
      <w:tblPr>
        <w:tblW w:w="0" w:type="auto"/>
        <w:tblInd w:w="-108" w:type="dxa"/>
        <w:tblLayout w:type="fixed"/>
        <w:tblCellMar>
          <w:left w:w="10" w:type="dxa"/>
          <w:right w:w="10" w:type="dxa"/>
        </w:tblCellMar>
        <w:tblLook w:val="0000" w:firstRow="0" w:lastRow="0" w:firstColumn="0" w:lastColumn="0" w:noHBand="0" w:noVBand="0"/>
      </w:tblPr>
      <w:tblGrid>
        <w:gridCol w:w="1394"/>
        <w:gridCol w:w="7554"/>
      </w:tblGrid>
      <w:tr w:rsidR="007C1431">
        <w:trPr>
          <w:trHeight w:val="285"/>
        </w:trPr>
        <w:tc>
          <w:tcPr>
            <w:tcW w:w="8948" w:type="dxa"/>
            <w:gridSpan w:val="2"/>
            <w:tcBorders>
              <w:top w:val="nil"/>
              <w:left w:val="nil"/>
              <w:bottom w:val="single" w:sz="6" w:space="0" w:color="000000"/>
              <w:right w:val="nil"/>
            </w:tcBorders>
            <w:vAlign w:val="center"/>
          </w:tcPr>
          <w:p w:rsidR="007C1431" w:rsidRDefault="007C1431">
            <w:pPr>
              <w:autoSpaceDE w:val="0"/>
              <w:autoSpaceDN w:val="0"/>
              <w:jc w:val="center"/>
              <w:rPr>
                <w:rFonts w:ascii="仿宋_GB2312" w:eastAsia="仿宋_GB2312"/>
                <w:color w:val="000000"/>
                <w:sz w:val="32"/>
                <w:szCs w:val="32"/>
                <w:lang w:val="zh-CN"/>
              </w:rPr>
            </w:pPr>
            <w:r>
              <w:rPr>
                <w:rFonts w:ascii="仿宋_GB2312" w:eastAsia="仿宋_GB2312"/>
                <w:b/>
                <w:color w:val="000000"/>
                <w:sz w:val="32"/>
                <w:szCs w:val="32"/>
                <w:lang w:val="zh-CN"/>
              </w:rPr>
              <w:t>个人一手房</w:t>
            </w:r>
            <w:r>
              <w:rPr>
                <w:rFonts w:ascii="仿宋_GB2312" w:eastAsia="仿宋_GB2312" w:hint="eastAsia"/>
                <w:b/>
                <w:color w:val="000000"/>
                <w:sz w:val="32"/>
                <w:szCs w:val="32"/>
                <w:lang w:val="zh-CN"/>
              </w:rPr>
              <w:t>产</w:t>
            </w:r>
            <w:r>
              <w:rPr>
                <w:rFonts w:ascii="仿宋_GB2312" w:eastAsia="仿宋_GB2312"/>
                <w:b/>
                <w:color w:val="000000"/>
                <w:sz w:val="32"/>
                <w:szCs w:val="32"/>
                <w:lang w:val="zh-CN"/>
              </w:rPr>
              <w:t>按揭贷款</w:t>
            </w:r>
            <w:r>
              <w:rPr>
                <w:rFonts w:ascii="仿宋_GB2312" w:eastAsia="仿宋_GB2312" w:hint="eastAsia"/>
                <w:b/>
                <w:color w:val="000000"/>
                <w:sz w:val="32"/>
                <w:szCs w:val="32"/>
                <w:lang w:val="zh-CN"/>
              </w:rPr>
              <w:t>客户资料搜集</w:t>
            </w:r>
            <w:r>
              <w:rPr>
                <w:rFonts w:ascii="仿宋_GB2312" w:eastAsia="仿宋_GB2312"/>
                <w:b/>
                <w:color w:val="000000"/>
                <w:sz w:val="32"/>
                <w:szCs w:val="32"/>
                <w:lang w:val="zh-CN"/>
              </w:rPr>
              <w:t>清单</w:t>
            </w:r>
          </w:p>
        </w:tc>
      </w:tr>
      <w:tr w:rsidR="007C1431">
        <w:trPr>
          <w:trHeight w:val="537"/>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lang w:val="zh-CN"/>
              </w:rPr>
            </w:pPr>
            <w:r>
              <w:rPr>
                <w:rFonts w:ascii="仿宋_GB2312" w:eastAsia="仿宋_GB2312"/>
                <w:color w:val="000000"/>
                <w:sz w:val="24"/>
                <w:lang w:val="zh-CN"/>
              </w:rPr>
              <w:t>序号</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lang w:val="zh-CN"/>
              </w:rPr>
            </w:pPr>
            <w:r>
              <w:rPr>
                <w:rFonts w:ascii="仿宋_GB2312" w:eastAsia="仿宋_GB2312"/>
                <w:color w:val="000000"/>
                <w:sz w:val="24"/>
                <w:lang w:val="zh-CN"/>
              </w:rPr>
              <w:t>资料名称</w:t>
            </w:r>
          </w:p>
        </w:tc>
      </w:tr>
      <w:tr w:rsidR="007C1431">
        <w:trPr>
          <w:trHeight w:val="510"/>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lang w:val="zh-CN"/>
              </w:rPr>
              <w:t>一</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lang w:val="zh-CN"/>
              </w:rPr>
              <w:t>贷款申请书</w:t>
            </w:r>
          </w:p>
        </w:tc>
      </w:tr>
      <w:tr w:rsidR="007C1431">
        <w:trPr>
          <w:trHeight w:val="545"/>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sz w:val="24"/>
              </w:rPr>
            </w:pPr>
            <w:r>
              <w:rPr>
                <w:rFonts w:ascii="仿宋_GB2312" w:eastAsia="仿宋_GB2312"/>
                <w:sz w:val="24"/>
              </w:rPr>
              <w:t>1</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hint="eastAsia"/>
                <w:sz w:val="24"/>
              </w:rPr>
            </w:pPr>
            <w:r>
              <w:rPr>
                <w:rFonts w:ascii="仿宋_GB2312" w:eastAsia="仿宋_GB2312" w:hint="eastAsia"/>
                <w:sz w:val="24"/>
              </w:rPr>
              <w:t>成都农村商业银行股份有限公司个人房产借款申请书</w:t>
            </w:r>
          </w:p>
        </w:tc>
      </w:tr>
      <w:tr w:rsidR="007C1431">
        <w:trPr>
          <w:trHeight w:val="545"/>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sz w:val="24"/>
              </w:rPr>
            </w:pPr>
            <w:r>
              <w:rPr>
                <w:rFonts w:ascii="仿宋_GB2312" w:eastAsia="仿宋_GB2312" w:hint="eastAsia"/>
                <w:sz w:val="24"/>
              </w:rPr>
              <w:lastRenderedPageBreak/>
              <w:t>2</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sz w:val="24"/>
              </w:rPr>
            </w:pPr>
            <w:r>
              <w:rPr>
                <w:rFonts w:ascii="仿宋_GB2312" w:eastAsia="仿宋_GB2312" w:hint="eastAsia"/>
                <w:sz w:val="24"/>
              </w:rPr>
              <w:t>个人贷款面谈记录</w:t>
            </w:r>
          </w:p>
        </w:tc>
      </w:tr>
      <w:tr w:rsidR="007C1431">
        <w:trPr>
          <w:trHeight w:val="510"/>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sz w:val="24"/>
              </w:rPr>
            </w:pPr>
            <w:r>
              <w:rPr>
                <w:rFonts w:ascii="仿宋_GB2312" w:eastAsia="仿宋_GB2312"/>
                <w:sz w:val="24"/>
                <w:lang w:val="zh-CN"/>
              </w:rPr>
              <w:t>二</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sz w:val="24"/>
                <w:lang w:val="zh-CN"/>
              </w:rPr>
            </w:pPr>
            <w:r>
              <w:rPr>
                <w:rFonts w:ascii="仿宋_GB2312" w:eastAsia="仿宋_GB2312"/>
                <w:sz w:val="24"/>
                <w:lang w:val="zh-CN"/>
              </w:rPr>
              <w:t>借款主体基本资料</w:t>
            </w:r>
          </w:p>
        </w:tc>
      </w:tr>
      <w:tr w:rsidR="007C1431">
        <w:trPr>
          <w:trHeight w:val="535"/>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sz w:val="24"/>
              </w:rPr>
            </w:pPr>
            <w:r>
              <w:rPr>
                <w:rFonts w:ascii="仿宋_GB2312" w:eastAsia="仿宋_GB2312" w:hint="eastAsia"/>
                <w:sz w:val="24"/>
              </w:rPr>
              <w:t>3</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sz w:val="24"/>
              </w:rPr>
            </w:pPr>
            <w:r>
              <w:rPr>
                <w:rFonts w:ascii="仿宋_GB2312" w:eastAsia="仿宋_GB2312"/>
                <w:sz w:val="24"/>
                <w:lang w:val="zh-CN"/>
              </w:rPr>
              <w:t>借款人身份证明文件及户口簿</w:t>
            </w:r>
            <w:r>
              <w:rPr>
                <w:rFonts w:ascii="仿宋_GB2312" w:eastAsia="仿宋_GB2312" w:hint="eastAsia"/>
                <w:sz w:val="24"/>
                <w:lang w:val="zh-CN"/>
              </w:rPr>
              <w:t>（户口簿查看并收集全部户口簿页面复印件）</w:t>
            </w:r>
            <w:r>
              <w:rPr>
                <w:rFonts w:ascii="仿宋_GB2312" w:eastAsia="仿宋_GB2312"/>
                <w:sz w:val="24"/>
                <w:lang w:val="zh-CN"/>
              </w:rPr>
              <w:t>，</w:t>
            </w:r>
            <w:r>
              <w:rPr>
                <w:rFonts w:ascii="仿宋_GB2312" w:eastAsia="仿宋_GB2312" w:hint="eastAsia"/>
                <w:sz w:val="24"/>
                <w:lang w:val="zh-CN"/>
              </w:rPr>
              <w:t>港澳台及外籍人士相关身份证明材料</w:t>
            </w:r>
          </w:p>
        </w:tc>
      </w:tr>
      <w:tr w:rsidR="007C1431">
        <w:trPr>
          <w:trHeight w:val="390"/>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hint="eastAsia"/>
                <w:color w:val="000000"/>
                <w:sz w:val="24"/>
              </w:rPr>
              <w:t>4</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color w:val="000000"/>
                <w:sz w:val="24"/>
              </w:rPr>
            </w:pPr>
            <w:r>
              <w:rPr>
                <w:rFonts w:ascii="仿宋_GB2312" w:eastAsia="仿宋_GB2312"/>
                <w:color w:val="000000"/>
                <w:sz w:val="24"/>
                <w:lang w:val="zh-CN"/>
              </w:rPr>
              <w:t>借款人婚姻状况证明（已婚提供结婚证，未婚提供申请人签署的单身声明</w:t>
            </w:r>
            <w:r>
              <w:rPr>
                <w:rFonts w:ascii="仿宋_GB2312" w:eastAsia="仿宋_GB2312" w:hint="eastAsia"/>
                <w:color w:val="000000"/>
                <w:sz w:val="24"/>
                <w:lang w:val="zh-CN"/>
              </w:rPr>
              <w:t>书</w:t>
            </w:r>
            <w:r>
              <w:rPr>
                <w:rFonts w:ascii="仿宋_GB2312" w:eastAsia="仿宋_GB2312"/>
                <w:color w:val="000000"/>
                <w:sz w:val="24"/>
                <w:lang w:val="zh-CN"/>
              </w:rPr>
              <w:t>，离异提供离婚证+离婚协议+单身声明</w:t>
            </w:r>
            <w:r>
              <w:rPr>
                <w:rFonts w:ascii="仿宋_GB2312" w:eastAsia="仿宋_GB2312" w:hint="eastAsia"/>
                <w:color w:val="000000"/>
                <w:sz w:val="24"/>
                <w:lang w:val="zh-CN"/>
              </w:rPr>
              <w:t>书</w:t>
            </w:r>
            <w:r>
              <w:rPr>
                <w:rFonts w:ascii="仿宋_GB2312" w:eastAsia="仿宋_GB2312"/>
                <w:color w:val="000000"/>
                <w:sz w:val="24"/>
                <w:lang w:val="zh-CN"/>
              </w:rPr>
              <w:t>，或提供法院判决书+单身声明</w:t>
            </w:r>
            <w:r>
              <w:rPr>
                <w:rFonts w:ascii="仿宋_GB2312" w:eastAsia="仿宋_GB2312" w:hint="eastAsia"/>
                <w:color w:val="000000"/>
                <w:sz w:val="24"/>
                <w:lang w:val="zh-CN"/>
              </w:rPr>
              <w:t>书</w:t>
            </w:r>
            <w:r>
              <w:rPr>
                <w:rFonts w:ascii="仿宋_GB2312" w:eastAsia="仿宋_GB2312"/>
                <w:color w:val="000000"/>
                <w:sz w:val="24"/>
                <w:lang w:val="zh-CN"/>
              </w:rPr>
              <w:t>）</w:t>
            </w:r>
          </w:p>
        </w:tc>
      </w:tr>
      <w:tr w:rsidR="007C1431">
        <w:trPr>
          <w:trHeight w:val="625"/>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hint="eastAsia"/>
                <w:color w:val="000000"/>
                <w:sz w:val="24"/>
              </w:rPr>
              <w:t>5</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color w:val="000000"/>
                <w:sz w:val="24"/>
              </w:rPr>
            </w:pPr>
            <w:r>
              <w:rPr>
                <w:rFonts w:ascii="仿宋_GB2312" w:eastAsia="仿宋_GB2312"/>
                <w:color w:val="000000"/>
                <w:sz w:val="24"/>
                <w:lang w:val="zh-CN"/>
              </w:rPr>
              <w:t>借款人及配偶个人</w:t>
            </w:r>
            <w:r>
              <w:rPr>
                <w:rFonts w:ascii="仿宋_GB2312" w:eastAsia="仿宋_GB2312" w:hint="eastAsia"/>
                <w:color w:val="000000"/>
                <w:sz w:val="24"/>
                <w:lang w:val="zh-CN"/>
              </w:rPr>
              <w:t>征信</w:t>
            </w:r>
            <w:r>
              <w:rPr>
                <w:rFonts w:ascii="仿宋_GB2312" w:eastAsia="仿宋_GB2312"/>
                <w:color w:val="000000"/>
                <w:sz w:val="24"/>
                <w:lang w:val="zh-CN"/>
              </w:rPr>
              <w:t>查询授权</w:t>
            </w:r>
          </w:p>
        </w:tc>
      </w:tr>
      <w:tr w:rsidR="007C1431">
        <w:trPr>
          <w:trHeight w:val="522"/>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lang w:val="zh-CN"/>
              </w:rPr>
              <w:t>三</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lang w:val="zh-CN"/>
              </w:rPr>
              <w:t>收入证明</w:t>
            </w:r>
          </w:p>
        </w:tc>
      </w:tr>
      <w:tr w:rsidR="007C1431">
        <w:trPr>
          <w:trHeight w:val="555"/>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hint="eastAsia"/>
                <w:color w:val="000000"/>
                <w:sz w:val="24"/>
              </w:rPr>
              <w:t>6</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color w:val="000000"/>
                <w:sz w:val="24"/>
              </w:rPr>
            </w:pPr>
            <w:r>
              <w:rPr>
                <w:rFonts w:ascii="仿宋_GB2312" w:eastAsia="仿宋_GB2312"/>
                <w:color w:val="000000"/>
                <w:sz w:val="24"/>
                <w:lang w:val="zh-CN"/>
              </w:rPr>
              <w:t>借款人及配偶的工作及收入证明</w:t>
            </w:r>
          </w:p>
        </w:tc>
      </w:tr>
      <w:tr w:rsidR="007C1431">
        <w:trPr>
          <w:trHeight w:val="600"/>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rPr>
              <w:t>7</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color w:val="000000"/>
                <w:sz w:val="24"/>
              </w:rPr>
            </w:pPr>
            <w:r>
              <w:rPr>
                <w:rFonts w:ascii="仿宋_GB2312" w:eastAsia="仿宋_GB2312"/>
                <w:color w:val="000000"/>
                <w:sz w:val="24"/>
                <w:lang w:val="zh-CN"/>
              </w:rPr>
              <w:t>借款人及配偶的收入流水（</w:t>
            </w:r>
            <w:r>
              <w:rPr>
                <w:rFonts w:ascii="仿宋_GB2312" w:eastAsia="仿宋_GB2312" w:hint="eastAsia"/>
                <w:color w:val="000000"/>
                <w:sz w:val="24"/>
                <w:lang w:val="zh-CN"/>
              </w:rPr>
              <w:t>至少最</w:t>
            </w:r>
            <w:r>
              <w:rPr>
                <w:rFonts w:ascii="仿宋_GB2312" w:eastAsia="仿宋_GB2312"/>
                <w:color w:val="000000"/>
                <w:sz w:val="24"/>
                <w:lang w:val="zh-CN"/>
              </w:rPr>
              <w:t>近</w:t>
            </w:r>
            <w:r>
              <w:rPr>
                <w:rFonts w:ascii="仿宋_GB2312" w:eastAsia="仿宋_GB2312"/>
                <w:color w:val="000000"/>
                <w:sz w:val="24"/>
              </w:rPr>
              <w:t>6</w:t>
            </w:r>
            <w:r>
              <w:rPr>
                <w:rFonts w:ascii="仿宋_GB2312" w:eastAsia="仿宋_GB2312"/>
                <w:color w:val="000000"/>
                <w:sz w:val="24"/>
                <w:lang w:val="zh-CN"/>
              </w:rPr>
              <w:t>个月银行存折、对账单等）</w:t>
            </w:r>
          </w:p>
        </w:tc>
      </w:tr>
      <w:tr w:rsidR="007C1431">
        <w:trPr>
          <w:trHeight w:val="780"/>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rPr>
              <w:t>8</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color w:val="000000"/>
                <w:sz w:val="24"/>
              </w:rPr>
            </w:pPr>
            <w:r>
              <w:rPr>
                <w:rFonts w:ascii="仿宋_GB2312" w:eastAsia="仿宋_GB2312"/>
                <w:color w:val="000000"/>
                <w:sz w:val="24"/>
                <w:lang w:val="zh-CN"/>
              </w:rPr>
              <w:t>借款人及配偶的经营资料（营业执照及税务登记证副本）、资产和其他收入来源资料（仅限以家庭/资产负债认定收入时提供），包括其他房产证明、税单、房产租赁合同、行驶证、证券、理财产品、参股企业等（自雇人士提供）</w:t>
            </w:r>
          </w:p>
        </w:tc>
      </w:tr>
      <w:tr w:rsidR="007C1431">
        <w:trPr>
          <w:trHeight w:val="510"/>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lang w:val="zh-CN"/>
              </w:rPr>
            </w:pPr>
            <w:r>
              <w:rPr>
                <w:rFonts w:ascii="仿宋_GB2312" w:eastAsia="仿宋_GB2312"/>
                <w:color w:val="000000"/>
                <w:sz w:val="24"/>
                <w:lang w:val="zh-CN"/>
              </w:rPr>
              <w:t>四</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lang w:val="zh-CN"/>
              </w:rPr>
            </w:pPr>
            <w:r>
              <w:rPr>
                <w:rFonts w:ascii="仿宋_GB2312" w:eastAsia="仿宋_GB2312"/>
                <w:color w:val="000000"/>
                <w:sz w:val="24"/>
                <w:lang w:val="zh-CN"/>
              </w:rPr>
              <w:t>房产交易资料</w:t>
            </w:r>
          </w:p>
        </w:tc>
      </w:tr>
      <w:tr w:rsidR="007C1431">
        <w:trPr>
          <w:trHeight w:val="585"/>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rPr>
              <w:t>9</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color w:val="000000"/>
                <w:sz w:val="24"/>
              </w:rPr>
            </w:pPr>
            <w:r>
              <w:rPr>
                <w:rFonts w:ascii="仿宋_GB2312" w:eastAsia="仿宋_GB2312"/>
                <w:color w:val="000000"/>
                <w:sz w:val="24"/>
                <w:lang w:val="zh-CN"/>
              </w:rPr>
              <w:t>购房首期款及定金缴付凭证（包括银行转账凭证或缴款POS单或收据等）</w:t>
            </w:r>
          </w:p>
        </w:tc>
      </w:tr>
      <w:tr w:rsidR="007C1431">
        <w:trPr>
          <w:trHeight w:val="570"/>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rPr>
              <w:t>10</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color w:val="000000"/>
                <w:sz w:val="24"/>
                <w:lang w:val="zh-CN"/>
              </w:rPr>
            </w:pPr>
            <w:r>
              <w:rPr>
                <w:rFonts w:ascii="仿宋_GB2312" w:eastAsia="仿宋_GB2312"/>
                <w:color w:val="000000"/>
                <w:sz w:val="24"/>
                <w:lang w:val="zh-CN"/>
              </w:rPr>
              <w:t>房屋认购书或购房合同</w:t>
            </w:r>
            <w:r>
              <w:rPr>
                <w:rFonts w:ascii="仿宋_GB2312" w:eastAsia="仿宋_GB2312" w:hint="eastAsia"/>
                <w:color w:val="000000"/>
                <w:sz w:val="24"/>
                <w:lang w:val="zh-CN"/>
              </w:rPr>
              <w:t>（已经备案的还须打印备案信息）</w:t>
            </w:r>
          </w:p>
        </w:tc>
      </w:tr>
    </w:tbl>
    <w:p w:rsidR="007C1431" w:rsidRDefault="007C1431">
      <w:r>
        <w:br/>
      </w:r>
    </w:p>
    <w:p w:rsidR="007C1431" w:rsidRDefault="007C1431"/>
    <w:p w:rsidR="007C1431" w:rsidRDefault="007C1431"/>
    <w:p w:rsidR="007C1431" w:rsidRDefault="007C1431"/>
    <w:p w:rsidR="007C1431" w:rsidRDefault="007C1431"/>
    <w:p w:rsidR="007C1431" w:rsidRDefault="007C1431"/>
    <w:p w:rsidR="007C1431" w:rsidRDefault="007C1431">
      <w:pPr>
        <w:rPr>
          <w:rFonts w:ascii="仿宋" w:eastAsia="仿宋" w:hAnsi="仿宋" w:cs="仿宋" w:hint="eastAsia"/>
          <w:sz w:val="30"/>
          <w:szCs w:val="30"/>
        </w:rPr>
      </w:pPr>
      <w:r>
        <w:rPr>
          <w:rFonts w:ascii="仿宋" w:eastAsia="仿宋" w:hAnsi="仿宋" w:cs="仿宋" w:hint="eastAsia"/>
          <w:sz w:val="30"/>
          <w:szCs w:val="30"/>
        </w:rPr>
        <w:t>附件26</w:t>
      </w:r>
    </w:p>
    <w:tbl>
      <w:tblPr>
        <w:tblW w:w="0" w:type="auto"/>
        <w:tblInd w:w="-20" w:type="dxa"/>
        <w:tblLayout w:type="fixed"/>
        <w:tblCellMar>
          <w:left w:w="10" w:type="dxa"/>
          <w:right w:w="10" w:type="dxa"/>
        </w:tblCellMar>
        <w:tblLook w:val="0000" w:firstRow="0" w:lastRow="0" w:firstColumn="0" w:lastColumn="0" w:noHBand="0" w:noVBand="0"/>
      </w:tblPr>
      <w:tblGrid>
        <w:gridCol w:w="1290"/>
        <w:gridCol w:w="7910"/>
      </w:tblGrid>
      <w:tr w:rsidR="007C1431">
        <w:trPr>
          <w:trHeight w:val="564"/>
        </w:trPr>
        <w:tc>
          <w:tcPr>
            <w:tcW w:w="9200" w:type="dxa"/>
            <w:gridSpan w:val="2"/>
            <w:tcBorders>
              <w:top w:val="nil"/>
              <w:left w:val="nil"/>
              <w:bottom w:val="nil"/>
              <w:right w:val="nil"/>
            </w:tcBorders>
            <w:vAlign w:val="center"/>
          </w:tcPr>
          <w:p w:rsidR="007C1431" w:rsidRDefault="007C1431">
            <w:pPr>
              <w:autoSpaceDE w:val="0"/>
              <w:autoSpaceDN w:val="0"/>
              <w:spacing w:line="540" w:lineRule="exact"/>
              <w:jc w:val="center"/>
              <w:rPr>
                <w:rFonts w:ascii="仿宋_GB2312" w:eastAsia="仿宋_GB2312" w:hint="eastAsia"/>
                <w:b/>
                <w:sz w:val="32"/>
                <w:lang w:val="zh-CN"/>
              </w:rPr>
            </w:pPr>
          </w:p>
          <w:p w:rsidR="007C1431" w:rsidRDefault="007C1431">
            <w:pPr>
              <w:autoSpaceDE w:val="0"/>
              <w:autoSpaceDN w:val="0"/>
              <w:spacing w:line="540" w:lineRule="exact"/>
              <w:jc w:val="center"/>
              <w:rPr>
                <w:rFonts w:ascii="仿宋_GB2312" w:eastAsia="仿宋_GB2312" w:hint="eastAsia"/>
                <w:b/>
                <w:sz w:val="32"/>
                <w:lang w:val="zh-CN"/>
              </w:rPr>
            </w:pPr>
          </w:p>
          <w:p w:rsidR="007C1431" w:rsidRDefault="007C1431">
            <w:pPr>
              <w:autoSpaceDE w:val="0"/>
              <w:autoSpaceDN w:val="0"/>
              <w:spacing w:line="540" w:lineRule="exact"/>
              <w:jc w:val="center"/>
              <w:rPr>
                <w:rFonts w:ascii="仿宋_GB2312" w:eastAsia="仿宋_GB2312" w:hint="eastAsia"/>
                <w:b/>
                <w:sz w:val="32"/>
                <w:lang w:val="zh-CN"/>
              </w:rPr>
            </w:pPr>
          </w:p>
          <w:p w:rsidR="007C1431" w:rsidRDefault="007C1431">
            <w:pPr>
              <w:autoSpaceDE w:val="0"/>
              <w:autoSpaceDN w:val="0"/>
              <w:spacing w:line="540" w:lineRule="exact"/>
              <w:jc w:val="center"/>
              <w:rPr>
                <w:b/>
                <w:color w:val="000000"/>
                <w:sz w:val="24"/>
                <w:lang w:val="zh-CN"/>
              </w:rPr>
            </w:pPr>
            <w:r>
              <w:rPr>
                <w:rFonts w:ascii="仿宋_GB2312" w:eastAsia="仿宋_GB2312" w:hint="eastAsia"/>
                <w:b/>
                <w:sz w:val="32"/>
                <w:lang w:val="zh-CN"/>
              </w:rPr>
              <w:t>个人二手房产按揭贷款客户资料搜集清单</w:t>
            </w:r>
          </w:p>
        </w:tc>
      </w:tr>
      <w:tr w:rsidR="007C1431">
        <w:trPr>
          <w:trHeight w:val="564"/>
        </w:trPr>
        <w:tc>
          <w:tcPr>
            <w:tcW w:w="1290" w:type="dxa"/>
            <w:tcBorders>
              <w:top w:val="single" w:sz="12" w:space="0" w:color="000000"/>
              <w:left w:val="single" w:sz="12" w:space="0" w:color="000000"/>
              <w:bottom w:val="single" w:sz="6" w:space="0" w:color="000000"/>
              <w:right w:val="single" w:sz="6" w:space="0" w:color="000000"/>
            </w:tcBorders>
            <w:vAlign w:val="center"/>
          </w:tcPr>
          <w:p w:rsidR="007C1431" w:rsidRDefault="007C1431">
            <w:pPr>
              <w:jc w:val="center"/>
              <w:rPr>
                <w:rFonts w:ascii="宋体" w:hAnsi="宋体" w:cs="宋体" w:hint="eastAsia"/>
                <w:b/>
                <w:bCs/>
                <w:sz w:val="20"/>
                <w:szCs w:val="20"/>
              </w:rPr>
            </w:pPr>
            <w:r>
              <w:rPr>
                <w:rFonts w:ascii="宋体" w:hAnsi="宋体" w:cs="宋体" w:hint="eastAsia"/>
                <w:b/>
                <w:bCs/>
                <w:sz w:val="20"/>
                <w:szCs w:val="20"/>
              </w:rPr>
              <w:lastRenderedPageBreak/>
              <w:t>序号</w:t>
            </w:r>
          </w:p>
        </w:tc>
        <w:tc>
          <w:tcPr>
            <w:tcW w:w="7910" w:type="dxa"/>
            <w:tcBorders>
              <w:top w:val="single" w:sz="12" w:space="0" w:color="000000"/>
              <w:left w:val="single" w:sz="6" w:space="0" w:color="000000"/>
              <w:bottom w:val="single" w:sz="6" w:space="0" w:color="000000"/>
              <w:right w:val="single" w:sz="12" w:space="0" w:color="000000"/>
            </w:tcBorders>
            <w:vAlign w:val="center"/>
          </w:tcPr>
          <w:p w:rsidR="007C1431" w:rsidRDefault="007C1431">
            <w:pPr>
              <w:jc w:val="center"/>
              <w:rPr>
                <w:rFonts w:ascii="宋体" w:hAnsi="宋体" w:cs="宋体" w:hint="eastAsia"/>
                <w:b/>
                <w:bCs/>
                <w:sz w:val="20"/>
                <w:szCs w:val="20"/>
              </w:rPr>
            </w:pPr>
            <w:r>
              <w:rPr>
                <w:rFonts w:ascii="宋体" w:hAnsi="宋体" w:cs="宋体" w:hint="eastAsia"/>
                <w:b/>
                <w:bCs/>
                <w:sz w:val="20"/>
                <w:szCs w:val="20"/>
              </w:rPr>
              <w:t>资料名称</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lang w:val="zh-CN"/>
              </w:rPr>
              <w:t>一</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b/>
                <w:bCs/>
                <w:color w:val="000000"/>
                <w:sz w:val="20"/>
                <w:szCs w:val="20"/>
                <w:lang w:val="zh-CN"/>
              </w:rPr>
              <w:t>贷款申请书</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1</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rPr>
              <w:t>成都农村商业银行股份有限公司个人房产借款申请书</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2</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rPr>
              <w:t>个人贷款面谈记录</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lang w:val="zh-CN"/>
              </w:rPr>
              <w:t>二</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center"/>
              <w:rPr>
                <w:rFonts w:ascii="宋体" w:hAnsi="宋体" w:cs="宋体" w:hint="eastAsia"/>
                <w:b/>
                <w:color w:val="000000"/>
                <w:sz w:val="20"/>
                <w:szCs w:val="20"/>
                <w:lang w:val="zh-CN"/>
              </w:rPr>
            </w:pPr>
            <w:r>
              <w:rPr>
                <w:rFonts w:ascii="宋体" w:hAnsi="宋体" w:cs="宋体" w:hint="eastAsia"/>
                <w:b/>
                <w:color w:val="000000"/>
                <w:sz w:val="20"/>
                <w:szCs w:val="20"/>
                <w:lang w:val="zh-CN"/>
              </w:rPr>
              <w:t>借款主体基本资料</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sz w:val="20"/>
                <w:szCs w:val="20"/>
              </w:rPr>
            </w:pPr>
            <w:r>
              <w:rPr>
                <w:rFonts w:ascii="宋体" w:hAnsi="宋体" w:cs="宋体" w:hint="eastAsia"/>
                <w:sz w:val="20"/>
                <w:szCs w:val="20"/>
              </w:rPr>
              <w:t>3</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sz w:val="20"/>
                <w:szCs w:val="20"/>
              </w:rPr>
            </w:pPr>
            <w:r>
              <w:rPr>
                <w:rFonts w:ascii="宋体" w:hAnsi="宋体" w:cs="宋体" w:hint="eastAsia"/>
                <w:color w:val="000000"/>
                <w:sz w:val="20"/>
                <w:szCs w:val="20"/>
                <w:lang w:val="zh-CN"/>
              </w:rPr>
              <w:t>借款人身份证明文件及户口簿（户口簿查看并收集全部户口簿页面复印件），港澳台及外籍人士相关身份证明材料</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4</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借款人婚姻状况证明（已婚提供结婚证，未婚提供申请人签署的单身声明书，离异提供离婚证+离婚协议+单身声明书，或提供法院判决书+单身声明书）</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5</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借款人及配偶个人征信查询授权</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jc w:val="center"/>
              <w:rPr>
                <w:rFonts w:ascii="宋体" w:hAnsi="宋体" w:cs="宋体" w:hint="eastAsia"/>
                <w:sz w:val="20"/>
                <w:szCs w:val="20"/>
              </w:rPr>
            </w:pPr>
            <w:r>
              <w:rPr>
                <w:rFonts w:ascii="宋体" w:hAnsi="宋体" w:cs="宋体" w:hint="eastAsia"/>
                <w:sz w:val="20"/>
                <w:szCs w:val="20"/>
              </w:rPr>
              <w:t>三</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jc w:val="center"/>
              <w:rPr>
                <w:rFonts w:ascii="宋体" w:hAnsi="宋体" w:cs="宋体" w:hint="eastAsia"/>
                <w:sz w:val="20"/>
                <w:szCs w:val="20"/>
              </w:rPr>
            </w:pPr>
            <w:r>
              <w:rPr>
                <w:rFonts w:ascii="宋体" w:hAnsi="宋体" w:cs="宋体" w:hint="eastAsia"/>
                <w:b/>
                <w:bCs/>
                <w:sz w:val="20"/>
                <w:szCs w:val="20"/>
              </w:rPr>
              <w:t>收入证明</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6</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借款人及配偶距离业务申请时间一个月以内的工作及收入证明（受薪人士提供）</w:t>
            </w:r>
          </w:p>
        </w:tc>
      </w:tr>
      <w:tr w:rsidR="007C1431">
        <w:trPr>
          <w:trHeight w:val="581"/>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7</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借款人及配偶的收入流水（近</w:t>
            </w:r>
            <w:r>
              <w:rPr>
                <w:rFonts w:ascii="宋体" w:hAnsi="宋体" w:cs="宋体" w:hint="eastAsia"/>
                <w:color w:val="000000"/>
                <w:sz w:val="20"/>
                <w:szCs w:val="20"/>
              </w:rPr>
              <w:t>6-12</w:t>
            </w:r>
            <w:r>
              <w:rPr>
                <w:rFonts w:ascii="宋体" w:hAnsi="宋体" w:cs="宋体" w:hint="eastAsia"/>
                <w:color w:val="000000"/>
                <w:sz w:val="20"/>
                <w:szCs w:val="20"/>
                <w:lang w:val="zh-CN"/>
              </w:rPr>
              <w:t>个月银行存折、对账单等）</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8</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借款人及配偶的经营资料（营业执照及税务登记证正副本）、资产和其他收入来源资料（仅限以家庭/资产负债认定收入时提供），包括其他房产证明、税单、房产租赁合同、行驶证、证券、理财产品、参股企业等（自雇人士提供）</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9</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lang w:val="zh-CN"/>
              </w:rPr>
            </w:pPr>
            <w:r>
              <w:rPr>
                <w:rFonts w:ascii="宋体" w:hAnsi="宋体" w:cs="宋体" w:hint="eastAsia"/>
                <w:color w:val="000000"/>
                <w:sz w:val="20"/>
                <w:szCs w:val="20"/>
                <w:lang w:val="zh-CN"/>
              </w:rPr>
              <w:t>支付首付款的财力证明材料</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lang w:val="zh-CN"/>
              </w:rPr>
              <w:t>四</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b/>
                <w:bCs/>
                <w:color w:val="000000"/>
                <w:kern w:val="0"/>
                <w:sz w:val="20"/>
                <w:szCs w:val="20"/>
                <w:lang w:val="zh-CN"/>
              </w:rPr>
              <w:t>交易房产资料</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rPr>
              <w:t>10</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left"/>
              <w:rPr>
                <w:rFonts w:ascii="宋体" w:hAnsi="宋体" w:cs="宋体" w:hint="eastAsia"/>
                <w:color w:val="000000"/>
                <w:sz w:val="20"/>
                <w:szCs w:val="20"/>
                <w:lang w:val="zh-CN"/>
              </w:rPr>
            </w:pPr>
            <w:r>
              <w:rPr>
                <w:rFonts w:ascii="宋体" w:hAnsi="宋体" w:cs="宋体" w:hint="eastAsia"/>
                <w:color w:val="000000"/>
                <w:kern w:val="0"/>
                <w:sz w:val="20"/>
                <w:szCs w:val="20"/>
                <w:lang w:val="zh-CN"/>
              </w:rPr>
              <w:t>本次抵押房产证复印件</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sz w:val="20"/>
                <w:szCs w:val="20"/>
                <w:lang w:val="zh-CN"/>
              </w:rPr>
            </w:pPr>
            <w:r>
              <w:rPr>
                <w:rFonts w:ascii="宋体" w:hAnsi="宋体" w:cs="宋体" w:hint="eastAsia"/>
                <w:kern w:val="0"/>
                <w:sz w:val="20"/>
                <w:szCs w:val="20"/>
              </w:rPr>
              <w:t>11</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left"/>
              <w:rPr>
                <w:rFonts w:ascii="宋体" w:hAnsi="宋体" w:cs="宋体" w:hint="eastAsia"/>
                <w:sz w:val="20"/>
                <w:szCs w:val="20"/>
                <w:lang w:val="zh-CN"/>
              </w:rPr>
            </w:pPr>
            <w:r>
              <w:rPr>
                <w:rFonts w:ascii="宋体" w:hAnsi="宋体" w:cs="宋体" w:hint="eastAsia"/>
                <w:kern w:val="0"/>
                <w:sz w:val="20"/>
                <w:szCs w:val="20"/>
                <w:lang w:val="zh-CN"/>
              </w:rPr>
              <w:t>房产评估/预估报告（采取自评和免评估的除外）</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lang w:val="zh-CN"/>
              </w:rPr>
              <w:t>1</w:t>
            </w:r>
            <w:r>
              <w:rPr>
                <w:rFonts w:ascii="宋体" w:hAnsi="宋体" w:cs="宋体" w:hint="eastAsia"/>
                <w:color w:val="000000"/>
                <w:kern w:val="0"/>
                <w:sz w:val="20"/>
                <w:szCs w:val="20"/>
              </w:rPr>
              <w:t>2</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left"/>
              <w:rPr>
                <w:rFonts w:ascii="宋体" w:hAnsi="宋体" w:cs="宋体" w:hint="eastAsia"/>
                <w:sz w:val="20"/>
                <w:szCs w:val="20"/>
              </w:rPr>
            </w:pPr>
            <w:r>
              <w:rPr>
                <w:rFonts w:ascii="宋体" w:hAnsi="宋体" w:cs="宋体" w:hint="eastAsia"/>
                <w:sz w:val="20"/>
                <w:szCs w:val="20"/>
              </w:rPr>
              <w:t>房产交易合同/协议</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13</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left"/>
              <w:rPr>
                <w:rFonts w:ascii="宋体" w:hAnsi="宋体" w:cs="宋体" w:hint="eastAsia"/>
                <w:sz w:val="20"/>
                <w:szCs w:val="20"/>
              </w:rPr>
            </w:pPr>
            <w:r>
              <w:rPr>
                <w:rFonts w:ascii="宋体" w:hAnsi="宋体" w:cs="宋体" w:hint="eastAsia"/>
                <w:sz w:val="20"/>
                <w:szCs w:val="20"/>
              </w:rPr>
              <w:t>物业共有人同意出售的书面声明（如有）</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14</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left"/>
              <w:rPr>
                <w:rFonts w:ascii="宋体" w:hAnsi="宋体" w:cs="宋体" w:hint="eastAsia"/>
                <w:sz w:val="20"/>
                <w:szCs w:val="20"/>
              </w:rPr>
            </w:pPr>
            <w:r>
              <w:rPr>
                <w:rFonts w:ascii="宋体" w:hAnsi="宋体" w:cs="宋体" w:hint="eastAsia"/>
                <w:sz w:val="20"/>
                <w:szCs w:val="20"/>
              </w:rPr>
              <w:t>售房人的身份证复印件</w:t>
            </w:r>
          </w:p>
        </w:tc>
      </w:tr>
    </w:tbl>
    <w:p w:rsidR="007C1431" w:rsidRDefault="007C1431">
      <w:pPr>
        <w:rPr>
          <w:rFonts w:hint="eastAsia"/>
        </w:rPr>
      </w:pPr>
    </w:p>
    <w:p w:rsidR="007C1431" w:rsidRDefault="007C1431"/>
    <w:sectPr w:rsidR="007C1431">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666" w:rsidRDefault="00E86666">
      <w:r>
        <w:separator/>
      </w:r>
    </w:p>
  </w:endnote>
  <w:endnote w:type="continuationSeparator" w:id="0">
    <w:p w:rsidR="00E86666" w:rsidRDefault="00E8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Arial Unicode MS"/>
    <w:charset w:val="86"/>
    <w:family w:val="auto"/>
    <w:pitch w:val="default"/>
    <w:sig w:usb0="00000000" w:usb1="080E0000" w:usb2="00000010" w:usb3="00000000" w:csb0="00040001" w:csb1="00000000"/>
  </w:font>
  <w:font w:name="方正小标宋简体">
    <w:altName w:val="微软雅黑"/>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仿宋">
    <w:altName w:val="微软雅黑"/>
    <w:charset w:val="86"/>
    <w:family w:val="modern"/>
    <w:pitch w:val="default"/>
    <w:sig w:usb0="800002BF" w:usb1="38CF7CFA" w:usb2="00000016" w:usb3="00000000" w:csb0="00040001" w:csb1="00000000"/>
  </w:font>
  <w:font w:name="华文中宋">
    <w:altName w:val="STZhongsong"/>
    <w:charset w:val="86"/>
    <w:family w:val="auto"/>
    <w:pitch w:val="variable"/>
    <w:sig w:usb0="00000287" w:usb1="080F0000" w:usb2="00000010" w:usb3="00000000" w:csb0="0004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431" w:rsidRDefault="007C1431">
    <w:pPr>
      <w:pStyle w:val="Footer"/>
      <w:jc w:val="center"/>
    </w:pPr>
    <w:r>
      <w:fldChar w:fldCharType="begin"/>
    </w:r>
    <w:r>
      <w:instrText xml:space="preserve"> PAGE   \* MERGEFORMAT </w:instrText>
    </w:r>
    <w:r>
      <w:fldChar w:fldCharType="separate"/>
    </w:r>
    <w:r>
      <w:t>1</w:t>
    </w:r>
    <w:r>
      <w:fldChar w:fldCharType="end"/>
    </w:r>
  </w:p>
  <w:p w:rsidR="007C1431" w:rsidRDefault="007C1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666" w:rsidRDefault="00E86666">
      <w:r>
        <w:separator/>
      </w:r>
    </w:p>
  </w:footnote>
  <w:footnote w:type="continuationSeparator" w:id="0">
    <w:p w:rsidR="00E86666" w:rsidRDefault="00E86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4"/>
      <w:numFmt w:val="decimal"/>
      <w:suff w:val="nothing"/>
      <w:lvlText w:val="%1．"/>
      <w:lvlJc w:val="left"/>
    </w:lvl>
    <w:lvl w:ilvl="1">
      <w:start w:val="1"/>
      <w:numFmt w:val="lowerLetter"/>
      <w:lvlText w:val="%2)"/>
      <w:lvlJc w:val="left"/>
      <w:pPr>
        <w:tabs>
          <w:tab w:val="num" w:pos="1305"/>
        </w:tabs>
        <w:ind w:left="1305" w:hanging="420"/>
      </w:pPr>
    </w:lvl>
    <w:lvl w:ilvl="2">
      <w:start w:val="1"/>
      <w:numFmt w:val="lowerRoman"/>
      <w:lvlText w:val="%3."/>
      <w:lvlJc w:val="right"/>
      <w:pPr>
        <w:tabs>
          <w:tab w:val="num" w:pos="1725"/>
        </w:tabs>
        <w:ind w:left="1725" w:hanging="420"/>
      </w:pPr>
    </w:lvl>
    <w:lvl w:ilvl="3">
      <w:start w:val="1"/>
      <w:numFmt w:val="decimal"/>
      <w:lvlText w:val="%4."/>
      <w:lvlJc w:val="left"/>
      <w:pPr>
        <w:tabs>
          <w:tab w:val="num" w:pos="2145"/>
        </w:tabs>
        <w:ind w:left="2145" w:hanging="420"/>
      </w:pPr>
    </w:lvl>
    <w:lvl w:ilvl="4">
      <w:start w:val="1"/>
      <w:numFmt w:val="lowerLetter"/>
      <w:lvlText w:val="%5)"/>
      <w:lvlJc w:val="left"/>
      <w:pPr>
        <w:tabs>
          <w:tab w:val="num" w:pos="2565"/>
        </w:tabs>
        <w:ind w:left="2565" w:hanging="420"/>
      </w:pPr>
    </w:lvl>
    <w:lvl w:ilvl="5">
      <w:start w:val="1"/>
      <w:numFmt w:val="lowerRoman"/>
      <w:lvlText w:val="%6."/>
      <w:lvlJc w:val="right"/>
      <w:pPr>
        <w:tabs>
          <w:tab w:val="num" w:pos="2985"/>
        </w:tabs>
        <w:ind w:left="2985" w:hanging="420"/>
      </w:pPr>
    </w:lvl>
    <w:lvl w:ilvl="6">
      <w:start w:val="1"/>
      <w:numFmt w:val="decimal"/>
      <w:lvlText w:val="%7."/>
      <w:lvlJc w:val="left"/>
      <w:pPr>
        <w:tabs>
          <w:tab w:val="num" w:pos="3405"/>
        </w:tabs>
        <w:ind w:left="3405" w:hanging="420"/>
      </w:pPr>
    </w:lvl>
    <w:lvl w:ilvl="7">
      <w:start w:val="1"/>
      <w:numFmt w:val="lowerLetter"/>
      <w:lvlText w:val="%8)"/>
      <w:lvlJc w:val="left"/>
      <w:pPr>
        <w:tabs>
          <w:tab w:val="num" w:pos="3825"/>
        </w:tabs>
        <w:ind w:left="3825" w:hanging="420"/>
      </w:pPr>
    </w:lvl>
    <w:lvl w:ilvl="8">
      <w:start w:val="1"/>
      <w:numFmt w:val="lowerRoman"/>
      <w:lvlText w:val="%9."/>
      <w:lvlJc w:val="right"/>
      <w:pPr>
        <w:tabs>
          <w:tab w:val="num" w:pos="4245"/>
        </w:tabs>
        <w:ind w:left="4245" w:hanging="420"/>
      </w:pPr>
    </w:lvl>
  </w:abstractNum>
  <w:abstractNum w:abstractNumId="1" w15:restartNumberingAfterBreak="0">
    <w:nsid w:val="00000002"/>
    <w:multiLevelType w:val="multilevel"/>
    <w:tmpl w:val="00000002"/>
    <w:lvl w:ilvl="0">
      <w:start w:val="4"/>
      <w:numFmt w:val="japaneseCounting"/>
      <w:lvlText w:val="第%1章"/>
      <w:lvlJc w:val="left"/>
      <w:pPr>
        <w:tabs>
          <w:tab w:val="num" w:pos="720"/>
        </w:tabs>
        <w:ind w:left="720" w:hanging="72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3"/>
    <w:multiLevelType w:val="multilevel"/>
    <w:tmpl w:val="00000003"/>
    <w:lvl w:ilvl="0">
      <w:start w:val="1"/>
      <w:numFmt w:val="none"/>
      <w:lvlText w:val="一、"/>
      <w:lvlJc w:val="left"/>
      <w:pPr>
        <w:tabs>
          <w:tab w:val="num" w:pos="1019"/>
        </w:tabs>
        <w:ind w:left="1019" w:hanging="480"/>
      </w:pPr>
      <w:rPr>
        <w:rFonts w:hint="eastAsia"/>
      </w:rPr>
    </w:lvl>
    <w:lvl w:ilvl="1">
      <w:start w:val="1"/>
      <w:numFmt w:val="lowerLetter"/>
      <w:lvlText w:val="%2)"/>
      <w:lvlJc w:val="left"/>
      <w:pPr>
        <w:tabs>
          <w:tab w:val="num" w:pos="1379"/>
        </w:tabs>
        <w:ind w:left="1379" w:hanging="420"/>
      </w:pPr>
    </w:lvl>
    <w:lvl w:ilvl="2">
      <w:start w:val="1"/>
      <w:numFmt w:val="lowerRoman"/>
      <w:lvlText w:val="%3."/>
      <w:lvlJc w:val="right"/>
      <w:pPr>
        <w:tabs>
          <w:tab w:val="num" w:pos="1799"/>
        </w:tabs>
        <w:ind w:left="1799" w:hanging="420"/>
      </w:pPr>
    </w:lvl>
    <w:lvl w:ilvl="3">
      <w:start w:val="1"/>
      <w:numFmt w:val="decimal"/>
      <w:lvlText w:val="%4."/>
      <w:lvlJc w:val="left"/>
      <w:pPr>
        <w:tabs>
          <w:tab w:val="num" w:pos="2219"/>
        </w:tabs>
        <w:ind w:left="2219" w:hanging="420"/>
      </w:pPr>
    </w:lvl>
    <w:lvl w:ilvl="4">
      <w:start w:val="1"/>
      <w:numFmt w:val="lowerLetter"/>
      <w:lvlText w:val="%5)"/>
      <w:lvlJc w:val="left"/>
      <w:pPr>
        <w:tabs>
          <w:tab w:val="num" w:pos="2639"/>
        </w:tabs>
        <w:ind w:left="2639" w:hanging="420"/>
      </w:pPr>
    </w:lvl>
    <w:lvl w:ilvl="5">
      <w:start w:val="1"/>
      <w:numFmt w:val="lowerRoman"/>
      <w:lvlText w:val="%6."/>
      <w:lvlJc w:val="right"/>
      <w:pPr>
        <w:tabs>
          <w:tab w:val="num" w:pos="3059"/>
        </w:tabs>
        <w:ind w:left="3059" w:hanging="420"/>
      </w:pPr>
    </w:lvl>
    <w:lvl w:ilvl="6">
      <w:start w:val="1"/>
      <w:numFmt w:val="decimal"/>
      <w:lvlText w:val="%7."/>
      <w:lvlJc w:val="left"/>
      <w:pPr>
        <w:tabs>
          <w:tab w:val="num" w:pos="3479"/>
        </w:tabs>
        <w:ind w:left="3479" w:hanging="420"/>
      </w:pPr>
    </w:lvl>
    <w:lvl w:ilvl="7">
      <w:start w:val="1"/>
      <w:numFmt w:val="lowerLetter"/>
      <w:lvlText w:val="%8)"/>
      <w:lvlJc w:val="left"/>
      <w:pPr>
        <w:tabs>
          <w:tab w:val="num" w:pos="3899"/>
        </w:tabs>
        <w:ind w:left="3899" w:hanging="420"/>
      </w:pPr>
    </w:lvl>
    <w:lvl w:ilvl="8">
      <w:start w:val="1"/>
      <w:numFmt w:val="lowerRoman"/>
      <w:lvlText w:val="%9."/>
      <w:lvlJc w:val="right"/>
      <w:pPr>
        <w:tabs>
          <w:tab w:val="num" w:pos="4319"/>
        </w:tabs>
        <w:ind w:left="4319" w:hanging="420"/>
      </w:pPr>
    </w:lvl>
  </w:abstractNum>
  <w:abstractNum w:abstractNumId="3" w15:restartNumberingAfterBreak="0">
    <w:nsid w:val="0000000C"/>
    <w:multiLevelType w:val="multilevel"/>
    <w:tmpl w:val="0000000C"/>
    <w:lvl w:ilvl="0">
      <w:start w:val="1"/>
      <w:numFmt w:val="chineseCountingThousand"/>
      <w:lvlText w:val="%1、"/>
      <w:lvlJc w:val="left"/>
      <w:pPr>
        <w:tabs>
          <w:tab w:val="num" w:pos="851"/>
        </w:tabs>
        <w:ind w:left="0" w:firstLine="851"/>
      </w:pPr>
      <w:rPr>
        <w:rFonts w:hint="default"/>
        <w:b w:val="0"/>
      </w:rPr>
    </w:lvl>
    <w:lvl w:ilvl="1">
      <w:start w:val="2"/>
      <w:numFmt w:val="chineseCountingThousand"/>
      <w:lvlText w:val="%2、"/>
      <w:lvlJc w:val="left"/>
      <w:pPr>
        <w:tabs>
          <w:tab w:val="num" w:pos="420"/>
        </w:tabs>
        <w:ind w:left="-431" w:firstLine="851"/>
      </w:pPr>
      <w:rPr>
        <w:rFonts w:hint="default"/>
        <w:b w:val="0"/>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6F39675"/>
    <w:multiLevelType w:val="singleLevel"/>
    <w:tmpl w:val="56F39675"/>
    <w:lvl w:ilvl="0">
      <w:start w:val="1"/>
      <w:numFmt w:val="decimal"/>
      <w:lvlText w:val="%1."/>
      <w:lvlJc w:val="left"/>
      <w:pPr>
        <w:tabs>
          <w:tab w:val="num" w:pos="780"/>
        </w:tabs>
        <w:ind w:left="780" w:hanging="360"/>
      </w:pPr>
    </w:lvl>
  </w:abstractNum>
  <w:abstractNum w:abstractNumId="5" w15:restartNumberingAfterBreak="0">
    <w:nsid w:val="56F396AC"/>
    <w:multiLevelType w:val="singleLevel"/>
    <w:tmpl w:val="56F396AC"/>
    <w:lvl w:ilvl="0">
      <w:start w:val="1"/>
      <w:numFmt w:val="decimal"/>
      <w:lvlText w:val="%1."/>
      <w:lvlJc w:val="left"/>
      <w:pPr>
        <w:tabs>
          <w:tab w:val="num" w:pos="1200"/>
        </w:tabs>
        <w:ind w:left="1200" w:hanging="360"/>
      </w:pPr>
    </w:lvl>
  </w:abstractNum>
  <w:abstractNum w:abstractNumId="6" w15:restartNumberingAfterBreak="0">
    <w:nsid w:val="56F396CD"/>
    <w:multiLevelType w:val="singleLevel"/>
    <w:tmpl w:val="56F396CD"/>
    <w:lvl w:ilvl="0">
      <w:start w:val="1"/>
      <w:numFmt w:val="decimal"/>
      <w:lvlText w:val="%1."/>
      <w:lvlJc w:val="left"/>
      <w:pPr>
        <w:tabs>
          <w:tab w:val="num" w:pos="1620"/>
        </w:tabs>
        <w:ind w:left="1620" w:hanging="360"/>
      </w:pPr>
    </w:lvl>
  </w:abstractNum>
  <w:abstractNum w:abstractNumId="7" w15:restartNumberingAfterBreak="0">
    <w:nsid w:val="56F396D8"/>
    <w:multiLevelType w:val="singleLevel"/>
    <w:tmpl w:val="56F396D8"/>
    <w:lvl w:ilvl="0">
      <w:start w:val="1"/>
      <w:numFmt w:val="decimal"/>
      <w:lvlText w:val="%1."/>
      <w:lvlJc w:val="left"/>
      <w:pPr>
        <w:tabs>
          <w:tab w:val="num" w:pos="2040"/>
        </w:tabs>
        <w:ind w:left="2040" w:hanging="360"/>
      </w:pPr>
    </w:lvl>
  </w:abstractNum>
  <w:num w:numId="1">
    <w:abstractNumId w:val="5"/>
  </w:num>
  <w:num w:numId="2">
    <w:abstractNumId w:val="1"/>
  </w:num>
  <w:num w:numId="3">
    <w:abstractNumId w:val="7"/>
  </w:num>
  <w:num w:numId="4">
    <w:abstractNumId w:val="6"/>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48C4"/>
    <w:rsid w:val="002D082D"/>
    <w:rsid w:val="002E7FF2"/>
    <w:rsid w:val="00335B51"/>
    <w:rsid w:val="00460D3F"/>
    <w:rsid w:val="00505D6B"/>
    <w:rsid w:val="005134E2"/>
    <w:rsid w:val="005C7A49"/>
    <w:rsid w:val="006B02A5"/>
    <w:rsid w:val="00717BE7"/>
    <w:rsid w:val="007527AC"/>
    <w:rsid w:val="007C1431"/>
    <w:rsid w:val="00863A34"/>
    <w:rsid w:val="0087246C"/>
    <w:rsid w:val="008A381B"/>
    <w:rsid w:val="00A27561"/>
    <w:rsid w:val="00B47725"/>
    <w:rsid w:val="00C56839"/>
    <w:rsid w:val="00D0299C"/>
    <w:rsid w:val="00D34AC9"/>
    <w:rsid w:val="00E20AD9"/>
    <w:rsid w:val="00E86666"/>
    <w:rsid w:val="00EF2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62534A4B-665B-443D-96E9-957BF382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semiHidden="1" w:unhideWhenUsed="1"/>
    <w:lsdException w:name="header" w:semiHidden="1"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unhideWhenUsed="1"/>
    <w:lsdException w:name="List Number 4" w:unhideWhenUsed="1"/>
    <w:lsdException w:name="List Number 5"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unhideWhenUsed/>
    <w:pPr>
      <w:overflowPunct w:val="0"/>
      <w:spacing w:before="50" w:line="312" w:lineRule="auto"/>
      <w:ind w:left="851" w:firstLineChars="200" w:firstLine="420"/>
    </w:pPr>
    <w:rPr>
      <w:szCs w:val="20"/>
    </w:rPr>
  </w:style>
  <w:style w:type="paragraph" w:styleId="ListNumber3">
    <w:name w:val="List Number 3"/>
    <w:basedOn w:val="Normal"/>
    <w:uiPriority w:val="99"/>
    <w:unhideWhenUsed/>
    <w:pPr>
      <w:numPr>
        <w:numId w:val="1"/>
      </w:numPr>
      <w:tabs>
        <w:tab w:val="left" w:pos="1200"/>
      </w:tabs>
    </w:pPr>
  </w:style>
  <w:style w:type="paragraph" w:styleId="Footer">
    <w:name w:val="footer"/>
    <w:basedOn w:val="Normal"/>
    <w:unhideWhenUsed/>
    <w:pPr>
      <w:tabs>
        <w:tab w:val="center" w:pos="4153"/>
        <w:tab w:val="right" w:pos="8306"/>
      </w:tabs>
      <w:snapToGrid w:val="0"/>
      <w:jc w:val="left"/>
    </w:pPr>
    <w:rPr>
      <w:sz w:val="18"/>
      <w:szCs w:val="18"/>
    </w:rPr>
  </w:style>
  <w:style w:type="paragraph" w:styleId="Title">
    <w:name w:val="Title"/>
    <w:basedOn w:val="Normal"/>
    <w:uiPriority w:val="10"/>
    <w:qFormat/>
    <w:pPr>
      <w:widowControl/>
      <w:numPr>
        <w:numId w:val="2"/>
      </w:numPr>
      <w:tabs>
        <w:tab w:val="clear" w:pos="720"/>
        <w:tab w:val="left" w:pos="851"/>
      </w:tabs>
      <w:overflowPunct w:val="0"/>
      <w:spacing w:line="480" w:lineRule="auto"/>
      <w:ind w:firstLine="0"/>
      <w:jc w:val="center"/>
      <w:outlineLvl w:val="0"/>
    </w:pPr>
    <w:rPr>
      <w:rFonts w:eastAsia="SimHei"/>
      <w:b/>
      <w:kern w:val="0"/>
      <w:sz w:val="52"/>
      <w:szCs w:val="20"/>
    </w:rPr>
  </w:style>
  <w:style w:type="paragraph" w:styleId="ListNumber5">
    <w:name w:val="List Number 5"/>
    <w:basedOn w:val="Normal"/>
    <w:uiPriority w:val="99"/>
    <w:unhideWhenUsed/>
    <w:pPr>
      <w:numPr>
        <w:numId w:val="3"/>
      </w:numPr>
      <w:tabs>
        <w:tab w:val="left" w:pos="2040"/>
      </w:tabs>
    </w:pPr>
  </w:style>
  <w:style w:type="paragraph" w:styleId="ListNumber4">
    <w:name w:val="List Number 4"/>
    <w:basedOn w:val="Normal"/>
    <w:uiPriority w:val="99"/>
    <w:unhideWhenUsed/>
    <w:pPr>
      <w:numPr>
        <w:numId w:val="4"/>
      </w:numPr>
      <w:tabs>
        <w:tab w:val="left" w:pos="1620"/>
      </w:tabs>
    </w:pPr>
  </w:style>
  <w:style w:type="paragraph" w:styleId="ListNumber2">
    <w:name w:val="List Number 2"/>
    <w:basedOn w:val="Normal"/>
    <w:uiPriority w:val="99"/>
    <w:unhideWhenUsed/>
    <w:pPr>
      <w:numPr>
        <w:numId w:val="5"/>
      </w:numPr>
      <w:tabs>
        <w:tab w:val="left" w:pos="780"/>
      </w:tabs>
    </w:pPr>
  </w:style>
  <w:style w:type="paragraph" w:styleId="PlainText">
    <w:name w:val="Plain Text"/>
    <w:basedOn w:val="Normal"/>
    <w:uiPriority w:val="99"/>
    <w:unhideWhenUsed/>
    <w:rPr>
      <w:rFonts w:ascii="宋体" w:hAnsi="Courier New"/>
      <w:szCs w:val="20"/>
      <w:lang w:val="en-US" w:eastAsia="zh-CN"/>
    </w:rPr>
  </w:style>
  <w:style w:type="paragraph" w:styleId="BodyText">
    <w:name w:val="Body Text"/>
    <w:basedOn w:val="Normal"/>
    <w:uiPriority w:val="99"/>
    <w:unhideWhenUsed/>
    <w:pPr>
      <w:spacing w:after="120"/>
    </w:pPr>
  </w:style>
  <w:style w:type="paragraph" w:styleId="BodyTextFirstIndent">
    <w:name w:val="Body Text First Indent"/>
    <w:basedOn w:val="BodyText"/>
    <w:uiPriority w:val="99"/>
    <w:unhideWhenUsed/>
    <w:pPr>
      <w:ind w:firstLineChars="100" w:firstLine="420"/>
    </w:pPr>
  </w:style>
  <w:style w:type="paragraph" w:customStyle="1" w:styleId="a">
    <w:name w:val="五号字"/>
    <w:basedOn w:val="NormalIndent"/>
    <w:pPr>
      <w:overflowPunct/>
      <w:spacing w:before="0" w:line="360" w:lineRule="auto"/>
      <w:ind w:left="0" w:firstLineChars="0" w:firstLine="0"/>
      <w:jc w:val="left"/>
    </w:pPr>
    <w:rPr>
      <w:rFonts w:ascii="宋体"/>
    </w:rPr>
  </w:style>
  <w:style w:type="paragraph" w:customStyle="1" w:styleId="1">
    <w:name w:val="正文文本缩进1"/>
    <w:basedOn w:val="Normal"/>
    <w:qFormat/>
    <w:pPr>
      <w:ind w:firstLineChars="200" w:firstLine="560"/>
    </w:pPr>
    <w:rPr>
      <w:rFonts w:ascii="仿宋_GB2312" w:eastAsia="仿宋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3174</Words>
  <Characters>18094</Characters>
  <Application>Microsoft Office Word</Application>
  <DocSecurity>0</DocSecurity>
  <PresentationFormat/>
  <Lines>150</Lines>
  <Paragraphs>42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附件2</vt:lpstr>
    </vt:vector>
  </TitlesOfParts>
  <Manager/>
  <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denghong</dc:creator>
  <cp:keywords/>
  <dc:description/>
  <cp:lastModifiedBy>Zhang, Lester (DI SW CAS MS-AWS MAA CCC DEV)</cp:lastModifiedBy>
  <cp:revision>2</cp:revision>
  <cp:lastPrinted>2016-03-31T02:31:01Z</cp:lastPrinted>
  <dcterms:created xsi:type="dcterms:W3CDTF">2019-04-14T08:12:00Z</dcterms:created>
  <dcterms:modified xsi:type="dcterms:W3CDTF">2019-04-14T08:12:00Z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